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B2B7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35DE65A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FEE2B62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5F030A2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«Вятский государственный университет»</w:t>
      </w:r>
    </w:p>
    <w:p w14:paraId="12A9FCF9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14:paraId="1E5A9EC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1589BBE4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FF9E8E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167CB6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5F38CE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7B7078B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24D4E52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6687BD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1648D93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9981466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6A535848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A6EAA16" w14:textId="77ACB5E1" w:rsidR="00746A53" w:rsidRDefault="00BD1CA4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Параллельная м</w:t>
      </w:r>
      <w:r w:rsidR="00746A53">
        <w:rPr>
          <w:sz w:val="28"/>
          <w:szCs w:val="28"/>
        </w:rPr>
        <w:t xml:space="preserve">ашина </w:t>
      </w:r>
      <w:r w:rsidR="00BD2B71">
        <w:rPr>
          <w:sz w:val="28"/>
          <w:szCs w:val="28"/>
        </w:rPr>
        <w:t>с бесконечными регистрами</w:t>
      </w:r>
    </w:p>
    <w:p w14:paraId="227FBEFF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9CF0E89" w14:textId="6A4A0CDB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BD1CA4">
        <w:rPr>
          <w:sz w:val="28"/>
          <w:szCs w:val="28"/>
        </w:rPr>
        <w:t>4</w:t>
      </w:r>
      <w:r>
        <w:rPr>
          <w:sz w:val="28"/>
          <w:szCs w:val="28"/>
        </w:rPr>
        <w:t xml:space="preserve"> по дисциплине</w:t>
      </w:r>
    </w:p>
    <w:p w14:paraId="376D65B4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«Математическая логика и теория алгоритмов»</w:t>
      </w:r>
    </w:p>
    <w:p w14:paraId="7AE36C4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01BCC67E" w14:textId="62C2FB46" w:rsidR="00746A53" w:rsidRDefault="00BD2B71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BD1CA4" w:rsidRPr="005777AA">
        <w:rPr>
          <w:sz w:val="28"/>
          <w:szCs w:val="28"/>
        </w:rPr>
        <w:t>88</w:t>
      </w:r>
      <w:r w:rsidR="00746A53">
        <w:rPr>
          <w:sz w:val="28"/>
          <w:szCs w:val="28"/>
        </w:rPr>
        <w:t>.</w:t>
      </w:r>
    </w:p>
    <w:p w14:paraId="42179156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D2F679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EA6B492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C6A2A4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2FE45BC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66A0C7E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1223CD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983EB7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4ED8116" w14:textId="7AA6F093" w:rsidR="00746A53" w:rsidRPr="000609A1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Выполнил студент группы ИВТб-1302-04-00 ______________</w:t>
      </w:r>
      <w:r w:rsidRPr="000609A1">
        <w:rPr>
          <w:sz w:val="28"/>
          <w:szCs w:val="28"/>
        </w:rPr>
        <w:t>/</w:t>
      </w:r>
      <w:r>
        <w:rPr>
          <w:sz w:val="28"/>
          <w:szCs w:val="28"/>
        </w:rPr>
        <w:t>Крючков И.С</w:t>
      </w:r>
    </w:p>
    <w:p w14:paraId="167DF3B3" w14:textId="77777777" w:rsidR="00746A53" w:rsidRDefault="00746A53" w:rsidP="001E56D2">
      <w:pPr>
        <w:spacing w:line="276" w:lineRule="auto"/>
        <w:ind w:firstLine="851"/>
        <w:jc w:val="center"/>
        <w:rPr>
          <w:sz w:val="28"/>
          <w:szCs w:val="28"/>
        </w:rPr>
      </w:pPr>
    </w:p>
    <w:p w14:paraId="78FAD12C" w14:textId="77777777" w:rsidR="00746A53" w:rsidRPr="000609A1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Проверил преподаватель   ______________________________</w:t>
      </w:r>
      <w:r w:rsidRPr="000609A1">
        <w:rPr>
          <w:sz w:val="28"/>
          <w:szCs w:val="28"/>
        </w:rPr>
        <w:t>/</w:t>
      </w:r>
      <w:r>
        <w:rPr>
          <w:sz w:val="28"/>
          <w:szCs w:val="28"/>
        </w:rPr>
        <w:t>Крутиков А.К.</w:t>
      </w:r>
    </w:p>
    <w:p w14:paraId="49377933" w14:textId="6422458A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1D29AB3" w14:textId="5785772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63900DD" w14:textId="43E2F521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74E2BA78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703168E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29140E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09749F24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A09CFC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Киров 2021</w:t>
      </w:r>
    </w:p>
    <w:p w14:paraId="20ADA575" w14:textId="62A6693F" w:rsidR="004A305D" w:rsidRDefault="005D06DC" w:rsidP="00314205">
      <w:pPr>
        <w:pStyle w:val="a3"/>
        <w:numPr>
          <w:ilvl w:val="0"/>
          <w:numId w:val="9"/>
        </w:numPr>
        <w:spacing w:before="74" w:line="242" w:lineRule="auto"/>
        <w:ind w:right="1157"/>
        <w:jc w:val="both"/>
        <w:rPr>
          <w:b/>
        </w:rPr>
      </w:pPr>
      <w:r>
        <w:rPr>
          <w:b/>
        </w:rPr>
        <w:lastRenderedPageBreak/>
        <w:t>Цель работы:</w:t>
      </w:r>
      <w:bookmarkStart w:id="0" w:name="_Hlk64408125"/>
    </w:p>
    <w:bookmarkEnd w:id="0"/>
    <w:p w14:paraId="44090AAF" w14:textId="77777777" w:rsidR="00BD1CA4" w:rsidRDefault="00BD1CA4" w:rsidP="00BD1CA4">
      <w:pPr>
        <w:pStyle w:val="1"/>
        <w:spacing w:before="1" w:line="322" w:lineRule="exact"/>
        <w:ind w:left="785"/>
        <w:jc w:val="both"/>
      </w:pPr>
      <w:r w:rsidRPr="00BD1CA4">
        <w:rPr>
          <w:b w:val="0"/>
          <w:bCs w:val="0"/>
        </w:rPr>
        <w:t>изучить параллельную машину с бесконечными регистрами и освоить способы разработки наборов программ для нее.</w:t>
      </w:r>
    </w:p>
    <w:p w14:paraId="6B0888F8" w14:textId="6EEBD18F" w:rsidR="008319A7" w:rsidRDefault="000902E7" w:rsidP="00BD1CA4">
      <w:pPr>
        <w:pStyle w:val="1"/>
        <w:numPr>
          <w:ilvl w:val="0"/>
          <w:numId w:val="9"/>
        </w:numPr>
        <w:spacing w:before="1" w:line="322" w:lineRule="exact"/>
        <w:jc w:val="both"/>
      </w:pPr>
      <w:r>
        <w:t>Задание:</w:t>
      </w:r>
    </w:p>
    <w:p w14:paraId="32A8AE28" w14:textId="16CF5C92" w:rsidR="00BD1CA4" w:rsidRPr="00BD1CA4" w:rsidRDefault="00BD1CA4" w:rsidP="00BD1CA4">
      <w:pPr>
        <w:pStyle w:val="a4"/>
        <w:widowControl/>
        <w:numPr>
          <w:ilvl w:val="1"/>
          <w:numId w:val="9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</w:rPr>
      </w:pPr>
      <w:r w:rsidRPr="00BD1CA4">
        <w:rPr>
          <w:sz w:val="28"/>
          <w:szCs w:val="28"/>
        </w:rPr>
        <w:t>В соответствии с полученным вариантом, разработать программу для классической машины с бесконечными регистрами, решающую поставленную задачу.</w:t>
      </w:r>
    </w:p>
    <w:p w14:paraId="0C2E0A67" w14:textId="77777777" w:rsidR="00BD1CA4" w:rsidRDefault="00BD1CA4" w:rsidP="00BD1CA4">
      <w:pPr>
        <w:widowControl/>
        <w:numPr>
          <w:ilvl w:val="1"/>
          <w:numId w:val="9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>Провести анализ заданной функции и выявить возможные способы декомпозиции программы из пункта 1 на несколько независимых программ.</w:t>
      </w:r>
    </w:p>
    <w:p w14:paraId="5D51CB09" w14:textId="77777777" w:rsidR="00BD1CA4" w:rsidRDefault="00BD1CA4" w:rsidP="00BD1CA4">
      <w:pPr>
        <w:widowControl/>
        <w:numPr>
          <w:ilvl w:val="1"/>
          <w:numId w:val="9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набор программ для параллельной машины с бесконечными регистрами, решающий поставленную задачу.</w:t>
      </w:r>
    </w:p>
    <w:p w14:paraId="25E70C43" w14:textId="3AFA2FD3" w:rsidR="00BD1CA4" w:rsidRDefault="00BD1CA4" w:rsidP="00BD1CA4">
      <w:pPr>
        <w:widowControl/>
        <w:numPr>
          <w:ilvl w:val="1"/>
          <w:numId w:val="9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>Экспериментально подтвердить корректность разработанного набора программ.</w:t>
      </w:r>
      <w:r w:rsidR="007F1792">
        <w:rPr>
          <w:sz w:val="28"/>
          <w:szCs w:val="28"/>
        </w:rPr>
        <w:br/>
      </w:r>
      <w:r w:rsidR="007F1792">
        <w:rPr>
          <w:sz w:val="28"/>
          <w:szCs w:val="28"/>
        </w:rPr>
        <w:br/>
        <w:t>Задание варианта:</w:t>
      </w:r>
    </w:p>
    <w:p w14:paraId="65450E73" w14:textId="34FE2258" w:rsidR="007F1792" w:rsidRDefault="00D42905" w:rsidP="007F1792">
      <w:pPr>
        <w:widowControl/>
        <w:tabs>
          <w:tab w:val="left" w:pos="340"/>
        </w:tabs>
        <w:suppressAutoHyphens/>
        <w:autoSpaceDE/>
        <w:autoSpaceDN/>
        <w:ind w:left="785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7F1792" w:rsidRPr="007F1792">
        <w:rPr>
          <w:color w:val="000000" w:themeColor="text1"/>
          <w:sz w:val="28"/>
          <w:szCs w:val="28"/>
        </w:rPr>
        <w:t>Вычислить значение функции</w:t>
      </w:r>
      <w:r w:rsidR="007F1792" w:rsidRPr="002A7B53">
        <w:rPr>
          <w:color w:val="FF0000"/>
          <w:sz w:val="28"/>
          <w:szCs w:val="28"/>
        </w:rPr>
        <w:t xml:space="preserve"> </w:t>
      </w:r>
      <w:bookmarkStart w:id="1" w:name="_Hlk69316721"/>
      <w:r w:rsidR="007F1792" w:rsidRPr="002A7B53">
        <w:rPr>
          <w:color w:val="FF0000"/>
          <w:position w:val="-7"/>
        </w:rPr>
        <w:object w:dxaOrig="2700" w:dyaOrig="380" w14:anchorId="4D3AD6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18.75pt" o:ole="" filled="t">
            <v:fill color2="black"/>
            <v:imagedata r:id="rId8" o:title=""/>
          </v:shape>
          <o:OLEObject Type="Embed" ProgID="Microsoft" ShapeID="_x0000_i1025" DrawAspect="Content" ObjectID="_1679949169" r:id="rId9"/>
        </w:object>
      </w:r>
      <w:bookmarkEnd w:id="1"/>
      <w:r w:rsidR="007F1792">
        <w:rPr>
          <w:sz w:val="28"/>
          <w:szCs w:val="28"/>
        </w:rPr>
        <w:t>.</w:t>
      </w:r>
    </w:p>
    <w:p w14:paraId="2B098F04" w14:textId="77777777" w:rsidR="007F1792" w:rsidRDefault="007F1792" w:rsidP="007F1792">
      <w:pPr>
        <w:widowControl/>
        <w:tabs>
          <w:tab w:val="left" w:pos="340"/>
        </w:tabs>
        <w:suppressAutoHyphens/>
        <w:autoSpaceDE/>
        <w:autoSpaceDN/>
        <w:ind w:left="1440"/>
        <w:jc w:val="both"/>
        <w:rPr>
          <w:sz w:val="28"/>
          <w:szCs w:val="28"/>
        </w:rPr>
      </w:pPr>
    </w:p>
    <w:p w14:paraId="3FF4B4C5" w14:textId="7D2909C5" w:rsidR="007F1792" w:rsidRPr="00D42905" w:rsidRDefault="004A305D" w:rsidP="007F1792">
      <w:pPr>
        <w:pStyle w:val="a4"/>
        <w:numPr>
          <w:ilvl w:val="0"/>
          <w:numId w:val="9"/>
        </w:numPr>
        <w:rPr>
          <w:b/>
          <w:bCs/>
          <w:sz w:val="28"/>
          <w:szCs w:val="28"/>
        </w:rPr>
      </w:pPr>
      <w:r w:rsidRPr="00314205">
        <w:rPr>
          <w:b/>
          <w:bCs/>
          <w:sz w:val="28"/>
          <w:szCs w:val="28"/>
        </w:rPr>
        <w:t>Словесный алгоритм решения задачи:</w:t>
      </w:r>
      <w:r w:rsidR="00D42905">
        <w:rPr>
          <w:b/>
          <w:bCs/>
          <w:sz w:val="28"/>
          <w:szCs w:val="28"/>
        </w:rPr>
        <w:br/>
      </w:r>
      <w:r w:rsidR="00D42905">
        <w:rPr>
          <w:sz w:val="28"/>
          <w:szCs w:val="28"/>
        </w:rPr>
        <w:t>Для возможности вычисления ф</w:t>
      </w:r>
      <w:r w:rsidR="00D42905" w:rsidRPr="00D42905">
        <w:rPr>
          <w:sz w:val="28"/>
          <w:szCs w:val="28"/>
        </w:rPr>
        <w:t>ункция</w:t>
      </w:r>
      <w:r w:rsidR="00D42905">
        <w:rPr>
          <w:sz w:val="28"/>
          <w:szCs w:val="28"/>
        </w:rPr>
        <w:t xml:space="preserve"> </w:t>
      </w:r>
      <w:proofErr w:type="spellStart"/>
      <w:r w:rsidR="00D42905">
        <w:rPr>
          <w:sz w:val="28"/>
          <w:szCs w:val="28"/>
          <w:lang w:val="en-US"/>
        </w:rPr>
        <w:t>sinx</w:t>
      </w:r>
      <w:proofErr w:type="spellEnd"/>
      <w:r w:rsidR="00D42905" w:rsidRPr="00D42905">
        <w:rPr>
          <w:sz w:val="28"/>
          <w:szCs w:val="28"/>
        </w:rPr>
        <w:t xml:space="preserve"> </w:t>
      </w:r>
      <w:r w:rsidR="00D42905">
        <w:rPr>
          <w:sz w:val="28"/>
          <w:szCs w:val="28"/>
        </w:rPr>
        <w:t>была представлена в виде степенного ряда - ряда Тейлора. Таким образом,</w:t>
      </w:r>
      <w:r w:rsidR="00D42905">
        <w:rPr>
          <w:b/>
          <w:bCs/>
          <w:sz w:val="28"/>
          <w:szCs w:val="28"/>
        </w:rPr>
        <w:t xml:space="preserve"> </w:t>
      </w:r>
      <w:r w:rsidR="00D42905">
        <w:rPr>
          <w:sz w:val="28"/>
          <w:szCs w:val="28"/>
        </w:rPr>
        <w:t>в</w:t>
      </w:r>
      <w:r w:rsidR="007F1792">
        <w:rPr>
          <w:sz w:val="28"/>
          <w:szCs w:val="28"/>
        </w:rPr>
        <w:t xml:space="preserve">ычисляемая функция </w:t>
      </w:r>
      <w:r w:rsidR="00D42905">
        <w:rPr>
          <w:sz w:val="28"/>
          <w:szCs w:val="28"/>
        </w:rPr>
        <w:t xml:space="preserve">была </w:t>
      </w:r>
      <w:r w:rsidR="007F1792">
        <w:rPr>
          <w:sz w:val="28"/>
          <w:szCs w:val="28"/>
        </w:rPr>
        <w:t>представлена в виде равной функции</w:t>
      </w:r>
      <w:r w:rsidR="007F1792">
        <w:rPr>
          <w:sz w:val="28"/>
          <w:szCs w:val="28"/>
        </w:rPr>
        <w:br/>
      </w:r>
      <m:oMathPara>
        <m:oMath>
          <m:r>
            <w:rPr>
              <w:rFonts w:ascii="Cambria Math"/>
              <w:color w:val="000000" w:themeColor="text1"/>
            </w:rPr>
            <m:t>f(x)=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w:bookmarkStart w:id="2" w:name="_Hlk69318424"/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/>
                      <w:color w:val="000000" w:themeColor="text1"/>
                      <w:lang w:val="en-US"/>
                    </w:rPr>
                    <m:t>k</m:t>
                  </m:r>
                  <m:r>
                    <w:rPr>
                      <w:rFonts w:ascii="Cambria Math"/>
                      <w:color w:val="000000" w:themeColor="text1"/>
                    </w:rPr>
                    <m:t>=0</m:t>
                  </m:r>
                </m:sub>
                <m:sup>
                  <m:r>
                    <w:rPr>
                      <w:rFonts w:ascii="Cambria Math"/>
                      <w:color w:val="000000" w:themeColor="text1"/>
                    </w:rPr>
                    <m:t>4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(</m:t>
                          </m:r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1)</m:t>
                          </m:r>
                        </m:e>
                        <m:sup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/>
                          <w:color w:val="000000" w:themeColor="text1"/>
                        </w:rPr>
                        <m:t>*</m:t>
                      </m:r>
                      <m:r>
                        <w:rPr>
                          <w:rFonts w:ascii="Cambria Math"/>
                          <w:color w:val="000000" w:themeColor="text1"/>
                        </w:rPr>
                        <m:t>100</m:t>
                      </m:r>
                      <m:r>
                        <w:rPr>
                          <w:rFonts w:ascii="Cambria Math"/>
                          <w:color w:val="000000" w:themeColor="text1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2k+1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2k+1</m:t>
                          </m:r>
                        </m:e>
                      </m:d>
                      <m:r>
                        <w:rPr>
                          <w:rFonts w:ascii="Cambria Math"/>
                          <w:color w:val="000000" w:themeColor="text1"/>
                        </w:rPr>
                        <m:t>!</m:t>
                      </m:r>
                    </m:den>
                  </m:f>
                </m:e>
              </m:nary>
              <m:r>
                <w:rPr>
                  <w:rFonts w:ascii="Cambria Math"/>
                  <w:color w:val="000000" w:themeColor="text1"/>
                </w:rPr>
                <m:t>+</m:t>
              </m:r>
              <w:bookmarkEnd w:id="2"/>
              <m:r>
                <w:rPr>
                  <w:rFonts w:ascii="Cambria Math"/>
                  <w:color w:val="000000" w:themeColor="text1"/>
                </w:rPr>
                <m:t>100</m:t>
              </m:r>
            </m:e>
          </m:d>
        </m:oMath>
      </m:oMathPara>
    </w:p>
    <w:p w14:paraId="2A68C2E7" w14:textId="50780F93" w:rsidR="00D42905" w:rsidRPr="00D42905" w:rsidRDefault="00D42905" w:rsidP="00D42905">
      <w:pPr>
        <w:pStyle w:val="a4"/>
        <w:ind w:left="1080" w:firstLine="0"/>
        <w:rPr>
          <w:sz w:val="28"/>
          <w:szCs w:val="28"/>
        </w:rPr>
      </w:pPr>
      <w:r w:rsidRPr="00D42905">
        <w:rPr>
          <w:sz w:val="28"/>
          <w:szCs w:val="28"/>
        </w:rPr>
        <w:t>Алгоритм вычисления:</w:t>
      </w:r>
    </w:p>
    <w:p w14:paraId="15E3BD91" w14:textId="4C7A4BA7" w:rsidR="008D1D72" w:rsidRPr="00D42905" w:rsidRDefault="00D42905" w:rsidP="00D42905">
      <w:pPr>
        <w:ind w:left="108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</w:t>
      </w:r>
      <w:r w:rsidR="0022662B" w:rsidRPr="00D42905">
        <w:rPr>
          <w:sz w:val="28"/>
          <w:szCs w:val="28"/>
        </w:rPr>
        <w:t xml:space="preserve">Ввод числа </w:t>
      </w:r>
      <w:r w:rsidR="0022662B" w:rsidRPr="00D42905">
        <w:rPr>
          <w:sz w:val="28"/>
          <w:szCs w:val="28"/>
          <w:lang w:val="en-US"/>
        </w:rPr>
        <w:t>X</w:t>
      </w:r>
      <w:r w:rsidR="0022662B" w:rsidRPr="00D42905">
        <w:rPr>
          <w:sz w:val="28"/>
          <w:szCs w:val="28"/>
        </w:rPr>
        <w:t xml:space="preserve"> в регистр</w:t>
      </w:r>
      <w:r w:rsidR="0022662B" w:rsidRPr="00D42905">
        <w:rPr>
          <w:bCs/>
          <w:sz w:val="28"/>
          <w:szCs w:val="28"/>
        </w:rPr>
        <w:t xml:space="preserve"> «0».</w:t>
      </w:r>
    </w:p>
    <w:p w14:paraId="38767D66" w14:textId="6601C5D2" w:rsidR="007F1792" w:rsidRPr="008C09C6" w:rsidRDefault="00D42905" w:rsidP="00D42905">
      <w:pPr>
        <w:ind w:left="1080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="008C09C6">
        <w:rPr>
          <w:bCs/>
          <w:sz w:val="28"/>
          <w:szCs w:val="28"/>
        </w:rPr>
        <w:t xml:space="preserve">Повторное выполнение пунктов ниже, до тех пор, пока значение </w:t>
      </w:r>
      <w:r w:rsidR="008C09C6">
        <w:rPr>
          <w:bCs/>
          <w:sz w:val="28"/>
          <w:szCs w:val="28"/>
          <w:lang w:val="en-US"/>
        </w:rPr>
        <w:t>k</w:t>
      </w:r>
      <w:r w:rsidR="008C09C6" w:rsidRPr="008C09C6">
        <w:rPr>
          <w:bCs/>
          <w:sz w:val="28"/>
          <w:szCs w:val="28"/>
        </w:rPr>
        <w:t xml:space="preserve"> </w:t>
      </w:r>
      <w:r w:rsidR="00D1558C">
        <w:rPr>
          <w:bCs/>
          <w:sz w:val="28"/>
          <w:szCs w:val="28"/>
        </w:rPr>
        <w:t>меньше 5</w:t>
      </w:r>
    </w:p>
    <w:p w14:paraId="67B54249" w14:textId="3A97E69E" w:rsidR="0022662B" w:rsidRDefault="00D42905" w:rsidP="00D42905">
      <w:pPr>
        <w:ind w:left="360"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bookmarkStart w:id="3" w:name="_Hlk69317380"/>
      <w:r w:rsidR="007F1792" w:rsidRPr="00D42905">
        <w:rPr>
          <w:sz w:val="28"/>
          <w:szCs w:val="28"/>
        </w:rPr>
        <w:t>Запуск параллельной программы</w:t>
      </w:r>
      <w:r>
        <w:rPr>
          <w:sz w:val="28"/>
          <w:szCs w:val="28"/>
        </w:rPr>
        <w:t xml:space="preserve"> </w:t>
      </w:r>
      <w:r w:rsidRPr="00D42905">
        <w:rPr>
          <w:sz w:val="28"/>
          <w:szCs w:val="28"/>
        </w:rPr>
        <w:t>mt1</w:t>
      </w:r>
      <w:r w:rsidR="007F1792" w:rsidRPr="00D42905">
        <w:rPr>
          <w:sz w:val="28"/>
          <w:szCs w:val="28"/>
        </w:rPr>
        <w:t xml:space="preserve">, </w:t>
      </w:r>
      <w:r>
        <w:rPr>
          <w:sz w:val="28"/>
          <w:szCs w:val="28"/>
        </w:rPr>
        <w:t>для</w:t>
      </w:r>
      <w:r w:rsidR="007F1792" w:rsidRPr="00D42905">
        <w:rPr>
          <w:sz w:val="28"/>
          <w:szCs w:val="28"/>
        </w:rPr>
        <w:t xml:space="preserve"> вычисл</w:t>
      </w:r>
      <w:r>
        <w:rPr>
          <w:sz w:val="28"/>
          <w:szCs w:val="28"/>
        </w:rPr>
        <w:t>ения</w:t>
      </w:r>
      <w:r w:rsidR="007F1792" w:rsidRPr="00D42905">
        <w:rPr>
          <w:sz w:val="28"/>
          <w:szCs w:val="28"/>
        </w:rPr>
        <w:t xml:space="preserve"> </w:t>
      </w:r>
      <w:r w:rsidR="0022662B" w:rsidRPr="00D42905">
        <w:rPr>
          <w:sz w:val="28"/>
          <w:szCs w:val="28"/>
        </w:rPr>
        <w:t>2k+1</w:t>
      </w:r>
      <w:bookmarkEnd w:id="3"/>
    </w:p>
    <w:p w14:paraId="70770E44" w14:textId="5DEF95CA" w:rsidR="008C09C6" w:rsidRPr="008C09C6" w:rsidRDefault="008C09C6" w:rsidP="008C09C6">
      <w:pPr>
        <w:pStyle w:val="a4"/>
        <w:numPr>
          <w:ilvl w:val="0"/>
          <w:numId w:val="14"/>
        </w:numPr>
        <w:rPr>
          <w:sz w:val="28"/>
          <w:szCs w:val="28"/>
        </w:rPr>
      </w:pPr>
      <w:r w:rsidRPr="008C09C6">
        <w:rPr>
          <w:sz w:val="28"/>
          <w:szCs w:val="28"/>
        </w:rPr>
        <w:t>Вычисление 2</w:t>
      </w:r>
      <w:r w:rsidRPr="008C09C6">
        <w:rPr>
          <w:sz w:val="28"/>
          <w:szCs w:val="28"/>
          <w:lang w:val="en-US"/>
        </w:rPr>
        <w:t>k</w:t>
      </w:r>
      <w:r w:rsidRPr="008C09C6">
        <w:rPr>
          <w:sz w:val="28"/>
          <w:szCs w:val="28"/>
        </w:rPr>
        <w:t>+1</w:t>
      </w:r>
    </w:p>
    <w:p w14:paraId="77C1938C" w14:textId="189D108C" w:rsidR="008C09C6" w:rsidRPr="008C09C6" w:rsidRDefault="008C09C6" w:rsidP="008C09C6">
      <w:pPr>
        <w:pStyle w:val="a4"/>
        <w:numPr>
          <w:ilvl w:val="0"/>
          <w:numId w:val="14"/>
        </w:numPr>
        <w:rPr>
          <w:sz w:val="28"/>
          <w:szCs w:val="28"/>
        </w:rPr>
      </w:pPr>
      <w:bookmarkStart w:id="4" w:name="_Hlk69318011"/>
      <w:r w:rsidRPr="008C09C6">
        <w:rPr>
          <w:sz w:val="28"/>
          <w:szCs w:val="28"/>
        </w:rPr>
        <w:t xml:space="preserve">Запуск параллельной программы </w:t>
      </w:r>
      <w:bookmarkStart w:id="5" w:name="_Hlk69318771"/>
      <w:r w:rsidRPr="008C09C6">
        <w:rPr>
          <w:sz w:val="28"/>
          <w:szCs w:val="28"/>
        </w:rPr>
        <w:t>st1</w:t>
      </w:r>
      <w:bookmarkEnd w:id="5"/>
      <w:r w:rsidRPr="008C09C6">
        <w:rPr>
          <w:sz w:val="28"/>
          <w:szCs w:val="28"/>
        </w:rPr>
        <w:t xml:space="preserve">, для вычисления </w:t>
      </w:r>
      <m:oMath>
        <m:r>
          <w:rPr>
            <w:rFonts w:ascii="Cambria Math" w:hAnsi="Cambria Math"/>
            <w:sz w:val="28"/>
            <w:szCs w:val="28"/>
          </w:rPr>
          <m:t>100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p>
      </m:oMath>
    </w:p>
    <w:bookmarkEnd w:id="4"/>
    <w:p w14:paraId="5C9076FE" w14:textId="38A8D0D9" w:rsidR="008C09C6" w:rsidRPr="008C09C6" w:rsidRDefault="008C09C6" w:rsidP="008C09C6">
      <w:pPr>
        <w:pStyle w:val="a4"/>
        <w:numPr>
          <w:ilvl w:val="0"/>
          <w:numId w:val="14"/>
        </w:numPr>
        <w:rPr>
          <w:sz w:val="28"/>
          <w:szCs w:val="28"/>
        </w:rPr>
      </w:pPr>
      <w:r w:rsidRPr="008C09C6">
        <w:rPr>
          <w:sz w:val="28"/>
          <w:szCs w:val="28"/>
        </w:rPr>
        <w:t xml:space="preserve">Запуск параллельной программы </w:t>
      </w:r>
      <w:bookmarkStart w:id="6" w:name="_Hlk69318779"/>
      <w:proofErr w:type="spellStart"/>
      <w:r w:rsidRPr="008C09C6">
        <w:rPr>
          <w:sz w:val="28"/>
          <w:szCs w:val="28"/>
        </w:rPr>
        <w:t>fact</w:t>
      </w:r>
      <w:bookmarkEnd w:id="6"/>
      <w:proofErr w:type="spellEnd"/>
      <w:r w:rsidRPr="008C09C6">
        <w:rPr>
          <w:sz w:val="28"/>
          <w:szCs w:val="28"/>
        </w:rPr>
        <w:t xml:space="preserve">, для вычисления </w:t>
      </w:r>
      <m:oMath>
        <m:r>
          <w:rPr>
            <w:rFonts w:ascii="Cambria Math" w:hAnsi="Cambria Math"/>
            <w:sz w:val="28"/>
            <w:szCs w:val="28"/>
          </w:rPr>
          <m:t>(2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+1)!</m:t>
        </m:r>
      </m:oMath>
    </w:p>
    <w:p w14:paraId="2659DE98" w14:textId="6E3E8F5E" w:rsidR="00D42905" w:rsidRDefault="00D42905" w:rsidP="00D42905">
      <w:pPr>
        <w:ind w:left="360" w:firstLine="720"/>
        <w:rPr>
          <w:sz w:val="28"/>
          <w:szCs w:val="28"/>
        </w:rPr>
      </w:pPr>
      <w:bookmarkStart w:id="7" w:name="_Hlk69318303"/>
      <w:r>
        <w:rPr>
          <w:sz w:val="28"/>
          <w:szCs w:val="28"/>
        </w:rPr>
        <w:t xml:space="preserve">- </w:t>
      </w:r>
      <w:bookmarkStart w:id="8" w:name="_Hlk69318461"/>
      <w:r w:rsidRPr="00D42905">
        <w:rPr>
          <w:sz w:val="28"/>
          <w:szCs w:val="28"/>
        </w:rPr>
        <w:t>Запуск параллельной программы</w:t>
      </w:r>
      <w:r>
        <w:rPr>
          <w:sz w:val="28"/>
          <w:szCs w:val="28"/>
        </w:rPr>
        <w:t xml:space="preserve"> </w:t>
      </w:r>
      <w:bookmarkStart w:id="9" w:name="_Hlk69318706"/>
      <w:bookmarkEnd w:id="8"/>
      <w:proofErr w:type="spellStart"/>
      <w:r w:rsidRPr="00D42905">
        <w:rPr>
          <w:sz w:val="28"/>
          <w:szCs w:val="28"/>
        </w:rPr>
        <w:t>div</w:t>
      </w:r>
      <w:bookmarkEnd w:id="9"/>
      <w:proofErr w:type="spellEnd"/>
      <w:r w:rsidRPr="00D42905">
        <w:rPr>
          <w:sz w:val="28"/>
          <w:szCs w:val="28"/>
        </w:rPr>
        <w:t xml:space="preserve">, </w:t>
      </w:r>
      <w:r>
        <w:rPr>
          <w:sz w:val="28"/>
          <w:szCs w:val="28"/>
        </w:rPr>
        <w:t>для</w:t>
      </w:r>
      <w:r w:rsidRPr="00D42905">
        <w:rPr>
          <w:sz w:val="28"/>
          <w:szCs w:val="28"/>
        </w:rPr>
        <w:t xml:space="preserve"> вычисл</w:t>
      </w:r>
      <w:r>
        <w:rPr>
          <w:sz w:val="28"/>
          <w:szCs w:val="28"/>
        </w:rPr>
        <w:t>ения</w:t>
      </w:r>
      <w:r w:rsidRPr="00D42905">
        <w:rPr>
          <w:sz w:val="28"/>
          <w:szCs w:val="28"/>
        </w:rPr>
        <w:t xml:space="preserve"> </w:t>
      </w:r>
      <w:bookmarkStart w:id="10" w:name="_Hlk69317944"/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w:bookmarkStart w:id="11" w:name="_Hlk69317446"/>
            <m:r>
              <w:rPr>
                <w:rFonts w:ascii="Cambria Math" w:hAnsi="Cambria Math"/>
                <w:sz w:val="28"/>
                <w:szCs w:val="28"/>
              </w:rPr>
              <m:t>100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p>
            </m:sSup>
            <w:bookmarkEnd w:id="11"/>
          </m:num>
          <m:den>
            <m:r>
              <w:rPr>
                <w:rFonts w:ascii="Cambria Math" w:hAnsi="Cambria Math"/>
                <w:sz w:val="28"/>
                <w:szCs w:val="28"/>
              </w:rPr>
              <m:t>(2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+1)!</m:t>
            </m:r>
          </m:den>
        </m:f>
      </m:oMath>
      <w:bookmarkEnd w:id="10"/>
    </w:p>
    <w:p w14:paraId="710EE861" w14:textId="27806228" w:rsidR="00F06B7E" w:rsidRPr="00F06B7E" w:rsidRDefault="00F06B7E" w:rsidP="00F06B7E">
      <w:pPr>
        <w:pStyle w:val="a4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После завершения выполнения функций </w:t>
      </w:r>
      <w:r w:rsidRPr="008C09C6">
        <w:rPr>
          <w:sz w:val="28"/>
          <w:szCs w:val="28"/>
        </w:rPr>
        <w:t>st1</w:t>
      </w:r>
      <w:r>
        <w:rPr>
          <w:sz w:val="28"/>
          <w:szCs w:val="28"/>
        </w:rPr>
        <w:t xml:space="preserve"> и </w:t>
      </w:r>
      <w:proofErr w:type="spellStart"/>
      <w:r w:rsidRPr="008C09C6">
        <w:rPr>
          <w:sz w:val="28"/>
          <w:szCs w:val="28"/>
        </w:rPr>
        <w:t>fact</w:t>
      </w:r>
      <w:proofErr w:type="spellEnd"/>
      <w:r>
        <w:rPr>
          <w:sz w:val="28"/>
          <w:szCs w:val="28"/>
        </w:rPr>
        <w:t xml:space="preserve"> вычисление значения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100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(2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+1)!</m:t>
            </m:r>
          </m:den>
        </m:f>
      </m:oMath>
    </w:p>
    <w:bookmarkEnd w:id="7"/>
    <w:p w14:paraId="1BFB9385" w14:textId="198582A2" w:rsidR="008C09C6" w:rsidRDefault="00D1558C" w:rsidP="00F06B7E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bookmarkStart w:id="12" w:name="_Hlk69318751"/>
      <w:r w:rsidR="00F06B7E">
        <w:rPr>
          <w:sz w:val="28"/>
          <w:szCs w:val="28"/>
        </w:rPr>
        <w:t xml:space="preserve">После завершения выполнения </w:t>
      </w:r>
      <w:proofErr w:type="spellStart"/>
      <w:r w:rsidR="00F06B7E" w:rsidRPr="00D42905">
        <w:rPr>
          <w:sz w:val="28"/>
          <w:szCs w:val="28"/>
        </w:rPr>
        <w:t>div</w:t>
      </w:r>
      <w:proofErr w:type="spellEnd"/>
      <w:r w:rsidR="00F06B7E" w:rsidRPr="00F06B7E">
        <w:rPr>
          <w:sz w:val="28"/>
          <w:szCs w:val="28"/>
        </w:rPr>
        <w:t xml:space="preserve">, </w:t>
      </w:r>
      <w:bookmarkEnd w:id="12"/>
      <w:r w:rsidR="00F06B7E">
        <w:rPr>
          <w:sz w:val="28"/>
          <w:szCs w:val="28"/>
        </w:rPr>
        <w:t>з</w:t>
      </w:r>
      <w:r w:rsidRPr="00D42905">
        <w:rPr>
          <w:sz w:val="28"/>
          <w:szCs w:val="28"/>
        </w:rPr>
        <w:t>апуск параллельной программы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sum</w:t>
      </w:r>
      <w:r w:rsidRPr="00D1558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вычисления сумм </w:t>
      </w:r>
      <w:r w:rsidR="00F06B7E">
        <w:rPr>
          <w:sz w:val="28"/>
          <w:szCs w:val="28"/>
        </w:rPr>
        <w:t xml:space="preserve">положительных </w:t>
      </w:r>
      <w:bookmarkStart w:id="13" w:name="_Hlk69318589"/>
      <w:r w:rsidR="00F06B7E">
        <w:rPr>
          <w:sz w:val="28"/>
          <w:szCs w:val="28"/>
        </w:rPr>
        <w:t>и сумм модуля отрицательных значений функции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/>
                    <w:color w:val="000000" w:themeColor="text1"/>
                  </w:rPr>
                  <m:t>(</m:t>
                </m:r>
                <m:r>
                  <w:rPr>
                    <w:rFonts w:ascii="Cambria Math"/>
                    <w:color w:val="000000" w:themeColor="text1"/>
                  </w:rPr>
                  <m:t>-</m:t>
                </m:r>
                <m:r>
                  <w:rPr>
                    <w:rFonts w:ascii="Cambria Math"/>
                    <w:color w:val="000000" w:themeColor="text1"/>
                  </w:rPr>
                  <m:t>1)</m:t>
                </m:r>
              </m:e>
              <m:sup>
                <m:r>
                  <w:rPr>
                    <w:rFonts w:ascii="Cambria Math"/>
                    <w:color w:val="000000" w:themeColor="text1"/>
                  </w:rPr>
                  <m:t>k</m:t>
                </m:r>
              </m:sup>
            </m:sSup>
            <m:r>
              <w:rPr>
                <w:rFonts w:ascii="Cambria Math" w:hAnsi="Cambria Math" w:cs="Cambria Math"/>
                <w:color w:val="000000" w:themeColor="text1"/>
              </w:rPr>
              <m:t>*</m:t>
            </m:r>
            <m:r>
              <w:rPr>
                <w:rFonts w:ascii="Cambria Math"/>
                <w:color w:val="000000" w:themeColor="text1"/>
              </w:rPr>
              <m:t>100</m:t>
            </m:r>
            <m:r>
              <w:rPr>
                <w:rFonts w:ascii="Cambria Math" w:hAnsi="Cambria Math" w:cs="Cambria Math"/>
                <w:color w:val="000000" w:themeColor="text1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/>
                    <w:color w:val="000000" w:themeColor="text1"/>
                  </w:rPr>
                  <m:t>2k+1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/>
                    <w:color w:val="000000" w:themeColor="text1"/>
                  </w:rPr>
                  <m:t>2k+1</m:t>
                </m:r>
              </m:e>
            </m:d>
            <m:r>
              <w:rPr>
                <w:rFonts w:ascii="Cambria Math"/>
                <w:color w:val="000000" w:themeColor="text1"/>
              </w:rPr>
              <m:t>!</m:t>
            </m:r>
          </m:den>
        </m:f>
      </m:oMath>
      <w:r>
        <w:rPr>
          <w:sz w:val="28"/>
          <w:szCs w:val="28"/>
        </w:rPr>
        <w:t>.</w:t>
      </w:r>
    </w:p>
    <w:bookmarkEnd w:id="13"/>
    <w:p w14:paraId="740471E3" w14:textId="77777777" w:rsidR="00F06B7E" w:rsidRDefault="00F06B7E" w:rsidP="00F06B7E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bookmarkStart w:id="14" w:name="_Hlk69318690"/>
      <w:r>
        <w:rPr>
          <w:sz w:val="28"/>
          <w:szCs w:val="28"/>
        </w:rPr>
        <w:t xml:space="preserve">После завершения выполнения </w:t>
      </w:r>
      <w:r>
        <w:rPr>
          <w:sz w:val="28"/>
          <w:szCs w:val="28"/>
          <w:lang w:val="en-US"/>
        </w:rPr>
        <w:t>sum</w:t>
      </w:r>
      <w:r w:rsidRPr="00F06B7E">
        <w:rPr>
          <w:sz w:val="28"/>
          <w:szCs w:val="28"/>
        </w:rPr>
        <w:t xml:space="preserve">, </w:t>
      </w:r>
      <w:bookmarkEnd w:id="14"/>
      <w:r>
        <w:rPr>
          <w:sz w:val="28"/>
          <w:szCs w:val="28"/>
        </w:rPr>
        <w:t>з</w:t>
      </w:r>
      <w:r w:rsidRPr="00D42905">
        <w:rPr>
          <w:sz w:val="28"/>
          <w:szCs w:val="28"/>
        </w:rPr>
        <w:t>апуск параллельной программы</w:t>
      </w:r>
      <w:r>
        <w:rPr>
          <w:sz w:val="28"/>
          <w:szCs w:val="28"/>
        </w:rPr>
        <w:t xml:space="preserve"> </w:t>
      </w:r>
      <w:proofErr w:type="spellStart"/>
      <w:r w:rsidRPr="00F06B7E">
        <w:rPr>
          <w:sz w:val="28"/>
          <w:szCs w:val="28"/>
        </w:rPr>
        <w:t>fin</w:t>
      </w:r>
      <w:proofErr w:type="spellEnd"/>
      <w:r>
        <w:rPr>
          <w:sz w:val="28"/>
          <w:szCs w:val="28"/>
        </w:rPr>
        <w:t>, для вычисления разности сумм положительных и сумм модуля отрицательных значений функции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/>
                    <w:color w:val="000000" w:themeColor="text1"/>
                  </w:rPr>
                  <m:t>(</m:t>
                </m:r>
                <m:r>
                  <w:rPr>
                    <w:rFonts w:ascii="Cambria Math"/>
                    <w:color w:val="000000" w:themeColor="text1"/>
                  </w:rPr>
                  <m:t>-</m:t>
                </m:r>
                <m:r>
                  <w:rPr>
                    <w:rFonts w:ascii="Cambria Math"/>
                    <w:color w:val="000000" w:themeColor="text1"/>
                  </w:rPr>
                  <m:t>1)</m:t>
                </m:r>
              </m:e>
              <m:sup>
                <m:r>
                  <w:rPr>
                    <w:rFonts w:ascii="Cambria Math"/>
                    <w:color w:val="000000" w:themeColor="text1"/>
                  </w:rPr>
                  <m:t>k</m:t>
                </m:r>
              </m:sup>
            </m:sSup>
            <m:r>
              <w:rPr>
                <w:rFonts w:ascii="Cambria Math" w:hAnsi="Cambria Math" w:cs="Cambria Math"/>
                <w:color w:val="000000" w:themeColor="text1"/>
              </w:rPr>
              <m:t>*</m:t>
            </m:r>
            <m:r>
              <w:rPr>
                <w:rFonts w:ascii="Cambria Math"/>
                <w:color w:val="000000" w:themeColor="text1"/>
              </w:rPr>
              <m:t>100</m:t>
            </m:r>
            <m:r>
              <w:rPr>
                <w:rFonts w:ascii="Cambria Math" w:hAnsi="Cambria Math" w:cs="Cambria Math"/>
                <w:color w:val="000000" w:themeColor="text1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/>
                    <w:color w:val="000000" w:themeColor="text1"/>
                  </w:rPr>
                  <m:t>2k+1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/>
                    <w:color w:val="000000" w:themeColor="text1"/>
                  </w:rPr>
                  <m:t>2k+1</m:t>
                </m:r>
              </m:e>
            </m:d>
            <m:r>
              <w:rPr>
                <w:rFonts w:ascii="Cambria Math"/>
                <w:color w:val="000000" w:themeColor="text1"/>
              </w:rPr>
              <m:t>!</m:t>
            </m:r>
          </m:den>
        </m:f>
      </m:oMath>
      <w:r>
        <w:rPr>
          <w:sz w:val="28"/>
          <w:szCs w:val="28"/>
        </w:rPr>
        <w:t>.</w:t>
      </w:r>
    </w:p>
    <w:p w14:paraId="72DC7AF7" w14:textId="302A7E63" w:rsidR="006F795A" w:rsidRPr="00790E60" w:rsidRDefault="00F06B7E" w:rsidP="00D1558C">
      <w:pPr>
        <w:ind w:left="360" w:firstLine="720"/>
        <w:rPr>
          <w:sz w:val="28"/>
          <w:szCs w:val="28"/>
        </w:rPr>
      </w:pPr>
      <w:r>
        <w:rPr>
          <w:sz w:val="28"/>
          <w:szCs w:val="28"/>
        </w:rPr>
        <w:t>- Запись ответа в нулевой регистр</w:t>
      </w:r>
      <w:r w:rsidR="006F795A">
        <w:rPr>
          <w:sz w:val="28"/>
          <w:szCs w:val="28"/>
        </w:rPr>
        <w:br/>
      </w:r>
      <w:r w:rsidR="006F795A">
        <w:rPr>
          <w:sz w:val="28"/>
          <w:szCs w:val="28"/>
        </w:rPr>
        <w:br/>
      </w:r>
      <w:r w:rsidR="006F795A">
        <w:rPr>
          <w:sz w:val="28"/>
          <w:szCs w:val="28"/>
        </w:rPr>
        <w:tab/>
      </w:r>
      <w:r w:rsidR="00790E60">
        <w:rPr>
          <w:sz w:val="28"/>
          <w:szCs w:val="28"/>
        </w:rPr>
        <w:t xml:space="preserve">Начальное состояние регистров, необходимых для корректной работы </w:t>
      </w:r>
      <w:r w:rsidR="00790E60">
        <w:rPr>
          <w:sz w:val="28"/>
          <w:szCs w:val="28"/>
        </w:rPr>
        <w:lastRenderedPageBreak/>
        <w:t xml:space="preserve">программы: </w:t>
      </w:r>
    </w:p>
    <w:tbl>
      <w:tblPr>
        <w:tblStyle w:val="af2"/>
        <w:tblW w:w="0" w:type="auto"/>
        <w:tblInd w:w="1670" w:type="dxa"/>
        <w:tblLook w:val="04A0" w:firstRow="1" w:lastRow="0" w:firstColumn="1" w:lastColumn="0" w:noHBand="0" w:noVBand="1"/>
      </w:tblPr>
      <w:tblGrid>
        <w:gridCol w:w="990"/>
        <w:gridCol w:w="842"/>
      </w:tblGrid>
      <w:tr w:rsidR="006F795A" w14:paraId="6084DDC5" w14:textId="77777777" w:rsidTr="008031B8">
        <w:trPr>
          <w:trHeight w:val="257"/>
        </w:trPr>
        <w:tc>
          <w:tcPr>
            <w:tcW w:w="990" w:type="dxa"/>
          </w:tcPr>
          <w:p w14:paraId="2BC6302F" w14:textId="06049F7B" w:rsidR="006F795A" w:rsidRPr="00743DF2" w:rsidRDefault="00743DF2" w:rsidP="00D1558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№</w:t>
            </w:r>
            <w:r w:rsidR="008031B8">
              <w:rPr>
                <w:sz w:val="28"/>
                <w:szCs w:val="28"/>
              </w:rPr>
              <w:t xml:space="preserve"> РГ</w:t>
            </w:r>
          </w:p>
        </w:tc>
        <w:tc>
          <w:tcPr>
            <w:tcW w:w="617" w:type="dxa"/>
          </w:tcPr>
          <w:p w14:paraId="6D3334FE" w14:textId="7D00FB6D" w:rsidR="006F795A" w:rsidRDefault="006F795A" w:rsidP="00D155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Знач.</w:t>
            </w:r>
          </w:p>
        </w:tc>
      </w:tr>
      <w:tr w:rsidR="006F795A" w14:paraId="6900648B" w14:textId="77777777" w:rsidTr="008031B8">
        <w:trPr>
          <w:trHeight w:val="257"/>
        </w:trPr>
        <w:tc>
          <w:tcPr>
            <w:tcW w:w="990" w:type="dxa"/>
          </w:tcPr>
          <w:p w14:paraId="643CC52D" w14:textId="03CC6A4C" w:rsidR="006F795A" w:rsidRDefault="006F795A" w:rsidP="00D155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17" w:type="dxa"/>
          </w:tcPr>
          <w:p w14:paraId="0A653DCC" w14:textId="77B9A145" w:rsidR="006F795A" w:rsidRDefault="006F795A" w:rsidP="00D155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6F795A" w14:paraId="2D44995C" w14:textId="77777777" w:rsidTr="008031B8">
        <w:trPr>
          <w:trHeight w:val="257"/>
        </w:trPr>
        <w:tc>
          <w:tcPr>
            <w:tcW w:w="990" w:type="dxa"/>
          </w:tcPr>
          <w:p w14:paraId="4F1E137E" w14:textId="02EA47EF" w:rsidR="006F795A" w:rsidRDefault="006F795A" w:rsidP="00D155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617" w:type="dxa"/>
          </w:tcPr>
          <w:p w14:paraId="4FDEB14C" w14:textId="06A701A2" w:rsidR="006F795A" w:rsidRDefault="006F795A" w:rsidP="00D155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6F795A" w14:paraId="55C92032" w14:textId="77777777" w:rsidTr="008031B8">
        <w:trPr>
          <w:trHeight w:val="269"/>
        </w:trPr>
        <w:tc>
          <w:tcPr>
            <w:tcW w:w="990" w:type="dxa"/>
          </w:tcPr>
          <w:p w14:paraId="3BBC35B7" w14:textId="691769DC" w:rsidR="006F795A" w:rsidRDefault="006F795A" w:rsidP="00D155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</w:t>
            </w:r>
          </w:p>
        </w:tc>
        <w:tc>
          <w:tcPr>
            <w:tcW w:w="617" w:type="dxa"/>
          </w:tcPr>
          <w:p w14:paraId="3E657869" w14:textId="043153AE" w:rsidR="006F795A" w:rsidRPr="00743DF2" w:rsidRDefault="00743DF2" w:rsidP="00D1558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F795A" w14:paraId="06E25C38" w14:textId="77777777" w:rsidTr="008031B8">
        <w:trPr>
          <w:trHeight w:val="245"/>
        </w:trPr>
        <w:tc>
          <w:tcPr>
            <w:tcW w:w="990" w:type="dxa"/>
          </w:tcPr>
          <w:p w14:paraId="1FE50604" w14:textId="6E41FFE7" w:rsidR="006F795A" w:rsidRDefault="006F795A" w:rsidP="00D155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617" w:type="dxa"/>
          </w:tcPr>
          <w:p w14:paraId="302497DA" w14:textId="7363EF08" w:rsidR="006F795A" w:rsidRPr="00743DF2" w:rsidRDefault="00743DF2" w:rsidP="00D1558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 w14:paraId="6105DDFA" w14:textId="5F651F66" w:rsidR="00BF476E" w:rsidRPr="00AC7EA7" w:rsidRDefault="00D02D38" w:rsidP="00AC7EA7">
      <w:pPr>
        <w:pStyle w:val="a4"/>
        <w:numPr>
          <w:ilvl w:val="0"/>
          <w:numId w:val="9"/>
        </w:numPr>
        <w:ind w:left="720"/>
        <w:rPr>
          <w:sz w:val="28"/>
          <w:szCs w:val="24"/>
        </w:rPr>
      </w:pPr>
      <w:r w:rsidRPr="00314205">
        <w:rPr>
          <w:b/>
          <w:bCs/>
          <w:sz w:val="28"/>
          <w:szCs w:val="24"/>
        </w:rPr>
        <w:t>Листинг</w:t>
      </w:r>
      <w:r w:rsidRPr="00BF476E">
        <w:rPr>
          <w:b/>
          <w:bCs/>
          <w:sz w:val="28"/>
          <w:szCs w:val="24"/>
        </w:rPr>
        <w:t xml:space="preserve"> </w:t>
      </w:r>
      <w:r w:rsidRPr="00314205">
        <w:rPr>
          <w:b/>
          <w:bCs/>
          <w:sz w:val="28"/>
          <w:szCs w:val="24"/>
        </w:rPr>
        <w:t>кода</w:t>
      </w:r>
      <w:r w:rsidRPr="00BF476E">
        <w:rPr>
          <w:b/>
          <w:bCs/>
          <w:sz w:val="28"/>
          <w:szCs w:val="24"/>
        </w:rPr>
        <w:t>:</w:t>
      </w:r>
      <w:r w:rsidR="00A9733C" w:rsidRPr="00BF476E">
        <w:rPr>
          <w:b/>
          <w:bCs/>
          <w:sz w:val="28"/>
          <w:szCs w:val="24"/>
        </w:rPr>
        <w:br/>
      </w:r>
      <w:r w:rsidR="00AC7EA7" w:rsidRPr="00AC7EA7">
        <w:rPr>
          <w:b/>
          <w:bCs/>
          <w:sz w:val="28"/>
          <w:szCs w:val="24"/>
        </w:rPr>
        <w:t xml:space="preserve">  </w:t>
      </w:r>
      <w:r w:rsidR="00700C99">
        <w:rPr>
          <w:sz w:val="28"/>
          <w:szCs w:val="24"/>
        </w:rPr>
        <w:t xml:space="preserve">  </w:t>
      </w:r>
      <w:r w:rsidR="00BF476E" w:rsidRPr="00AC7EA7">
        <w:rPr>
          <w:sz w:val="28"/>
          <w:szCs w:val="24"/>
        </w:rPr>
        <w:t xml:space="preserve">1) </w:t>
      </w:r>
      <w:proofErr w:type="spellStart"/>
      <w:r w:rsidR="00BF476E" w:rsidRPr="00AC7EA7">
        <w:rPr>
          <w:sz w:val="28"/>
          <w:szCs w:val="24"/>
        </w:rPr>
        <w:t>unit</w:t>
      </w:r>
      <w:proofErr w:type="spellEnd"/>
      <w:r w:rsidR="00BF476E" w:rsidRPr="00AC7EA7">
        <w:rPr>
          <w:sz w:val="28"/>
          <w:szCs w:val="24"/>
        </w:rPr>
        <w:t xml:space="preserve"> </w:t>
      </w:r>
      <w:proofErr w:type="spellStart"/>
      <w:r w:rsidR="00BF476E" w:rsidRPr="00AC7EA7">
        <w:rPr>
          <w:sz w:val="28"/>
          <w:szCs w:val="24"/>
        </w:rPr>
        <w:t>Main</w:t>
      </w:r>
      <w:proofErr w:type="spellEnd"/>
      <w:r w:rsidR="00BF476E" w:rsidRPr="00AC7EA7">
        <w:rPr>
          <w:sz w:val="28"/>
          <w:szCs w:val="24"/>
        </w:rPr>
        <w:t xml:space="preserve"> // Объявление модуля. </w:t>
      </w:r>
      <w:proofErr w:type="spellStart"/>
      <w:r w:rsidR="00BF476E" w:rsidRPr="00AC7EA7">
        <w:rPr>
          <w:sz w:val="28"/>
          <w:szCs w:val="24"/>
        </w:rPr>
        <w:t>unit</w:t>
      </w:r>
      <w:proofErr w:type="spellEnd"/>
      <w:r w:rsidR="00BF476E" w:rsidRPr="00AC7EA7">
        <w:rPr>
          <w:sz w:val="28"/>
          <w:szCs w:val="24"/>
        </w:rPr>
        <w:t xml:space="preserve"> - ключевое слово, </w:t>
      </w:r>
      <w:proofErr w:type="spellStart"/>
      <w:r w:rsidR="00BF476E" w:rsidRPr="00AC7EA7">
        <w:rPr>
          <w:sz w:val="28"/>
          <w:szCs w:val="24"/>
        </w:rPr>
        <w:t>Main</w:t>
      </w:r>
      <w:proofErr w:type="spellEnd"/>
      <w:r w:rsidR="00BF476E" w:rsidRPr="00AC7EA7">
        <w:rPr>
          <w:sz w:val="28"/>
          <w:szCs w:val="24"/>
        </w:rPr>
        <w:t xml:space="preserve"> - название.</w:t>
      </w:r>
    </w:p>
    <w:p w14:paraId="3921A62C" w14:textId="6FEA95BB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</w:p>
    <w:p w14:paraId="5AF0C478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spellStart"/>
      <w:r w:rsidRPr="00AC7EA7">
        <w:rPr>
          <w:sz w:val="28"/>
          <w:szCs w:val="24"/>
        </w:rPr>
        <w:t>entry</w:t>
      </w:r>
      <w:proofErr w:type="spellEnd"/>
      <w:r w:rsidRPr="00AC7EA7">
        <w:rPr>
          <w:sz w:val="28"/>
          <w:szCs w:val="24"/>
        </w:rPr>
        <w:t xml:space="preserve"> </w:t>
      </w:r>
      <w:proofErr w:type="spellStart"/>
      <w:r w:rsidRPr="00AC7EA7">
        <w:rPr>
          <w:sz w:val="28"/>
          <w:szCs w:val="24"/>
        </w:rPr>
        <w:t>main</w:t>
      </w:r>
      <w:proofErr w:type="spellEnd"/>
      <w:r w:rsidRPr="00AC7EA7">
        <w:rPr>
          <w:sz w:val="28"/>
          <w:szCs w:val="24"/>
        </w:rPr>
        <w:t xml:space="preserve"> // Объявление точки входа.</w:t>
      </w:r>
    </w:p>
    <w:p w14:paraId="61AE0B4E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r w:rsidRPr="00AC7EA7">
        <w:rPr>
          <w:sz w:val="28"/>
          <w:szCs w:val="24"/>
        </w:rPr>
        <w:t xml:space="preserve">{   </w:t>
      </w:r>
    </w:p>
    <w:p w14:paraId="6CF495C3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Z(</w:t>
      </w:r>
      <w:proofErr w:type="gramEnd"/>
      <w:r w:rsidRPr="00AC7EA7">
        <w:rPr>
          <w:sz w:val="28"/>
          <w:szCs w:val="24"/>
        </w:rPr>
        <w:t>5)</w:t>
      </w:r>
    </w:p>
    <w:p w14:paraId="7E223F4A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Z(</w:t>
      </w:r>
      <w:proofErr w:type="gramEnd"/>
      <w:r w:rsidRPr="00AC7EA7">
        <w:rPr>
          <w:sz w:val="28"/>
          <w:szCs w:val="24"/>
        </w:rPr>
        <w:t>25)</w:t>
      </w:r>
    </w:p>
    <w:p w14:paraId="02E2F7FE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Z(</w:t>
      </w:r>
      <w:proofErr w:type="gramEnd"/>
      <w:r w:rsidRPr="00AC7EA7">
        <w:rPr>
          <w:sz w:val="28"/>
          <w:szCs w:val="24"/>
        </w:rPr>
        <w:t>26)</w:t>
      </w:r>
    </w:p>
    <w:p w14:paraId="5850735C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Z(</w:t>
      </w:r>
      <w:proofErr w:type="gramEnd"/>
      <w:r w:rsidRPr="00AC7EA7">
        <w:rPr>
          <w:sz w:val="28"/>
          <w:szCs w:val="24"/>
        </w:rPr>
        <w:t>27)</w:t>
      </w:r>
    </w:p>
    <w:p w14:paraId="21667115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Z(</w:t>
      </w:r>
      <w:proofErr w:type="gramEnd"/>
      <w:r w:rsidRPr="00AC7EA7">
        <w:rPr>
          <w:sz w:val="28"/>
          <w:szCs w:val="24"/>
        </w:rPr>
        <w:t>29)</w:t>
      </w:r>
    </w:p>
    <w:p w14:paraId="720D093E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I(</w:t>
      </w:r>
      <w:proofErr w:type="gramEnd"/>
      <w:r w:rsidRPr="00AC7EA7">
        <w:rPr>
          <w:sz w:val="28"/>
          <w:szCs w:val="24"/>
        </w:rPr>
        <w:t>0) // Чтение числа в регистр 0</w:t>
      </w:r>
    </w:p>
    <w:p w14:paraId="79288ED3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>0, 99, 20) // Если ввели 0, на выход</w:t>
      </w:r>
    </w:p>
    <w:p w14:paraId="23FC25DF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>5, 30, 19) // Если значение k и верхний предел суммы равны</w:t>
      </w:r>
    </w:p>
    <w:p w14:paraId="1B45A12C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Z(</w:t>
      </w:r>
      <w:proofErr w:type="gramEnd"/>
      <w:r w:rsidRPr="00AC7EA7">
        <w:rPr>
          <w:sz w:val="28"/>
          <w:szCs w:val="24"/>
        </w:rPr>
        <w:t>102)</w:t>
      </w:r>
    </w:p>
    <w:p w14:paraId="5944E18F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Z(</w:t>
      </w:r>
      <w:proofErr w:type="gramEnd"/>
      <w:r w:rsidRPr="00AC7EA7">
        <w:rPr>
          <w:sz w:val="28"/>
          <w:szCs w:val="24"/>
        </w:rPr>
        <w:t>103)</w:t>
      </w:r>
    </w:p>
    <w:p w14:paraId="428E1D37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Z(</w:t>
      </w:r>
      <w:proofErr w:type="gramEnd"/>
      <w:r w:rsidRPr="00AC7EA7">
        <w:rPr>
          <w:sz w:val="28"/>
          <w:szCs w:val="24"/>
        </w:rPr>
        <w:t>104)</w:t>
      </w:r>
    </w:p>
    <w:p w14:paraId="6103A0E5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Z(</w:t>
      </w:r>
      <w:proofErr w:type="gramEnd"/>
      <w:r w:rsidRPr="00AC7EA7">
        <w:rPr>
          <w:sz w:val="28"/>
          <w:szCs w:val="24"/>
        </w:rPr>
        <w:t>105)</w:t>
      </w:r>
    </w:p>
    <w:p w14:paraId="634049D4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s(</w:t>
      </w:r>
      <w:proofErr w:type="gramEnd"/>
      <w:r w:rsidRPr="00AC7EA7">
        <w:rPr>
          <w:sz w:val="28"/>
          <w:szCs w:val="24"/>
        </w:rPr>
        <w:t>mt1, 100) // Запуск программы test1 в параллельном процессе и сопоставление с ней регистра-индикатора с номером 100</w:t>
      </w:r>
    </w:p>
    <w:p w14:paraId="345D45A6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s(</w:t>
      </w:r>
      <w:proofErr w:type="spellStart"/>
      <w:proofErr w:type="gramEnd"/>
      <w:r w:rsidRPr="00AC7EA7">
        <w:rPr>
          <w:sz w:val="28"/>
          <w:szCs w:val="24"/>
        </w:rPr>
        <w:t>div</w:t>
      </w:r>
      <w:proofErr w:type="spellEnd"/>
      <w:r w:rsidRPr="00AC7EA7">
        <w:rPr>
          <w:sz w:val="28"/>
          <w:szCs w:val="24"/>
        </w:rPr>
        <w:t>, 104)</w:t>
      </w:r>
    </w:p>
    <w:p w14:paraId="7945BFE7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>99, 104, 15) // Если программа деления не закончилась, никуда не идем</w:t>
      </w:r>
    </w:p>
    <w:p w14:paraId="03DFEF84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s(</w:t>
      </w:r>
      <w:proofErr w:type="spellStart"/>
      <w:proofErr w:type="gramEnd"/>
      <w:r w:rsidRPr="00AC7EA7">
        <w:rPr>
          <w:sz w:val="28"/>
          <w:szCs w:val="24"/>
        </w:rPr>
        <w:t>sum</w:t>
      </w:r>
      <w:proofErr w:type="spellEnd"/>
      <w:r w:rsidRPr="00AC7EA7">
        <w:rPr>
          <w:sz w:val="28"/>
          <w:szCs w:val="24"/>
        </w:rPr>
        <w:t>, 105)</w:t>
      </w:r>
    </w:p>
    <w:p w14:paraId="40F45253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>99, 105, 17) // Если программа суммирования не закончилась, никуда не идем</w:t>
      </w:r>
    </w:p>
    <w:p w14:paraId="78071CE8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>1, 1, 8)</w:t>
      </w:r>
    </w:p>
    <w:p w14:paraId="43ECD98E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s(</w:t>
      </w:r>
      <w:proofErr w:type="spellStart"/>
      <w:proofErr w:type="gramEnd"/>
      <w:r w:rsidRPr="00AC7EA7">
        <w:rPr>
          <w:sz w:val="28"/>
          <w:szCs w:val="24"/>
        </w:rPr>
        <w:t>fin</w:t>
      </w:r>
      <w:proofErr w:type="spellEnd"/>
      <w:r w:rsidRPr="00AC7EA7">
        <w:rPr>
          <w:sz w:val="28"/>
          <w:szCs w:val="24"/>
        </w:rPr>
        <w:t>, 106)</w:t>
      </w:r>
    </w:p>
    <w:p w14:paraId="7062FE5D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r w:rsidRPr="00AC7EA7">
        <w:rPr>
          <w:sz w:val="28"/>
          <w:szCs w:val="24"/>
        </w:rPr>
        <w:t>}</w:t>
      </w:r>
    </w:p>
    <w:p w14:paraId="20C53790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r w:rsidRPr="00AC7EA7">
        <w:rPr>
          <w:sz w:val="28"/>
          <w:szCs w:val="24"/>
        </w:rPr>
        <w:t xml:space="preserve">// Умножение 2*k+1            </w:t>
      </w:r>
    </w:p>
    <w:p w14:paraId="48F159DE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spellStart"/>
      <w:r w:rsidRPr="00AC7EA7">
        <w:rPr>
          <w:sz w:val="28"/>
          <w:szCs w:val="24"/>
        </w:rPr>
        <w:t>program</w:t>
      </w:r>
      <w:proofErr w:type="spellEnd"/>
      <w:r w:rsidRPr="00AC7EA7">
        <w:rPr>
          <w:sz w:val="28"/>
          <w:szCs w:val="24"/>
        </w:rPr>
        <w:t xml:space="preserve"> mt1</w:t>
      </w:r>
    </w:p>
    <w:p w14:paraId="6E116938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r w:rsidRPr="00AC7EA7">
        <w:rPr>
          <w:sz w:val="28"/>
          <w:szCs w:val="24"/>
        </w:rPr>
        <w:t xml:space="preserve">{   </w:t>
      </w:r>
    </w:p>
    <w:p w14:paraId="2CFE85CD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Z(</w:t>
      </w:r>
      <w:proofErr w:type="gramEnd"/>
      <w:r w:rsidRPr="00AC7EA7">
        <w:rPr>
          <w:sz w:val="28"/>
          <w:szCs w:val="24"/>
        </w:rPr>
        <w:t>2)</w:t>
      </w:r>
    </w:p>
    <w:p w14:paraId="3B5FD813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Z(</w:t>
      </w:r>
      <w:proofErr w:type="gramEnd"/>
      <w:r w:rsidRPr="00AC7EA7">
        <w:rPr>
          <w:sz w:val="28"/>
          <w:szCs w:val="24"/>
        </w:rPr>
        <w:t>3)</w:t>
      </w:r>
    </w:p>
    <w:p w14:paraId="66F11922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Z(</w:t>
      </w:r>
      <w:proofErr w:type="gramEnd"/>
      <w:r w:rsidRPr="00AC7EA7">
        <w:rPr>
          <w:sz w:val="28"/>
          <w:szCs w:val="24"/>
        </w:rPr>
        <w:t>4)</w:t>
      </w:r>
    </w:p>
    <w:p w14:paraId="4A5E0B16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>1, 3, 12) // Если промежуточное значение множителя равно самому множителю</w:t>
      </w:r>
    </w:p>
    <w:p w14:paraId="14DC2DC0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>5, 2, 9) // Если промежуточное значение числа и значение x равны</w:t>
      </w:r>
    </w:p>
    <w:p w14:paraId="5DD3E1A9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S(</w:t>
      </w:r>
      <w:proofErr w:type="gramEnd"/>
      <w:r w:rsidRPr="00AC7EA7">
        <w:rPr>
          <w:sz w:val="28"/>
          <w:szCs w:val="24"/>
        </w:rPr>
        <w:t>2)</w:t>
      </w:r>
    </w:p>
    <w:p w14:paraId="2484F21A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S(</w:t>
      </w:r>
      <w:proofErr w:type="gramEnd"/>
      <w:r w:rsidRPr="00AC7EA7">
        <w:rPr>
          <w:sz w:val="28"/>
          <w:szCs w:val="24"/>
        </w:rPr>
        <w:t>4)</w:t>
      </w:r>
    </w:p>
    <w:p w14:paraId="1B48A3E4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>1, 1, 5)</w:t>
      </w:r>
    </w:p>
    <w:p w14:paraId="4CC43081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S(</w:t>
      </w:r>
      <w:proofErr w:type="gramEnd"/>
      <w:r w:rsidRPr="00AC7EA7">
        <w:rPr>
          <w:sz w:val="28"/>
          <w:szCs w:val="24"/>
        </w:rPr>
        <w:t>3) // Увеличение промежуточного значения множителя</w:t>
      </w:r>
    </w:p>
    <w:p w14:paraId="1D859411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lastRenderedPageBreak/>
        <w:t>Z(</w:t>
      </w:r>
      <w:proofErr w:type="gramEnd"/>
      <w:r w:rsidRPr="00AC7EA7">
        <w:rPr>
          <w:sz w:val="28"/>
          <w:szCs w:val="24"/>
        </w:rPr>
        <w:t>2) // Очистка промежуточного значения Числа</w:t>
      </w:r>
    </w:p>
    <w:p w14:paraId="288E036E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>1, 1, 4)</w:t>
      </w:r>
    </w:p>
    <w:p w14:paraId="6B264FBA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S(</w:t>
      </w:r>
      <w:proofErr w:type="gramEnd"/>
      <w:r w:rsidRPr="00AC7EA7">
        <w:rPr>
          <w:sz w:val="28"/>
          <w:szCs w:val="24"/>
        </w:rPr>
        <w:t>4)</w:t>
      </w:r>
    </w:p>
    <w:p w14:paraId="37CD7853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s(</w:t>
      </w:r>
      <w:proofErr w:type="gramEnd"/>
      <w:r w:rsidRPr="00AC7EA7">
        <w:rPr>
          <w:sz w:val="28"/>
          <w:szCs w:val="24"/>
        </w:rPr>
        <w:t>st1, 102)</w:t>
      </w:r>
    </w:p>
    <w:p w14:paraId="608DD567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s(</w:t>
      </w:r>
      <w:proofErr w:type="spellStart"/>
      <w:proofErr w:type="gramEnd"/>
      <w:r w:rsidRPr="00AC7EA7">
        <w:rPr>
          <w:sz w:val="28"/>
          <w:szCs w:val="24"/>
        </w:rPr>
        <w:t>fact</w:t>
      </w:r>
      <w:proofErr w:type="spellEnd"/>
      <w:r w:rsidRPr="00AC7EA7">
        <w:rPr>
          <w:sz w:val="28"/>
          <w:szCs w:val="24"/>
        </w:rPr>
        <w:t>, 103)</w:t>
      </w:r>
    </w:p>
    <w:p w14:paraId="3C40B4AC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</w:p>
    <w:p w14:paraId="196005AD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r w:rsidRPr="00AC7EA7">
        <w:rPr>
          <w:sz w:val="28"/>
          <w:szCs w:val="24"/>
        </w:rPr>
        <w:t>}</w:t>
      </w:r>
    </w:p>
    <w:p w14:paraId="13C67380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r w:rsidRPr="00AC7EA7">
        <w:rPr>
          <w:sz w:val="28"/>
          <w:szCs w:val="24"/>
        </w:rPr>
        <w:t>// Возведение в степень 100*x^[2k+1]</w:t>
      </w:r>
    </w:p>
    <w:p w14:paraId="3F49AB13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spellStart"/>
      <w:r w:rsidRPr="00AC7EA7">
        <w:rPr>
          <w:sz w:val="28"/>
          <w:szCs w:val="24"/>
        </w:rPr>
        <w:t>program</w:t>
      </w:r>
      <w:proofErr w:type="spellEnd"/>
      <w:r w:rsidRPr="00AC7EA7">
        <w:rPr>
          <w:sz w:val="28"/>
          <w:szCs w:val="24"/>
        </w:rPr>
        <w:t xml:space="preserve"> st1</w:t>
      </w:r>
    </w:p>
    <w:p w14:paraId="0834CCE0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r w:rsidRPr="00AC7EA7">
        <w:rPr>
          <w:sz w:val="28"/>
          <w:szCs w:val="24"/>
        </w:rPr>
        <w:t>{</w:t>
      </w:r>
    </w:p>
    <w:p w14:paraId="6CA46019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Z(</w:t>
      </w:r>
      <w:proofErr w:type="gramEnd"/>
      <w:r w:rsidRPr="00AC7EA7">
        <w:rPr>
          <w:sz w:val="28"/>
          <w:szCs w:val="24"/>
        </w:rPr>
        <w:t>8)</w:t>
      </w:r>
    </w:p>
    <w:p w14:paraId="79079E28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S(</w:t>
      </w:r>
      <w:proofErr w:type="gramEnd"/>
      <w:r w:rsidRPr="00AC7EA7">
        <w:rPr>
          <w:sz w:val="28"/>
          <w:szCs w:val="24"/>
        </w:rPr>
        <w:t>8)</w:t>
      </w:r>
    </w:p>
    <w:p w14:paraId="344B6722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>4, 8, 20) // Если степень равна 1</w:t>
      </w:r>
    </w:p>
    <w:p w14:paraId="4BC04DE8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T(</w:t>
      </w:r>
      <w:proofErr w:type="gramEnd"/>
      <w:r w:rsidRPr="00AC7EA7">
        <w:rPr>
          <w:sz w:val="28"/>
          <w:szCs w:val="24"/>
        </w:rPr>
        <w:t>0, 9)</w:t>
      </w:r>
    </w:p>
    <w:p w14:paraId="2B798CDB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>4, 8, 21) // Если промежуточное значение степени равно исходной степени</w:t>
      </w:r>
    </w:p>
    <w:p w14:paraId="711D83A6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Z(</w:t>
      </w:r>
      <w:proofErr w:type="gramEnd"/>
      <w:r w:rsidRPr="00AC7EA7">
        <w:rPr>
          <w:sz w:val="28"/>
          <w:szCs w:val="24"/>
        </w:rPr>
        <w:t>6)</w:t>
      </w:r>
    </w:p>
    <w:p w14:paraId="14506C32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Z(</w:t>
      </w:r>
      <w:proofErr w:type="gramEnd"/>
      <w:r w:rsidRPr="00AC7EA7">
        <w:rPr>
          <w:sz w:val="28"/>
          <w:szCs w:val="24"/>
        </w:rPr>
        <w:t>7)</w:t>
      </w:r>
    </w:p>
    <w:p w14:paraId="6C537B6D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Z(</w:t>
      </w:r>
      <w:proofErr w:type="gramEnd"/>
      <w:r w:rsidRPr="00AC7EA7">
        <w:rPr>
          <w:sz w:val="28"/>
          <w:szCs w:val="24"/>
        </w:rPr>
        <w:t>10)</w:t>
      </w:r>
    </w:p>
    <w:p w14:paraId="59B2E674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>0, 6, 17) // Если промежуточное значение множителя равно самому множителю</w:t>
      </w:r>
    </w:p>
    <w:p w14:paraId="3F3FD2AC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>7, 9, 14) // Если промежуточное значение числа равно множимому числу</w:t>
      </w:r>
    </w:p>
    <w:p w14:paraId="0E81E4DB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S(</w:t>
      </w:r>
      <w:proofErr w:type="gramEnd"/>
      <w:r w:rsidRPr="00AC7EA7">
        <w:rPr>
          <w:sz w:val="28"/>
          <w:szCs w:val="24"/>
        </w:rPr>
        <w:t>7)</w:t>
      </w:r>
    </w:p>
    <w:p w14:paraId="28356D44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S(</w:t>
      </w:r>
      <w:proofErr w:type="gramEnd"/>
      <w:r w:rsidRPr="00AC7EA7">
        <w:rPr>
          <w:sz w:val="28"/>
          <w:szCs w:val="24"/>
        </w:rPr>
        <w:t>10)</w:t>
      </w:r>
    </w:p>
    <w:p w14:paraId="24AD9D06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>1, 1, 10)</w:t>
      </w:r>
    </w:p>
    <w:p w14:paraId="336DC86C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S(</w:t>
      </w:r>
      <w:proofErr w:type="gramEnd"/>
      <w:r w:rsidRPr="00AC7EA7">
        <w:rPr>
          <w:sz w:val="28"/>
          <w:szCs w:val="24"/>
        </w:rPr>
        <w:t>6) // Увеличение промежуточного значения множителя</w:t>
      </w:r>
    </w:p>
    <w:p w14:paraId="15AE9787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Z(</w:t>
      </w:r>
      <w:proofErr w:type="gramEnd"/>
      <w:r w:rsidRPr="00AC7EA7">
        <w:rPr>
          <w:sz w:val="28"/>
          <w:szCs w:val="24"/>
        </w:rPr>
        <w:t>7)</w:t>
      </w:r>
    </w:p>
    <w:p w14:paraId="65F7C3AC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>1, 1, 9)</w:t>
      </w:r>
    </w:p>
    <w:p w14:paraId="6D1A8F13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S(</w:t>
      </w:r>
      <w:proofErr w:type="gramEnd"/>
      <w:r w:rsidRPr="00AC7EA7">
        <w:rPr>
          <w:sz w:val="28"/>
          <w:szCs w:val="24"/>
        </w:rPr>
        <w:t>8) // Увеличение промежуточного значения степени</w:t>
      </w:r>
    </w:p>
    <w:p w14:paraId="2EEFB3D4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T(</w:t>
      </w:r>
      <w:proofErr w:type="gramEnd"/>
      <w:r w:rsidRPr="00AC7EA7">
        <w:rPr>
          <w:sz w:val="28"/>
          <w:szCs w:val="24"/>
        </w:rPr>
        <w:t>10, 9)</w:t>
      </w:r>
    </w:p>
    <w:p w14:paraId="3CD2A375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>1, 1, 5)</w:t>
      </w:r>
    </w:p>
    <w:p w14:paraId="77D5985E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T(</w:t>
      </w:r>
      <w:proofErr w:type="gramEnd"/>
      <w:r w:rsidRPr="00AC7EA7">
        <w:rPr>
          <w:sz w:val="28"/>
          <w:szCs w:val="24"/>
        </w:rPr>
        <w:t>0, 10)</w:t>
      </w:r>
    </w:p>
    <w:p w14:paraId="58433852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r w:rsidRPr="00AC7EA7">
        <w:rPr>
          <w:sz w:val="28"/>
          <w:szCs w:val="24"/>
        </w:rPr>
        <w:t>// умножение на 100</w:t>
      </w:r>
    </w:p>
    <w:p w14:paraId="25D48A77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Z(</w:t>
      </w:r>
      <w:proofErr w:type="gramEnd"/>
      <w:r w:rsidRPr="00AC7EA7">
        <w:rPr>
          <w:sz w:val="28"/>
          <w:szCs w:val="24"/>
        </w:rPr>
        <w:t>19)</w:t>
      </w:r>
    </w:p>
    <w:p w14:paraId="65D0C78D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S(</w:t>
      </w:r>
      <w:proofErr w:type="gramEnd"/>
      <w:r w:rsidRPr="00AC7EA7">
        <w:rPr>
          <w:sz w:val="28"/>
          <w:szCs w:val="24"/>
        </w:rPr>
        <w:t>19)</w:t>
      </w:r>
    </w:p>
    <w:p w14:paraId="158461A3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T(</w:t>
      </w:r>
      <w:proofErr w:type="gramEnd"/>
      <w:r w:rsidRPr="00AC7EA7">
        <w:rPr>
          <w:sz w:val="28"/>
          <w:szCs w:val="24"/>
        </w:rPr>
        <w:t>10, 21)</w:t>
      </w:r>
    </w:p>
    <w:p w14:paraId="12A275E5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>19, 20, 32) // Если вспомогательное значение для умножения на 100 равно 100, то завершаем работу</w:t>
      </w:r>
    </w:p>
    <w:p w14:paraId="7D919732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Z(</w:t>
      </w:r>
      <w:proofErr w:type="gramEnd"/>
      <w:r w:rsidRPr="00AC7EA7">
        <w:rPr>
          <w:sz w:val="28"/>
          <w:szCs w:val="24"/>
        </w:rPr>
        <w:t>18)</w:t>
      </w:r>
    </w:p>
    <w:p w14:paraId="55626488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>18, 21, 30)</w:t>
      </w:r>
    </w:p>
    <w:p w14:paraId="3AB7898D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S(</w:t>
      </w:r>
      <w:proofErr w:type="gramEnd"/>
      <w:r w:rsidRPr="00AC7EA7">
        <w:rPr>
          <w:sz w:val="28"/>
          <w:szCs w:val="24"/>
        </w:rPr>
        <w:t>10)</w:t>
      </w:r>
    </w:p>
    <w:p w14:paraId="2E24BF64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S(</w:t>
      </w:r>
      <w:proofErr w:type="gramEnd"/>
      <w:r w:rsidRPr="00AC7EA7">
        <w:rPr>
          <w:sz w:val="28"/>
          <w:szCs w:val="24"/>
        </w:rPr>
        <w:t>18)</w:t>
      </w:r>
    </w:p>
    <w:p w14:paraId="52CF18A6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>1, 1, 26)</w:t>
      </w:r>
    </w:p>
    <w:p w14:paraId="6DF1706B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S(</w:t>
      </w:r>
      <w:proofErr w:type="gramEnd"/>
      <w:r w:rsidRPr="00AC7EA7">
        <w:rPr>
          <w:sz w:val="28"/>
          <w:szCs w:val="24"/>
        </w:rPr>
        <w:t>19)</w:t>
      </w:r>
    </w:p>
    <w:p w14:paraId="6272AA16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>1, 1, 24)</w:t>
      </w:r>
    </w:p>
    <w:p w14:paraId="63F3F983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r w:rsidRPr="00AC7EA7">
        <w:rPr>
          <w:sz w:val="28"/>
          <w:szCs w:val="24"/>
        </w:rPr>
        <w:t>}</w:t>
      </w:r>
    </w:p>
    <w:p w14:paraId="21B80988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</w:p>
    <w:p w14:paraId="2C52724F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r w:rsidRPr="00AC7EA7">
        <w:rPr>
          <w:sz w:val="28"/>
          <w:szCs w:val="24"/>
        </w:rPr>
        <w:lastRenderedPageBreak/>
        <w:t>//Факториал [2k+1]!</w:t>
      </w:r>
    </w:p>
    <w:p w14:paraId="71F81A9C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spellStart"/>
      <w:r w:rsidRPr="00AC7EA7">
        <w:rPr>
          <w:sz w:val="28"/>
          <w:szCs w:val="24"/>
        </w:rPr>
        <w:t>program</w:t>
      </w:r>
      <w:proofErr w:type="spellEnd"/>
      <w:r w:rsidRPr="00AC7EA7">
        <w:rPr>
          <w:sz w:val="28"/>
          <w:szCs w:val="24"/>
        </w:rPr>
        <w:t xml:space="preserve"> </w:t>
      </w:r>
      <w:proofErr w:type="spellStart"/>
      <w:r w:rsidRPr="00AC7EA7">
        <w:rPr>
          <w:sz w:val="28"/>
          <w:szCs w:val="24"/>
        </w:rPr>
        <w:t>fact</w:t>
      </w:r>
      <w:proofErr w:type="spellEnd"/>
    </w:p>
    <w:p w14:paraId="5621D1AD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r w:rsidRPr="00AC7EA7">
        <w:rPr>
          <w:sz w:val="28"/>
          <w:szCs w:val="24"/>
        </w:rPr>
        <w:t>{</w:t>
      </w:r>
    </w:p>
    <w:p w14:paraId="6A75AF30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T(</w:t>
      </w:r>
      <w:proofErr w:type="gramEnd"/>
      <w:r w:rsidRPr="00AC7EA7">
        <w:rPr>
          <w:sz w:val="28"/>
          <w:szCs w:val="24"/>
        </w:rPr>
        <w:t>4, 13)</w:t>
      </w:r>
    </w:p>
    <w:p w14:paraId="3FCEC05F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Z(</w:t>
      </w:r>
      <w:proofErr w:type="gramEnd"/>
      <w:r w:rsidRPr="00AC7EA7">
        <w:rPr>
          <w:sz w:val="28"/>
          <w:szCs w:val="24"/>
        </w:rPr>
        <w:t>17)</w:t>
      </w:r>
    </w:p>
    <w:p w14:paraId="79B6C09E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S(</w:t>
      </w:r>
      <w:proofErr w:type="gramEnd"/>
      <w:r w:rsidRPr="00AC7EA7">
        <w:rPr>
          <w:sz w:val="28"/>
          <w:szCs w:val="24"/>
        </w:rPr>
        <w:t>17) //{1}</w:t>
      </w:r>
    </w:p>
    <w:p w14:paraId="730871DE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>4, 17, 30) // Если значение Рг4 равно 1, увеличить 16 на 1 (можно вывести в результат 1!!!)</w:t>
      </w:r>
    </w:p>
    <w:p w14:paraId="2605573F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S(</w:t>
      </w:r>
      <w:proofErr w:type="gramEnd"/>
      <w:r w:rsidRPr="00AC7EA7">
        <w:rPr>
          <w:sz w:val="28"/>
          <w:szCs w:val="24"/>
        </w:rPr>
        <w:t>15)</w:t>
      </w:r>
    </w:p>
    <w:p w14:paraId="35F0E0A2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S(</w:t>
      </w:r>
      <w:proofErr w:type="gramEnd"/>
      <w:r w:rsidRPr="00AC7EA7">
        <w:rPr>
          <w:sz w:val="28"/>
          <w:szCs w:val="24"/>
        </w:rPr>
        <w:t>17)</w:t>
      </w:r>
    </w:p>
    <w:p w14:paraId="74E66B09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>4, 17, 9)</w:t>
      </w:r>
    </w:p>
    <w:p w14:paraId="46A51D59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>1, 1, 5) // Если Рг4 и Рг17 не равны, продолжать увеличивать</w:t>
      </w:r>
    </w:p>
    <w:p w14:paraId="4763BA85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r w:rsidRPr="00AC7EA7">
        <w:rPr>
          <w:sz w:val="28"/>
          <w:szCs w:val="24"/>
        </w:rPr>
        <w:t>// Умножаем</w:t>
      </w:r>
    </w:p>
    <w:p w14:paraId="57F75C54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Z(</w:t>
      </w:r>
      <w:proofErr w:type="gramEnd"/>
      <w:r w:rsidRPr="00AC7EA7">
        <w:rPr>
          <w:sz w:val="28"/>
          <w:szCs w:val="24"/>
        </w:rPr>
        <w:t>11)</w:t>
      </w:r>
    </w:p>
    <w:p w14:paraId="479DDE74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Z(</w:t>
      </w:r>
      <w:proofErr w:type="gramEnd"/>
      <w:r w:rsidRPr="00AC7EA7">
        <w:rPr>
          <w:sz w:val="28"/>
          <w:szCs w:val="24"/>
        </w:rPr>
        <w:t>14)</w:t>
      </w:r>
    </w:p>
    <w:p w14:paraId="0E6BDD1D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Z(</w:t>
      </w:r>
      <w:proofErr w:type="gramEnd"/>
      <w:r w:rsidRPr="00AC7EA7">
        <w:rPr>
          <w:sz w:val="28"/>
          <w:szCs w:val="24"/>
        </w:rPr>
        <w:t>12)</w:t>
      </w:r>
    </w:p>
    <w:p w14:paraId="5B0E5443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S(</w:t>
      </w:r>
      <w:proofErr w:type="gramEnd"/>
      <w:r w:rsidRPr="00AC7EA7">
        <w:rPr>
          <w:sz w:val="28"/>
          <w:szCs w:val="24"/>
        </w:rPr>
        <w:t>12)</w:t>
      </w:r>
    </w:p>
    <w:p w14:paraId="4FC3670E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S(</w:t>
      </w:r>
      <w:proofErr w:type="gramEnd"/>
      <w:r w:rsidRPr="00AC7EA7">
        <w:rPr>
          <w:sz w:val="28"/>
          <w:szCs w:val="24"/>
        </w:rPr>
        <w:t>14)</w:t>
      </w:r>
    </w:p>
    <w:p w14:paraId="16556053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 xml:space="preserve">12, 13, 16) //Если </w:t>
      </w:r>
      <w:proofErr w:type="spellStart"/>
      <w:r w:rsidRPr="00AC7EA7">
        <w:rPr>
          <w:sz w:val="28"/>
          <w:szCs w:val="24"/>
        </w:rPr>
        <w:t>промежуочное</w:t>
      </w:r>
      <w:proofErr w:type="spellEnd"/>
      <w:r w:rsidRPr="00AC7EA7">
        <w:rPr>
          <w:sz w:val="28"/>
          <w:szCs w:val="24"/>
        </w:rPr>
        <w:t xml:space="preserve"> значение числа равно самому числу</w:t>
      </w:r>
    </w:p>
    <w:p w14:paraId="645D1AA1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>1, 1, 12)</w:t>
      </w:r>
    </w:p>
    <w:p w14:paraId="62D38175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S(</w:t>
      </w:r>
      <w:proofErr w:type="gramEnd"/>
      <w:r w:rsidRPr="00AC7EA7">
        <w:rPr>
          <w:sz w:val="28"/>
          <w:szCs w:val="24"/>
        </w:rPr>
        <w:t>11)</w:t>
      </w:r>
    </w:p>
    <w:p w14:paraId="671A3FB7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>11, 15, 19) // Если промежуточное значение множителя равно самому множителю</w:t>
      </w:r>
    </w:p>
    <w:p w14:paraId="750B43FE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>1, 1, 11)</w:t>
      </w:r>
    </w:p>
    <w:p w14:paraId="4C3C526C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T(</w:t>
      </w:r>
      <w:proofErr w:type="gramEnd"/>
      <w:r w:rsidRPr="00AC7EA7">
        <w:rPr>
          <w:sz w:val="28"/>
          <w:szCs w:val="24"/>
        </w:rPr>
        <w:t>15, 16)</w:t>
      </w:r>
    </w:p>
    <w:p w14:paraId="4132C97C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Z(</w:t>
      </w:r>
      <w:proofErr w:type="gramEnd"/>
      <w:r w:rsidRPr="00AC7EA7">
        <w:rPr>
          <w:sz w:val="28"/>
          <w:szCs w:val="24"/>
        </w:rPr>
        <w:t>15)</w:t>
      </w:r>
    </w:p>
    <w:p w14:paraId="54686221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Z(</w:t>
      </w:r>
      <w:proofErr w:type="gramEnd"/>
      <w:r w:rsidRPr="00AC7EA7">
        <w:rPr>
          <w:sz w:val="28"/>
          <w:szCs w:val="24"/>
        </w:rPr>
        <w:t>17)</w:t>
      </w:r>
    </w:p>
    <w:p w14:paraId="43895BC9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S(</w:t>
      </w:r>
      <w:proofErr w:type="gramEnd"/>
      <w:r w:rsidRPr="00AC7EA7">
        <w:rPr>
          <w:sz w:val="28"/>
          <w:szCs w:val="24"/>
        </w:rPr>
        <w:t>17)// {1}</w:t>
      </w:r>
    </w:p>
    <w:p w14:paraId="07931905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>16, 17, 32) // Если множитель равен 1, вывести ответ</w:t>
      </w:r>
    </w:p>
    <w:p w14:paraId="313396FB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S(</w:t>
      </w:r>
      <w:proofErr w:type="gramEnd"/>
      <w:r w:rsidRPr="00AC7EA7">
        <w:rPr>
          <w:sz w:val="28"/>
          <w:szCs w:val="24"/>
        </w:rPr>
        <w:t>15)</w:t>
      </w:r>
    </w:p>
    <w:p w14:paraId="2333DD92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S(</w:t>
      </w:r>
      <w:proofErr w:type="gramEnd"/>
      <w:r w:rsidRPr="00AC7EA7">
        <w:rPr>
          <w:sz w:val="28"/>
          <w:szCs w:val="24"/>
        </w:rPr>
        <w:t>17)</w:t>
      </w:r>
    </w:p>
    <w:p w14:paraId="17C80155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>16, 17, 28)</w:t>
      </w:r>
    </w:p>
    <w:p w14:paraId="6EE7E4CE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>1, 1, 24) // Если Рг16 и Рг17 не равны, продолжать увеличивать</w:t>
      </w:r>
    </w:p>
    <w:p w14:paraId="5141A540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T(</w:t>
      </w:r>
      <w:proofErr w:type="gramEnd"/>
      <w:r w:rsidRPr="00AC7EA7">
        <w:rPr>
          <w:sz w:val="28"/>
          <w:szCs w:val="24"/>
        </w:rPr>
        <w:t>14, 13) // Копируем предыдущий результат умножения в регистр с копией числа</w:t>
      </w:r>
    </w:p>
    <w:p w14:paraId="5E6D702D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>1, 1, 9)</w:t>
      </w:r>
    </w:p>
    <w:p w14:paraId="277545B7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Z(</w:t>
      </w:r>
      <w:proofErr w:type="gramEnd"/>
      <w:r w:rsidRPr="00AC7EA7">
        <w:rPr>
          <w:sz w:val="28"/>
          <w:szCs w:val="24"/>
        </w:rPr>
        <w:t>14)</w:t>
      </w:r>
    </w:p>
    <w:p w14:paraId="59004F60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S(</w:t>
      </w:r>
      <w:proofErr w:type="gramEnd"/>
      <w:r w:rsidRPr="00AC7EA7">
        <w:rPr>
          <w:sz w:val="28"/>
          <w:szCs w:val="24"/>
        </w:rPr>
        <w:t>14)</w:t>
      </w:r>
    </w:p>
    <w:p w14:paraId="7BF2042B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r w:rsidRPr="00AC7EA7">
        <w:rPr>
          <w:sz w:val="28"/>
          <w:szCs w:val="24"/>
        </w:rPr>
        <w:t>}</w:t>
      </w:r>
    </w:p>
    <w:p w14:paraId="0E96CDDA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</w:p>
    <w:p w14:paraId="4A63CAC8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r w:rsidRPr="00AC7EA7">
        <w:rPr>
          <w:sz w:val="28"/>
          <w:szCs w:val="24"/>
        </w:rPr>
        <w:t>// Деление 100*x^[2k+1]/[2k+1]!</w:t>
      </w:r>
    </w:p>
    <w:p w14:paraId="71674966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spellStart"/>
      <w:r w:rsidRPr="00AC7EA7">
        <w:rPr>
          <w:sz w:val="28"/>
          <w:szCs w:val="24"/>
        </w:rPr>
        <w:t>program</w:t>
      </w:r>
      <w:proofErr w:type="spellEnd"/>
      <w:r w:rsidRPr="00AC7EA7">
        <w:rPr>
          <w:sz w:val="28"/>
          <w:szCs w:val="24"/>
        </w:rPr>
        <w:t xml:space="preserve"> </w:t>
      </w:r>
      <w:proofErr w:type="spellStart"/>
      <w:r w:rsidRPr="00AC7EA7">
        <w:rPr>
          <w:sz w:val="28"/>
          <w:szCs w:val="24"/>
        </w:rPr>
        <w:t>div</w:t>
      </w:r>
      <w:proofErr w:type="spellEnd"/>
    </w:p>
    <w:p w14:paraId="2277B9BB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r w:rsidRPr="00AC7EA7">
        <w:rPr>
          <w:sz w:val="28"/>
          <w:szCs w:val="24"/>
        </w:rPr>
        <w:t xml:space="preserve">{   </w:t>
      </w:r>
    </w:p>
    <w:p w14:paraId="661CEF28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 xml:space="preserve">99, 102, 1) // Завершилось ли вычисление 100*x^[2k+1] </w:t>
      </w:r>
    </w:p>
    <w:p w14:paraId="7F0FC285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>99, 103, 2) // Завершилось ли вычисление [2k+1]!</w:t>
      </w:r>
    </w:p>
    <w:p w14:paraId="1AA66539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Z(</w:t>
      </w:r>
      <w:proofErr w:type="gramEnd"/>
      <w:r w:rsidRPr="00AC7EA7">
        <w:rPr>
          <w:sz w:val="28"/>
          <w:szCs w:val="24"/>
        </w:rPr>
        <w:t>22)</w:t>
      </w:r>
    </w:p>
    <w:p w14:paraId="7C860DC0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Z(</w:t>
      </w:r>
      <w:proofErr w:type="gramEnd"/>
      <w:r w:rsidRPr="00AC7EA7">
        <w:rPr>
          <w:sz w:val="28"/>
          <w:szCs w:val="24"/>
        </w:rPr>
        <w:t>23)</w:t>
      </w:r>
    </w:p>
    <w:p w14:paraId="3DCA7AFB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lastRenderedPageBreak/>
        <w:t>Z(</w:t>
      </w:r>
      <w:proofErr w:type="gramEnd"/>
      <w:r w:rsidRPr="00AC7EA7">
        <w:rPr>
          <w:sz w:val="28"/>
          <w:szCs w:val="24"/>
        </w:rPr>
        <w:t>24)</w:t>
      </w:r>
    </w:p>
    <w:p w14:paraId="1BDCCF52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S(</w:t>
      </w:r>
      <w:proofErr w:type="gramEnd"/>
      <w:r w:rsidRPr="00AC7EA7">
        <w:rPr>
          <w:sz w:val="28"/>
          <w:szCs w:val="24"/>
        </w:rPr>
        <w:t>22) // Увеличение промежуточного значения числа А</w:t>
      </w:r>
    </w:p>
    <w:p w14:paraId="010A31FE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S(</w:t>
      </w:r>
      <w:proofErr w:type="gramEnd"/>
      <w:r w:rsidRPr="00AC7EA7">
        <w:rPr>
          <w:sz w:val="28"/>
          <w:szCs w:val="24"/>
        </w:rPr>
        <w:t>23) // Увеличение промежуточного значения числа B</w:t>
      </w:r>
    </w:p>
    <w:p w14:paraId="7F2C8F66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>14, 23, 11) // Равно ли число B промежуточному значению</w:t>
      </w:r>
    </w:p>
    <w:p w14:paraId="6B8629C0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>10, 22, 14) // Равно ли число А промежуточному значению</w:t>
      </w:r>
    </w:p>
    <w:p w14:paraId="14FC8D22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>1, 1, 6)</w:t>
      </w:r>
    </w:p>
    <w:p w14:paraId="37BF17DC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S(</w:t>
      </w:r>
      <w:proofErr w:type="gramEnd"/>
      <w:r w:rsidRPr="00AC7EA7">
        <w:rPr>
          <w:sz w:val="28"/>
          <w:szCs w:val="24"/>
        </w:rPr>
        <w:t>24) // +1 в ответ</w:t>
      </w:r>
    </w:p>
    <w:p w14:paraId="390329D7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Z(</w:t>
      </w:r>
      <w:proofErr w:type="gramEnd"/>
      <w:r w:rsidRPr="00AC7EA7">
        <w:rPr>
          <w:sz w:val="28"/>
          <w:szCs w:val="24"/>
        </w:rPr>
        <w:t>23)</w:t>
      </w:r>
    </w:p>
    <w:p w14:paraId="4968EB8E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>1, 1, 8)</w:t>
      </w:r>
    </w:p>
    <w:p w14:paraId="5921873E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Z(</w:t>
      </w:r>
      <w:proofErr w:type="gramEnd"/>
      <w:r w:rsidRPr="00AC7EA7">
        <w:rPr>
          <w:sz w:val="28"/>
          <w:szCs w:val="24"/>
        </w:rPr>
        <w:t>22)</w:t>
      </w:r>
    </w:p>
    <w:p w14:paraId="764E3B7F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Z(</w:t>
      </w:r>
      <w:proofErr w:type="gramEnd"/>
      <w:r w:rsidRPr="00AC7EA7">
        <w:rPr>
          <w:sz w:val="28"/>
          <w:szCs w:val="24"/>
        </w:rPr>
        <w:t>23)</w:t>
      </w:r>
    </w:p>
    <w:p w14:paraId="324D7F82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r w:rsidRPr="00AC7EA7">
        <w:rPr>
          <w:sz w:val="28"/>
          <w:szCs w:val="24"/>
        </w:rPr>
        <w:t>}</w:t>
      </w:r>
    </w:p>
    <w:p w14:paraId="6221682E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</w:p>
    <w:p w14:paraId="36A69144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r w:rsidRPr="00AC7EA7">
        <w:rPr>
          <w:sz w:val="28"/>
          <w:szCs w:val="24"/>
        </w:rPr>
        <w:t>//Суммирование</w:t>
      </w:r>
    </w:p>
    <w:p w14:paraId="2F1FAE67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spellStart"/>
      <w:r w:rsidRPr="00AC7EA7">
        <w:rPr>
          <w:sz w:val="28"/>
          <w:szCs w:val="24"/>
        </w:rPr>
        <w:t>program</w:t>
      </w:r>
      <w:proofErr w:type="spellEnd"/>
      <w:r w:rsidRPr="00AC7EA7">
        <w:rPr>
          <w:sz w:val="28"/>
          <w:szCs w:val="24"/>
        </w:rPr>
        <w:t xml:space="preserve"> </w:t>
      </w:r>
      <w:proofErr w:type="spellStart"/>
      <w:r w:rsidRPr="00AC7EA7">
        <w:rPr>
          <w:sz w:val="28"/>
          <w:szCs w:val="24"/>
        </w:rPr>
        <w:t>sum</w:t>
      </w:r>
      <w:proofErr w:type="spellEnd"/>
    </w:p>
    <w:p w14:paraId="6D7270F1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r w:rsidRPr="00AC7EA7">
        <w:rPr>
          <w:sz w:val="28"/>
          <w:szCs w:val="24"/>
        </w:rPr>
        <w:t xml:space="preserve">{   </w:t>
      </w:r>
    </w:p>
    <w:p w14:paraId="5A63D159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Z(</w:t>
      </w:r>
      <w:proofErr w:type="gramEnd"/>
      <w:r w:rsidRPr="00AC7EA7">
        <w:rPr>
          <w:sz w:val="28"/>
          <w:szCs w:val="24"/>
        </w:rPr>
        <w:t>98)</w:t>
      </w:r>
    </w:p>
    <w:p w14:paraId="426330A7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S(</w:t>
      </w:r>
      <w:proofErr w:type="gramEnd"/>
      <w:r w:rsidRPr="00AC7EA7">
        <w:rPr>
          <w:sz w:val="28"/>
          <w:szCs w:val="24"/>
        </w:rPr>
        <w:t>98)</w:t>
      </w:r>
    </w:p>
    <w:p w14:paraId="724E5107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>25, 98, 9) // (k = 1?) Если k нечетное, прибавляем к "разности", иначе к "сумме"</w:t>
      </w:r>
    </w:p>
    <w:p w14:paraId="41877BFE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r w:rsidRPr="00AC7EA7">
        <w:rPr>
          <w:sz w:val="28"/>
          <w:szCs w:val="24"/>
        </w:rPr>
        <w:t>// прибавляем к "сумме"</w:t>
      </w:r>
    </w:p>
    <w:p w14:paraId="05ACA242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Z(</w:t>
      </w:r>
      <w:proofErr w:type="gramEnd"/>
      <w:r w:rsidRPr="00AC7EA7">
        <w:rPr>
          <w:sz w:val="28"/>
          <w:szCs w:val="24"/>
        </w:rPr>
        <w:t>28) // очищаем значение промежуточной суммы</w:t>
      </w:r>
    </w:p>
    <w:p w14:paraId="4AD96F6E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 xml:space="preserve">24, 28, 16) // если промежуточная сумма и прибавляемая сумма равны, идем увел. k </w:t>
      </w:r>
    </w:p>
    <w:p w14:paraId="1294A44F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S(</w:t>
      </w:r>
      <w:proofErr w:type="gramEnd"/>
      <w:r w:rsidRPr="00AC7EA7">
        <w:rPr>
          <w:sz w:val="28"/>
          <w:szCs w:val="24"/>
        </w:rPr>
        <w:t>26)</w:t>
      </w:r>
    </w:p>
    <w:p w14:paraId="6B7019E7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S(</w:t>
      </w:r>
      <w:proofErr w:type="gramEnd"/>
      <w:r w:rsidRPr="00AC7EA7">
        <w:rPr>
          <w:sz w:val="28"/>
          <w:szCs w:val="24"/>
        </w:rPr>
        <w:t>28)</w:t>
      </w:r>
    </w:p>
    <w:p w14:paraId="469E9D64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>1, 1, 5)</w:t>
      </w:r>
    </w:p>
    <w:p w14:paraId="4E08E383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r w:rsidRPr="00AC7EA7">
        <w:rPr>
          <w:sz w:val="28"/>
          <w:szCs w:val="24"/>
        </w:rPr>
        <w:t>// Прибавляем к разности</w:t>
      </w:r>
    </w:p>
    <w:p w14:paraId="460CFECB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Z(</w:t>
      </w:r>
      <w:proofErr w:type="gramEnd"/>
      <w:r w:rsidRPr="00AC7EA7">
        <w:rPr>
          <w:sz w:val="28"/>
          <w:szCs w:val="24"/>
        </w:rPr>
        <w:t>28) // очищаем значение промежуточной суммы</w:t>
      </w:r>
    </w:p>
    <w:p w14:paraId="7B97824A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 xml:space="preserve">24, 28, 14) // если промежуточная сумма и прибавляемая сумма равны, идем увел. k </w:t>
      </w:r>
    </w:p>
    <w:p w14:paraId="7E6E5B32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S(</w:t>
      </w:r>
      <w:proofErr w:type="gramEnd"/>
      <w:r w:rsidRPr="00AC7EA7">
        <w:rPr>
          <w:sz w:val="28"/>
          <w:szCs w:val="24"/>
        </w:rPr>
        <w:t>27)</w:t>
      </w:r>
    </w:p>
    <w:p w14:paraId="6AAD995A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S(</w:t>
      </w:r>
      <w:proofErr w:type="gramEnd"/>
      <w:r w:rsidRPr="00AC7EA7">
        <w:rPr>
          <w:sz w:val="28"/>
          <w:szCs w:val="24"/>
        </w:rPr>
        <w:t>28)</w:t>
      </w:r>
    </w:p>
    <w:p w14:paraId="20E10C35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>1, 1, 10)</w:t>
      </w:r>
    </w:p>
    <w:p w14:paraId="749E000D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Z(</w:t>
      </w:r>
      <w:proofErr w:type="gramEnd"/>
      <w:r w:rsidRPr="00AC7EA7">
        <w:rPr>
          <w:sz w:val="28"/>
          <w:szCs w:val="24"/>
        </w:rPr>
        <w:t>25)</w:t>
      </w:r>
    </w:p>
    <w:p w14:paraId="6C74F8C4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>1, 1, 17)</w:t>
      </w:r>
    </w:p>
    <w:p w14:paraId="5E7875C1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S(</w:t>
      </w:r>
      <w:proofErr w:type="gramEnd"/>
      <w:r w:rsidRPr="00AC7EA7">
        <w:rPr>
          <w:sz w:val="28"/>
          <w:szCs w:val="24"/>
        </w:rPr>
        <w:t>25)</w:t>
      </w:r>
    </w:p>
    <w:p w14:paraId="4E4A655F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S(</w:t>
      </w:r>
      <w:proofErr w:type="gramEnd"/>
      <w:r w:rsidRPr="00AC7EA7">
        <w:rPr>
          <w:sz w:val="28"/>
          <w:szCs w:val="24"/>
        </w:rPr>
        <w:t>5) //k+1</w:t>
      </w:r>
    </w:p>
    <w:p w14:paraId="171FDBCF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r w:rsidRPr="00AC7EA7">
        <w:rPr>
          <w:sz w:val="28"/>
          <w:szCs w:val="24"/>
        </w:rPr>
        <w:t>}</w:t>
      </w:r>
    </w:p>
    <w:p w14:paraId="3C405610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</w:p>
    <w:p w14:paraId="0B3270B1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r w:rsidRPr="00AC7EA7">
        <w:rPr>
          <w:sz w:val="28"/>
          <w:szCs w:val="24"/>
        </w:rPr>
        <w:t>// разность сумм +100</w:t>
      </w:r>
    </w:p>
    <w:p w14:paraId="2919F7B7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spellStart"/>
      <w:r w:rsidRPr="00AC7EA7">
        <w:rPr>
          <w:sz w:val="28"/>
          <w:szCs w:val="24"/>
        </w:rPr>
        <w:t>program</w:t>
      </w:r>
      <w:proofErr w:type="spellEnd"/>
      <w:r w:rsidRPr="00AC7EA7">
        <w:rPr>
          <w:sz w:val="28"/>
          <w:szCs w:val="24"/>
        </w:rPr>
        <w:t xml:space="preserve"> </w:t>
      </w:r>
      <w:proofErr w:type="spellStart"/>
      <w:r w:rsidRPr="00AC7EA7">
        <w:rPr>
          <w:sz w:val="28"/>
          <w:szCs w:val="24"/>
        </w:rPr>
        <w:t>fin</w:t>
      </w:r>
      <w:proofErr w:type="spellEnd"/>
    </w:p>
    <w:p w14:paraId="6440F0E9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r w:rsidRPr="00AC7EA7">
        <w:rPr>
          <w:sz w:val="28"/>
          <w:szCs w:val="24"/>
        </w:rPr>
        <w:t>{</w:t>
      </w:r>
    </w:p>
    <w:p w14:paraId="2A66F4C9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>26, 27, 5)</w:t>
      </w:r>
    </w:p>
    <w:p w14:paraId="4AC98A33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S(</w:t>
      </w:r>
      <w:proofErr w:type="gramEnd"/>
      <w:r w:rsidRPr="00AC7EA7">
        <w:rPr>
          <w:sz w:val="28"/>
          <w:szCs w:val="24"/>
        </w:rPr>
        <w:t>27)</w:t>
      </w:r>
    </w:p>
    <w:p w14:paraId="30C7B5CC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S(</w:t>
      </w:r>
      <w:proofErr w:type="gramEnd"/>
      <w:r w:rsidRPr="00AC7EA7">
        <w:rPr>
          <w:sz w:val="28"/>
          <w:szCs w:val="24"/>
        </w:rPr>
        <w:t>29)</w:t>
      </w:r>
    </w:p>
    <w:p w14:paraId="789622D4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>1, 1, 1)</w:t>
      </w:r>
    </w:p>
    <w:p w14:paraId="32C32969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Z(</w:t>
      </w:r>
      <w:proofErr w:type="gramEnd"/>
      <w:r w:rsidRPr="00AC7EA7">
        <w:rPr>
          <w:sz w:val="28"/>
          <w:szCs w:val="24"/>
        </w:rPr>
        <w:t>31)</w:t>
      </w:r>
    </w:p>
    <w:p w14:paraId="04186782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lastRenderedPageBreak/>
        <w:t>J(</w:t>
      </w:r>
      <w:proofErr w:type="gramEnd"/>
      <w:r w:rsidRPr="00AC7EA7">
        <w:rPr>
          <w:sz w:val="28"/>
          <w:szCs w:val="24"/>
        </w:rPr>
        <w:t>31, 20, 10)</w:t>
      </w:r>
    </w:p>
    <w:p w14:paraId="374788D8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S(</w:t>
      </w:r>
      <w:proofErr w:type="gramEnd"/>
      <w:r w:rsidRPr="00AC7EA7">
        <w:rPr>
          <w:sz w:val="28"/>
          <w:szCs w:val="24"/>
        </w:rPr>
        <w:t>29)</w:t>
      </w:r>
    </w:p>
    <w:p w14:paraId="4E599D29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S(</w:t>
      </w:r>
      <w:proofErr w:type="gramEnd"/>
      <w:r w:rsidRPr="00AC7EA7">
        <w:rPr>
          <w:sz w:val="28"/>
          <w:szCs w:val="24"/>
        </w:rPr>
        <w:t>31)</w:t>
      </w:r>
    </w:p>
    <w:p w14:paraId="5EEF0DCD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J(</w:t>
      </w:r>
      <w:proofErr w:type="gramEnd"/>
      <w:r w:rsidRPr="00AC7EA7">
        <w:rPr>
          <w:sz w:val="28"/>
          <w:szCs w:val="24"/>
        </w:rPr>
        <w:t>1, 1, 6)</w:t>
      </w:r>
    </w:p>
    <w:p w14:paraId="13F15E7F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proofErr w:type="gramStart"/>
      <w:r w:rsidRPr="00AC7EA7">
        <w:rPr>
          <w:sz w:val="28"/>
          <w:szCs w:val="24"/>
        </w:rPr>
        <w:t>T(</w:t>
      </w:r>
      <w:proofErr w:type="gramEnd"/>
      <w:r w:rsidRPr="00AC7EA7">
        <w:rPr>
          <w:sz w:val="28"/>
          <w:szCs w:val="24"/>
        </w:rPr>
        <w:t>29, 0)</w:t>
      </w:r>
    </w:p>
    <w:p w14:paraId="2DC2ECA1" w14:textId="77777777" w:rsidR="00BF476E" w:rsidRPr="00AC7EA7" w:rsidRDefault="00BF476E" w:rsidP="00AC7EA7">
      <w:pPr>
        <w:pStyle w:val="a4"/>
        <w:numPr>
          <w:ilvl w:val="0"/>
          <w:numId w:val="16"/>
        </w:numPr>
        <w:ind w:left="1375"/>
        <w:rPr>
          <w:sz w:val="28"/>
          <w:szCs w:val="24"/>
        </w:rPr>
      </w:pPr>
      <w:r w:rsidRPr="00AC7EA7">
        <w:rPr>
          <w:sz w:val="28"/>
          <w:szCs w:val="24"/>
        </w:rPr>
        <w:t>}</w:t>
      </w:r>
    </w:p>
    <w:p w14:paraId="29FCA2B3" w14:textId="77777777" w:rsidR="00BF476E" w:rsidRPr="00BF476E" w:rsidRDefault="00BF476E" w:rsidP="00AC7EA7">
      <w:pPr>
        <w:pStyle w:val="a4"/>
        <w:ind w:left="785" w:firstLine="0"/>
        <w:rPr>
          <w:b/>
          <w:bCs/>
          <w:sz w:val="28"/>
          <w:szCs w:val="24"/>
        </w:rPr>
      </w:pPr>
    </w:p>
    <w:p w14:paraId="4E9C556D" w14:textId="2C2DE5DD" w:rsidR="00D02D38" w:rsidRPr="00314205" w:rsidRDefault="00D02D38" w:rsidP="00AC7EA7">
      <w:pPr>
        <w:pStyle w:val="a4"/>
        <w:ind w:left="785" w:firstLine="0"/>
        <w:rPr>
          <w:b/>
          <w:bCs/>
          <w:sz w:val="28"/>
          <w:szCs w:val="24"/>
        </w:rPr>
      </w:pPr>
    </w:p>
    <w:p w14:paraId="6A444C53" w14:textId="066783B6" w:rsidR="00057199" w:rsidRPr="00A9733C" w:rsidRDefault="00314205" w:rsidP="00AC7EA7">
      <w:pPr>
        <w:pStyle w:val="a4"/>
        <w:keepNext/>
        <w:numPr>
          <w:ilvl w:val="0"/>
          <w:numId w:val="9"/>
        </w:numPr>
        <w:jc w:val="both"/>
        <w:rPr>
          <w:b/>
          <w:noProof/>
          <w:sz w:val="28"/>
          <w:lang w:bidi="ar-SA"/>
        </w:rPr>
      </w:pPr>
      <w:r w:rsidRPr="00A9733C">
        <w:rPr>
          <w:b/>
          <w:noProof/>
          <w:sz w:val="28"/>
          <w:lang w:bidi="ar-SA"/>
        </w:rPr>
        <w:t>Экранные формы</w:t>
      </w:r>
    </w:p>
    <w:p w14:paraId="052339ED" w14:textId="57D4416A" w:rsidR="00314205" w:rsidRPr="00314205" w:rsidRDefault="00314205" w:rsidP="00314205">
      <w:pPr>
        <w:keepNext/>
        <w:jc w:val="both"/>
        <w:rPr>
          <w:b/>
          <w:noProof/>
          <w:sz w:val="28"/>
          <w:lang w:bidi="ar-SA"/>
        </w:rPr>
      </w:pPr>
    </w:p>
    <w:p w14:paraId="701786DF" w14:textId="2E7AC3A8" w:rsidR="00314205" w:rsidRDefault="00AC7EA7" w:rsidP="00746A53">
      <w:pPr>
        <w:keepNext/>
        <w:jc w:val="both"/>
      </w:pPr>
      <w:r>
        <w:rPr>
          <w:noProof/>
        </w:rPr>
        <w:drawing>
          <wp:inline distT="0" distB="0" distL="0" distR="0" wp14:anchorId="36B0E2AB" wp14:editId="4BC4AFFA">
            <wp:extent cx="6089650" cy="32810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EE15" w14:textId="37D38E29" w:rsidR="00057199" w:rsidRDefault="00057199" w:rsidP="001E56D2">
      <w:pPr>
        <w:pStyle w:val="af1"/>
        <w:jc w:val="center"/>
        <w:rPr>
          <w:sz w:val="24"/>
        </w:rPr>
      </w:pPr>
      <w:bookmarkStart w:id="15" w:name="_Hlk65767140"/>
      <w:r w:rsidRPr="00057199">
        <w:rPr>
          <w:sz w:val="24"/>
        </w:rPr>
        <w:t xml:space="preserve">Рисунок </w:t>
      </w:r>
      <w:r w:rsidR="00314205">
        <w:rPr>
          <w:sz w:val="24"/>
        </w:rPr>
        <w:t>1</w:t>
      </w:r>
      <w:r w:rsidR="00A9733C">
        <w:rPr>
          <w:sz w:val="24"/>
        </w:rPr>
        <w:t xml:space="preserve"> – </w:t>
      </w:r>
      <w:r w:rsidR="00AC7EA7">
        <w:rPr>
          <w:sz w:val="24"/>
        </w:rPr>
        <w:t>Начальное состояние</w:t>
      </w:r>
      <w:r w:rsidR="00A9733C">
        <w:rPr>
          <w:sz w:val="24"/>
        </w:rPr>
        <w:t xml:space="preserve"> </w:t>
      </w:r>
      <w:r w:rsidR="00AC7EA7">
        <w:rPr>
          <w:sz w:val="24"/>
        </w:rPr>
        <w:t>П</w:t>
      </w:r>
      <w:r w:rsidR="00A9733C">
        <w:rPr>
          <w:sz w:val="24"/>
        </w:rPr>
        <w:t>МБР</w:t>
      </w:r>
    </w:p>
    <w:bookmarkEnd w:id="15"/>
    <w:p w14:paraId="7AEF8022" w14:textId="1AF4F1CF" w:rsidR="004E7487" w:rsidRDefault="009268BB" w:rsidP="004E7487">
      <w:r>
        <w:rPr>
          <w:noProof/>
        </w:rPr>
        <w:drawing>
          <wp:inline distT="0" distB="0" distL="0" distR="0" wp14:anchorId="41ED4BD2" wp14:editId="18054BB3">
            <wp:extent cx="6089650" cy="32848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F973" w14:textId="2930B58A" w:rsidR="004E7487" w:rsidRDefault="004E7487" w:rsidP="004E7487">
      <w:pPr>
        <w:pStyle w:val="af1"/>
        <w:jc w:val="center"/>
        <w:rPr>
          <w:sz w:val="24"/>
        </w:rPr>
      </w:pPr>
      <w:r w:rsidRPr="00057199">
        <w:rPr>
          <w:sz w:val="24"/>
        </w:rPr>
        <w:t xml:space="preserve">Рисунок </w:t>
      </w:r>
      <w:r>
        <w:rPr>
          <w:sz w:val="24"/>
        </w:rPr>
        <w:t xml:space="preserve">2 – </w:t>
      </w:r>
      <w:r w:rsidR="002B318E">
        <w:rPr>
          <w:sz w:val="24"/>
        </w:rPr>
        <w:t xml:space="preserve">Ввод </w:t>
      </w:r>
      <w:r w:rsidR="002B318E">
        <w:rPr>
          <w:sz w:val="24"/>
          <w:lang w:val="en-US"/>
        </w:rPr>
        <w:t>X</w:t>
      </w:r>
      <w:r w:rsidR="002B318E">
        <w:rPr>
          <w:sz w:val="24"/>
        </w:rPr>
        <w:t xml:space="preserve"> в</w:t>
      </w:r>
      <w:r>
        <w:rPr>
          <w:sz w:val="24"/>
        </w:rPr>
        <w:t xml:space="preserve"> </w:t>
      </w:r>
      <w:r w:rsidR="002B318E">
        <w:rPr>
          <w:sz w:val="24"/>
        </w:rPr>
        <w:t>П</w:t>
      </w:r>
      <w:r w:rsidR="00A9733C">
        <w:rPr>
          <w:sz w:val="24"/>
        </w:rPr>
        <w:t>МБР</w:t>
      </w:r>
    </w:p>
    <w:p w14:paraId="4E6F249D" w14:textId="59CFCF72" w:rsidR="004E7487" w:rsidRPr="004E7487" w:rsidRDefault="004E7487" w:rsidP="004E7487"/>
    <w:p w14:paraId="452A84FA" w14:textId="5ACDC0B8" w:rsidR="00057199" w:rsidRDefault="00AC7EA7" w:rsidP="00746A53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22674689" wp14:editId="171571D8">
            <wp:extent cx="6089650" cy="32772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5380" w14:textId="2CBD2670" w:rsidR="00057199" w:rsidRPr="00057199" w:rsidRDefault="00057199" w:rsidP="001E56D2">
      <w:pPr>
        <w:pStyle w:val="af1"/>
        <w:jc w:val="center"/>
        <w:rPr>
          <w:sz w:val="40"/>
        </w:rPr>
      </w:pPr>
      <w:r w:rsidRPr="00057199">
        <w:rPr>
          <w:sz w:val="24"/>
        </w:rPr>
        <w:t xml:space="preserve">Рисунок </w:t>
      </w:r>
      <w:r w:rsidR="004E7487">
        <w:rPr>
          <w:sz w:val="24"/>
        </w:rPr>
        <w:t>3</w:t>
      </w:r>
      <w:r>
        <w:rPr>
          <w:sz w:val="24"/>
        </w:rPr>
        <w:t xml:space="preserve"> – Конечное состояние </w:t>
      </w:r>
      <w:r w:rsidR="00AC7EA7">
        <w:rPr>
          <w:sz w:val="24"/>
        </w:rPr>
        <w:t>П</w:t>
      </w:r>
      <w:r w:rsidR="00A9733C">
        <w:rPr>
          <w:sz w:val="24"/>
        </w:rPr>
        <w:t>МБР</w:t>
      </w:r>
    </w:p>
    <w:p w14:paraId="424A237F" w14:textId="332C1CE7" w:rsidR="00746A53" w:rsidRDefault="005D06DC" w:rsidP="00746A53">
      <w:pPr>
        <w:jc w:val="both"/>
        <w:rPr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Вывод: </w:t>
      </w:r>
      <w:r>
        <w:rPr>
          <w:bCs/>
          <w:sz w:val="28"/>
          <w:szCs w:val="24"/>
        </w:rPr>
        <w:t xml:space="preserve">ходе выполнения лабораторной работы </w:t>
      </w:r>
      <w:r w:rsidR="00057199">
        <w:rPr>
          <w:bCs/>
          <w:sz w:val="28"/>
          <w:szCs w:val="24"/>
        </w:rPr>
        <w:t>была изучена</w:t>
      </w:r>
      <w:r w:rsidR="005777AA">
        <w:rPr>
          <w:bCs/>
          <w:sz w:val="28"/>
          <w:szCs w:val="24"/>
        </w:rPr>
        <w:t xml:space="preserve"> </w:t>
      </w:r>
      <w:r w:rsidR="00057199">
        <w:rPr>
          <w:bCs/>
          <w:sz w:val="28"/>
          <w:szCs w:val="24"/>
        </w:rPr>
        <w:t xml:space="preserve">абстрактная вычислительная машина - </w:t>
      </w:r>
      <w:r w:rsidR="005777AA">
        <w:rPr>
          <w:bCs/>
          <w:sz w:val="28"/>
          <w:szCs w:val="24"/>
        </w:rPr>
        <w:t xml:space="preserve">параллельная </w:t>
      </w:r>
      <w:r w:rsidR="00057199">
        <w:rPr>
          <w:bCs/>
          <w:sz w:val="28"/>
          <w:szCs w:val="24"/>
        </w:rPr>
        <w:t xml:space="preserve">машина </w:t>
      </w:r>
      <w:r w:rsidR="00A9733C">
        <w:rPr>
          <w:bCs/>
          <w:sz w:val="28"/>
          <w:szCs w:val="24"/>
        </w:rPr>
        <w:t>с бесконечными регистрами</w:t>
      </w:r>
      <w:r w:rsidR="00057199">
        <w:rPr>
          <w:bCs/>
          <w:sz w:val="28"/>
          <w:szCs w:val="24"/>
        </w:rPr>
        <w:t xml:space="preserve"> и правила составления программы для неё.</w:t>
      </w:r>
    </w:p>
    <w:p w14:paraId="0D0AB16F" w14:textId="77777777" w:rsidR="00B15504" w:rsidRDefault="00B15504" w:rsidP="009A699D">
      <w:pPr>
        <w:rPr>
          <w:sz w:val="28"/>
        </w:rPr>
      </w:pPr>
    </w:p>
    <w:p w14:paraId="245BFF76" w14:textId="1651F053" w:rsidR="00412CA8" w:rsidRDefault="00167866" w:rsidP="007269AC">
      <w:pPr>
        <w:pStyle w:val="a4"/>
        <w:ind w:left="0" w:firstLine="0"/>
        <w:jc w:val="both"/>
        <w:rPr>
          <w:bCs/>
          <w:sz w:val="28"/>
          <w:szCs w:val="24"/>
        </w:rPr>
      </w:pPr>
      <w:r>
        <w:rPr>
          <w:bCs/>
          <w:sz w:val="28"/>
          <w:szCs w:val="24"/>
        </w:rPr>
        <w:t>В результате выполнения лабораторной работы бы</w:t>
      </w:r>
      <w:r w:rsidR="005777AA">
        <w:rPr>
          <w:bCs/>
          <w:sz w:val="28"/>
          <w:szCs w:val="24"/>
        </w:rPr>
        <w:t xml:space="preserve">ли разработаны независимые программы </w:t>
      </w:r>
      <w:r w:rsidR="00057199">
        <w:rPr>
          <w:bCs/>
          <w:sz w:val="28"/>
          <w:szCs w:val="24"/>
        </w:rPr>
        <w:t xml:space="preserve">для решения поставленной задачи. </w:t>
      </w:r>
      <w:r w:rsidR="000F5F0D">
        <w:rPr>
          <w:bCs/>
          <w:sz w:val="28"/>
          <w:szCs w:val="24"/>
        </w:rPr>
        <w:t>Представлен словесный алгоритм выполнения программы. Поставленная задача выполнена успешно.</w:t>
      </w:r>
    </w:p>
    <w:p w14:paraId="607D68D5" w14:textId="462B9490" w:rsidR="00D54E60" w:rsidRDefault="00D54E60" w:rsidP="007269AC">
      <w:pPr>
        <w:pStyle w:val="a4"/>
        <w:ind w:left="0" w:firstLine="0"/>
        <w:jc w:val="both"/>
        <w:rPr>
          <w:bCs/>
          <w:sz w:val="28"/>
          <w:szCs w:val="24"/>
        </w:rPr>
      </w:pPr>
    </w:p>
    <w:p w14:paraId="487451DC" w14:textId="77777777" w:rsidR="00D54E60" w:rsidRPr="00D54E60" w:rsidRDefault="00D54E60" w:rsidP="00D54E60">
      <w:pPr>
        <w:widowControl/>
        <w:autoSpaceDE/>
        <w:autoSpaceDN/>
        <w:rPr>
          <w:sz w:val="28"/>
          <w:szCs w:val="28"/>
          <w:lang w:bidi="ar-SA"/>
        </w:rPr>
      </w:pPr>
      <w:r w:rsidRPr="00D54E60">
        <w:rPr>
          <w:sz w:val="28"/>
          <w:szCs w:val="28"/>
          <w:lang w:bidi="ar-SA"/>
        </w:rPr>
        <w:t>Работа ПМБР отличается от работы классической МБР тем, что у нее присутствует возможность параллельного выполнения заданных программ. То есть, в один и тот же момент времени могут выполняться разные команды. В связи с этим, система команд для МБР была расширена некоторыми новыми командами, такими как: запуск программы с последующим параллельным ее выполнением, запись в регистр значения с устройства ввода, запись значения регистра в устройство вывода, блокирование регистра с целью монопольного доступа к нему процессом-блокиратором, разблокировка регистра. Полный список команд для ПМБР имеет следующий синтаксис:</w:t>
      </w:r>
    </w:p>
    <w:p w14:paraId="317549DA" w14:textId="77777777" w:rsidR="00D54E60" w:rsidRPr="00D54E60" w:rsidRDefault="00D54E60" w:rsidP="00D54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8"/>
          <w:szCs w:val="28"/>
          <w:lang w:bidi="ar-SA"/>
        </w:rPr>
      </w:pPr>
      <w:r w:rsidRPr="00D54E60">
        <w:rPr>
          <w:sz w:val="28"/>
          <w:szCs w:val="28"/>
          <w:lang w:bidi="ar-SA"/>
        </w:rPr>
        <w:t xml:space="preserve">    S(n) // Увеличение значения регистра n на 1</w:t>
      </w:r>
    </w:p>
    <w:p w14:paraId="7B9EFD5E" w14:textId="77777777" w:rsidR="00D54E60" w:rsidRPr="00D54E60" w:rsidRDefault="00D54E60" w:rsidP="00D54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8"/>
          <w:szCs w:val="28"/>
          <w:lang w:bidi="ar-SA"/>
        </w:rPr>
      </w:pPr>
      <w:r w:rsidRPr="00D54E60">
        <w:rPr>
          <w:sz w:val="28"/>
          <w:szCs w:val="28"/>
          <w:lang w:bidi="ar-SA"/>
        </w:rPr>
        <w:t xml:space="preserve">    </w:t>
      </w:r>
      <w:proofErr w:type="gramStart"/>
      <w:r w:rsidRPr="00D54E60">
        <w:rPr>
          <w:sz w:val="28"/>
          <w:szCs w:val="28"/>
          <w:lang w:bidi="ar-SA"/>
        </w:rPr>
        <w:t>T(</w:t>
      </w:r>
      <w:proofErr w:type="gramEnd"/>
      <w:r w:rsidRPr="00D54E60">
        <w:rPr>
          <w:sz w:val="28"/>
          <w:szCs w:val="28"/>
          <w:lang w:bidi="ar-SA"/>
        </w:rPr>
        <w:t>n, m) // Копирование значения регистра n в регистр m</w:t>
      </w:r>
    </w:p>
    <w:p w14:paraId="1D6B02CD" w14:textId="77777777" w:rsidR="00D54E60" w:rsidRPr="00D54E60" w:rsidRDefault="00D54E60" w:rsidP="00D54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8"/>
          <w:szCs w:val="28"/>
          <w:lang w:bidi="ar-SA"/>
        </w:rPr>
      </w:pPr>
      <w:r w:rsidRPr="00D54E60">
        <w:rPr>
          <w:sz w:val="28"/>
          <w:szCs w:val="28"/>
          <w:lang w:bidi="ar-SA"/>
        </w:rPr>
        <w:t xml:space="preserve">    Z(n) // Обнуление значения регистра n</w:t>
      </w:r>
    </w:p>
    <w:p w14:paraId="2D572B7F" w14:textId="77777777" w:rsidR="00D54E60" w:rsidRPr="00D54E60" w:rsidRDefault="00D54E60" w:rsidP="00D54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8"/>
          <w:szCs w:val="28"/>
          <w:lang w:bidi="ar-SA"/>
        </w:rPr>
      </w:pPr>
      <w:r w:rsidRPr="00D54E60">
        <w:rPr>
          <w:sz w:val="28"/>
          <w:szCs w:val="28"/>
          <w:lang w:bidi="ar-SA"/>
        </w:rPr>
        <w:t xml:space="preserve">    </w:t>
      </w:r>
      <w:proofErr w:type="gramStart"/>
      <w:r w:rsidRPr="00D54E60">
        <w:rPr>
          <w:sz w:val="28"/>
          <w:szCs w:val="28"/>
          <w:lang w:bidi="ar-SA"/>
        </w:rPr>
        <w:t>J(</w:t>
      </w:r>
      <w:proofErr w:type="gramEnd"/>
      <w:r w:rsidRPr="00D54E60">
        <w:rPr>
          <w:sz w:val="28"/>
          <w:szCs w:val="28"/>
          <w:lang w:bidi="ar-SA"/>
        </w:rPr>
        <w:t>n, m, k) // Условный переход. Если значения регистров m и n равны, то переход к команде с номером k</w:t>
      </w:r>
    </w:p>
    <w:p w14:paraId="042C6362" w14:textId="77777777" w:rsidR="00D54E60" w:rsidRPr="00D54E60" w:rsidRDefault="00D54E60" w:rsidP="00D54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8"/>
          <w:szCs w:val="28"/>
          <w:lang w:bidi="ar-SA"/>
        </w:rPr>
      </w:pPr>
      <w:r w:rsidRPr="00D54E60">
        <w:rPr>
          <w:sz w:val="28"/>
          <w:szCs w:val="28"/>
          <w:lang w:bidi="ar-SA"/>
        </w:rPr>
        <w:t xml:space="preserve">    </w:t>
      </w:r>
      <w:proofErr w:type="gramStart"/>
      <w:r w:rsidRPr="00D54E60">
        <w:rPr>
          <w:sz w:val="28"/>
          <w:szCs w:val="28"/>
          <w:lang w:bidi="ar-SA"/>
        </w:rPr>
        <w:t>s(</w:t>
      </w:r>
      <w:proofErr w:type="spellStart"/>
      <w:proofErr w:type="gramEnd"/>
      <w:r w:rsidRPr="00D54E60">
        <w:rPr>
          <w:sz w:val="28"/>
          <w:szCs w:val="28"/>
          <w:lang w:bidi="ar-SA"/>
        </w:rPr>
        <w:t>prog</w:t>
      </w:r>
      <w:proofErr w:type="spellEnd"/>
      <w:r w:rsidRPr="00D54E60">
        <w:rPr>
          <w:sz w:val="28"/>
          <w:szCs w:val="28"/>
          <w:lang w:bidi="ar-SA"/>
        </w:rPr>
        <w:t xml:space="preserve">, n) /* Запуск программы </w:t>
      </w:r>
      <w:proofErr w:type="spellStart"/>
      <w:r w:rsidRPr="00D54E60">
        <w:rPr>
          <w:sz w:val="28"/>
          <w:szCs w:val="28"/>
          <w:lang w:bidi="ar-SA"/>
        </w:rPr>
        <w:t>prog</w:t>
      </w:r>
      <w:proofErr w:type="spellEnd"/>
      <w:r w:rsidRPr="00D54E60">
        <w:rPr>
          <w:sz w:val="28"/>
          <w:szCs w:val="28"/>
          <w:lang w:bidi="ar-SA"/>
        </w:rPr>
        <w:t xml:space="preserve"> в отдельном потоке и ассоциация её выполнения с регистром-индикатором n.</w:t>
      </w:r>
    </w:p>
    <w:p w14:paraId="35ED5B94" w14:textId="77777777" w:rsidR="00D54E60" w:rsidRPr="00D54E60" w:rsidRDefault="00D54E60" w:rsidP="00D54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8"/>
          <w:szCs w:val="28"/>
          <w:lang w:bidi="ar-SA"/>
        </w:rPr>
      </w:pPr>
      <w:r w:rsidRPr="00D54E60">
        <w:rPr>
          <w:sz w:val="28"/>
          <w:szCs w:val="28"/>
          <w:lang w:bidi="ar-SA"/>
        </w:rPr>
        <w:t xml:space="preserve">                    Перед началом выполнения программы регистр n обнуляется, после выполнения программы в него</w:t>
      </w:r>
    </w:p>
    <w:p w14:paraId="6DDF0059" w14:textId="77777777" w:rsidR="00D54E60" w:rsidRPr="00D54E60" w:rsidRDefault="00D54E60" w:rsidP="00D54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8"/>
          <w:szCs w:val="28"/>
          <w:lang w:bidi="ar-SA"/>
        </w:rPr>
      </w:pPr>
      <w:r w:rsidRPr="00D54E60">
        <w:rPr>
          <w:sz w:val="28"/>
          <w:szCs w:val="28"/>
          <w:lang w:bidi="ar-SA"/>
        </w:rPr>
        <w:t xml:space="preserve">                    заносится единица */</w:t>
      </w:r>
    </w:p>
    <w:p w14:paraId="1F1D5064" w14:textId="77777777" w:rsidR="00D54E60" w:rsidRPr="00D54E60" w:rsidRDefault="00D54E60" w:rsidP="00D54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8"/>
          <w:szCs w:val="28"/>
          <w:lang w:bidi="ar-SA"/>
        </w:rPr>
      </w:pPr>
      <w:r w:rsidRPr="00D54E60">
        <w:rPr>
          <w:sz w:val="28"/>
          <w:szCs w:val="28"/>
          <w:lang w:bidi="ar-SA"/>
        </w:rPr>
        <w:t xml:space="preserve">    I(n) // Запись значения с устройства ввода с последующей записью его в регистр n</w:t>
      </w:r>
    </w:p>
    <w:p w14:paraId="42A1E21F" w14:textId="77777777" w:rsidR="00D54E60" w:rsidRPr="00D54E60" w:rsidRDefault="00D54E60" w:rsidP="00D54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8"/>
          <w:szCs w:val="28"/>
          <w:lang w:bidi="ar-SA"/>
        </w:rPr>
      </w:pPr>
      <w:r w:rsidRPr="00D54E60">
        <w:rPr>
          <w:sz w:val="28"/>
          <w:szCs w:val="28"/>
          <w:lang w:bidi="ar-SA"/>
        </w:rPr>
        <w:lastRenderedPageBreak/>
        <w:t xml:space="preserve">    O(n) // Чтение значения регистра n и запись его в устройство вывода</w:t>
      </w:r>
    </w:p>
    <w:p w14:paraId="576C9847" w14:textId="77777777" w:rsidR="00D54E60" w:rsidRPr="00D54E60" w:rsidRDefault="00D54E60" w:rsidP="00D54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8"/>
          <w:szCs w:val="28"/>
          <w:lang w:bidi="ar-SA"/>
        </w:rPr>
      </w:pPr>
      <w:r w:rsidRPr="00D54E60">
        <w:rPr>
          <w:sz w:val="28"/>
          <w:szCs w:val="28"/>
          <w:lang w:bidi="ar-SA"/>
        </w:rPr>
        <w:t xml:space="preserve">    G(n) // Блокировка регистра с номером n с целью монопольного обращения к нему процессом-блокиратором</w:t>
      </w:r>
    </w:p>
    <w:p w14:paraId="7C1AAD89" w14:textId="77777777" w:rsidR="00D54E60" w:rsidRPr="00D54E60" w:rsidRDefault="00D54E60" w:rsidP="00D54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8"/>
          <w:szCs w:val="28"/>
          <w:lang w:bidi="ar-SA"/>
        </w:rPr>
      </w:pPr>
      <w:r w:rsidRPr="00D54E60">
        <w:rPr>
          <w:sz w:val="28"/>
          <w:szCs w:val="28"/>
          <w:lang w:bidi="ar-SA"/>
        </w:rPr>
        <w:t xml:space="preserve">    P(n) // Разблокировка регистра с номером n и разрешение доступа к нему другим процессам</w:t>
      </w:r>
    </w:p>
    <w:p w14:paraId="10EF2258" w14:textId="77777777" w:rsidR="00D54E60" w:rsidRPr="007269AC" w:rsidRDefault="00D54E60" w:rsidP="007269AC">
      <w:pPr>
        <w:pStyle w:val="a4"/>
        <w:ind w:left="0" w:firstLine="0"/>
        <w:jc w:val="both"/>
        <w:rPr>
          <w:bCs/>
          <w:sz w:val="28"/>
          <w:szCs w:val="24"/>
        </w:rPr>
      </w:pPr>
    </w:p>
    <w:p w14:paraId="786420EA" w14:textId="77777777" w:rsidR="00412CA8" w:rsidRPr="005D06DC" w:rsidRDefault="00412CA8" w:rsidP="00746A53">
      <w:pPr>
        <w:jc w:val="both"/>
        <w:rPr>
          <w:bCs/>
          <w:sz w:val="28"/>
          <w:szCs w:val="24"/>
        </w:rPr>
      </w:pPr>
    </w:p>
    <w:sectPr w:rsidR="00412CA8" w:rsidRPr="005D06DC" w:rsidSect="00746A53">
      <w:type w:val="continuous"/>
      <w:pgSz w:w="11910" w:h="16840" w:code="9"/>
      <w:pgMar w:top="1040" w:right="720" w:bottom="280" w:left="1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3B2E7" w14:textId="77777777" w:rsidR="00D1300B" w:rsidRDefault="00D1300B" w:rsidP="0023189F">
      <w:r>
        <w:separator/>
      </w:r>
    </w:p>
  </w:endnote>
  <w:endnote w:type="continuationSeparator" w:id="0">
    <w:p w14:paraId="0FB45049" w14:textId="77777777" w:rsidR="00D1300B" w:rsidRDefault="00D1300B" w:rsidP="0023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04963" w14:textId="77777777" w:rsidR="00D1300B" w:rsidRDefault="00D1300B" w:rsidP="0023189F">
      <w:r>
        <w:separator/>
      </w:r>
    </w:p>
  </w:footnote>
  <w:footnote w:type="continuationSeparator" w:id="0">
    <w:p w14:paraId="50C681F1" w14:textId="77777777" w:rsidR="00D1300B" w:rsidRDefault="00D1300B" w:rsidP="0023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</w:abstractNum>
  <w:abstractNum w:abstractNumId="1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</w:abstractNum>
  <w:abstractNum w:abstractNumId="2" w15:restartNumberingAfterBreak="0">
    <w:nsid w:val="00000009"/>
    <w:multiLevelType w:val="singleLevel"/>
    <w:tmpl w:val="00000009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</w:abstractNum>
  <w:abstractNum w:abstractNumId="3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</w:abstractNum>
  <w:abstractNum w:abstractNumId="4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</w:abstractNum>
  <w:abstractNum w:abstractNumId="5" w15:restartNumberingAfterBreak="0">
    <w:nsid w:val="157E47EA"/>
    <w:multiLevelType w:val="hybridMultilevel"/>
    <w:tmpl w:val="F0E89FAA"/>
    <w:lvl w:ilvl="0" w:tplc="0156AC1A">
      <w:start w:val="2"/>
      <w:numFmt w:val="decimal"/>
      <w:suff w:val="space"/>
      <w:lvlText w:val="%1)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1D1033C2"/>
    <w:multiLevelType w:val="hybridMultilevel"/>
    <w:tmpl w:val="A2E0D25E"/>
    <w:lvl w:ilvl="0" w:tplc="F020B32A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FFE6F0A">
      <w:numFmt w:val="bullet"/>
      <w:lvlText w:val="•"/>
      <w:lvlJc w:val="left"/>
      <w:pPr>
        <w:ind w:left="1420" w:hanging="281"/>
      </w:pPr>
      <w:rPr>
        <w:rFonts w:hint="default"/>
        <w:lang w:val="ru-RU" w:eastAsia="ru-RU" w:bidi="ru-RU"/>
      </w:rPr>
    </w:lvl>
    <w:lvl w:ilvl="2" w:tplc="70E6C5B8">
      <w:numFmt w:val="bullet"/>
      <w:lvlText w:val="•"/>
      <w:lvlJc w:val="left"/>
      <w:pPr>
        <w:ind w:left="3540" w:hanging="281"/>
      </w:pPr>
      <w:rPr>
        <w:rFonts w:hint="default"/>
        <w:lang w:val="ru-RU" w:eastAsia="ru-RU" w:bidi="ru-RU"/>
      </w:rPr>
    </w:lvl>
    <w:lvl w:ilvl="3" w:tplc="AC82A9D4">
      <w:numFmt w:val="bullet"/>
      <w:lvlText w:val="•"/>
      <w:lvlJc w:val="left"/>
      <w:pPr>
        <w:ind w:left="4295" w:hanging="281"/>
      </w:pPr>
      <w:rPr>
        <w:rFonts w:hint="default"/>
        <w:lang w:val="ru-RU" w:eastAsia="ru-RU" w:bidi="ru-RU"/>
      </w:rPr>
    </w:lvl>
    <w:lvl w:ilvl="4" w:tplc="992A4F5E">
      <w:numFmt w:val="bullet"/>
      <w:lvlText w:val="•"/>
      <w:lvlJc w:val="left"/>
      <w:pPr>
        <w:ind w:left="5051" w:hanging="281"/>
      </w:pPr>
      <w:rPr>
        <w:rFonts w:hint="default"/>
        <w:lang w:val="ru-RU" w:eastAsia="ru-RU" w:bidi="ru-RU"/>
      </w:rPr>
    </w:lvl>
    <w:lvl w:ilvl="5" w:tplc="549A060C">
      <w:numFmt w:val="bullet"/>
      <w:lvlText w:val="•"/>
      <w:lvlJc w:val="left"/>
      <w:pPr>
        <w:ind w:left="5807" w:hanging="281"/>
      </w:pPr>
      <w:rPr>
        <w:rFonts w:hint="default"/>
        <w:lang w:val="ru-RU" w:eastAsia="ru-RU" w:bidi="ru-RU"/>
      </w:rPr>
    </w:lvl>
    <w:lvl w:ilvl="6" w:tplc="5ED0D532">
      <w:numFmt w:val="bullet"/>
      <w:lvlText w:val="•"/>
      <w:lvlJc w:val="left"/>
      <w:pPr>
        <w:ind w:left="6563" w:hanging="281"/>
      </w:pPr>
      <w:rPr>
        <w:rFonts w:hint="default"/>
        <w:lang w:val="ru-RU" w:eastAsia="ru-RU" w:bidi="ru-RU"/>
      </w:rPr>
    </w:lvl>
    <w:lvl w:ilvl="7" w:tplc="64EE9512">
      <w:numFmt w:val="bullet"/>
      <w:lvlText w:val="•"/>
      <w:lvlJc w:val="left"/>
      <w:pPr>
        <w:ind w:left="7319" w:hanging="281"/>
      </w:pPr>
      <w:rPr>
        <w:rFonts w:hint="default"/>
        <w:lang w:val="ru-RU" w:eastAsia="ru-RU" w:bidi="ru-RU"/>
      </w:rPr>
    </w:lvl>
    <w:lvl w:ilvl="8" w:tplc="70A27F7C">
      <w:numFmt w:val="bullet"/>
      <w:lvlText w:val="•"/>
      <w:lvlJc w:val="left"/>
      <w:pPr>
        <w:ind w:left="8074" w:hanging="281"/>
      </w:pPr>
      <w:rPr>
        <w:rFonts w:hint="default"/>
        <w:lang w:val="ru-RU" w:eastAsia="ru-RU" w:bidi="ru-RU"/>
      </w:rPr>
    </w:lvl>
  </w:abstractNum>
  <w:abstractNum w:abstractNumId="7" w15:restartNumberingAfterBreak="0">
    <w:nsid w:val="25206976"/>
    <w:multiLevelType w:val="hybridMultilevel"/>
    <w:tmpl w:val="D3120ADC"/>
    <w:lvl w:ilvl="0" w:tplc="24D200B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E50EE904">
      <w:start w:val="1"/>
      <w:numFmt w:val="decimal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70C36"/>
    <w:multiLevelType w:val="hybridMultilevel"/>
    <w:tmpl w:val="5DBE9B5C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9" w15:restartNumberingAfterBreak="0">
    <w:nsid w:val="2FD82C66"/>
    <w:multiLevelType w:val="hybridMultilevel"/>
    <w:tmpl w:val="D0782C6A"/>
    <w:lvl w:ilvl="0" w:tplc="5C1AE06C">
      <w:start w:val="2"/>
      <w:numFmt w:val="decimal"/>
      <w:lvlText w:val="%1)"/>
      <w:lvlJc w:val="left"/>
      <w:pPr>
        <w:ind w:left="114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 w15:restartNumberingAfterBreak="0">
    <w:nsid w:val="33DC4A99"/>
    <w:multiLevelType w:val="hybridMultilevel"/>
    <w:tmpl w:val="C1EE38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590791"/>
    <w:multiLevelType w:val="hybridMultilevel"/>
    <w:tmpl w:val="CF78CB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50509DE"/>
    <w:multiLevelType w:val="hybridMultilevel"/>
    <w:tmpl w:val="90E4194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5DB0369"/>
    <w:multiLevelType w:val="hybridMultilevel"/>
    <w:tmpl w:val="02D0634E"/>
    <w:lvl w:ilvl="0" w:tplc="844AAE0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4" w15:restartNumberingAfterBreak="0">
    <w:nsid w:val="5E1760A7"/>
    <w:multiLevelType w:val="hybridMultilevel"/>
    <w:tmpl w:val="61B4A6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BFD18DF"/>
    <w:multiLevelType w:val="hybridMultilevel"/>
    <w:tmpl w:val="B414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3"/>
  </w:num>
  <w:num w:numId="4">
    <w:abstractNumId w:val="4"/>
  </w:num>
  <w:num w:numId="5">
    <w:abstractNumId w:val="1"/>
  </w:num>
  <w:num w:numId="6">
    <w:abstractNumId w:val="14"/>
  </w:num>
  <w:num w:numId="7">
    <w:abstractNumId w:val="10"/>
  </w:num>
  <w:num w:numId="8">
    <w:abstractNumId w:val="15"/>
  </w:num>
  <w:num w:numId="9">
    <w:abstractNumId w:val="7"/>
  </w:num>
  <w:num w:numId="10">
    <w:abstractNumId w:val="3"/>
  </w:num>
  <w:num w:numId="11">
    <w:abstractNumId w:val="9"/>
  </w:num>
  <w:num w:numId="12">
    <w:abstractNumId w:val="2"/>
  </w:num>
  <w:num w:numId="13">
    <w:abstractNumId w:val="0"/>
  </w:num>
  <w:num w:numId="14">
    <w:abstractNumId w:val="11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9A7"/>
    <w:rsid w:val="00002A3D"/>
    <w:rsid w:val="0002671B"/>
    <w:rsid w:val="0005059C"/>
    <w:rsid w:val="00057199"/>
    <w:rsid w:val="000606E4"/>
    <w:rsid w:val="000902E7"/>
    <w:rsid w:val="000A10C7"/>
    <w:rsid w:val="000A7CE1"/>
    <w:rsid w:val="000C5521"/>
    <w:rsid w:val="000F5888"/>
    <w:rsid w:val="000F5F0D"/>
    <w:rsid w:val="00156BB3"/>
    <w:rsid w:val="001665F8"/>
    <w:rsid w:val="00167866"/>
    <w:rsid w:val="001850F6"/>
    <w:rsid w:val="00185C41"/>
    <w:rsid w:val="00192E9A"/>
    <w:rsid w:val="00193D5E"/>
    <w:rsid w:val="001A13D5"/>
    <w:rsid w:val="001B79B3"/>
    <w:rsid w:val="001E56D2"/>
    <w:rsid w:val="001F6492"/>
    <w:rsid w:val="0022662B"/>
    <w:rsid w:val="0023189F"/>
    <w:rsid w:val="0025253C"/>
    <w:rsid w:val="002548A5"/>
    <w:rsid w:val="00284E84"/>
    <w:rsid w:val="002B318E"/>
    <w:rsid w:val="002C5073"/>
    <w:rsid w:val="00314205"/>
    <w:rsid w:val="003B6BCA"/>
    <w:rsid w:val="003C1DE9"/>
    <w:rsid w:val="003D6CD5"/>
    <w:rsid w:val="00402646"/>
    <w:rsid w:val="00412CA8"/>
    <w:rsid w:val="00441C91"/>
    <w:rsid w:val="00444219"/>
    <w:rsid w:val="0048442E"/>
    <w:rsid w:val="004A305D"/>
    <w:rsid w:val="004E3CAD"/>
    <w:rsid w:val="004E7487"/>
    <w:rsid w:val="00544919"/>
    <w:rsid w:val="00544CBC"/>
    <w:rsid w:val="00562F0E"/>
    <w:rsid w:val="005777AA"/>
    <w:rsid w:val="005830AC"/>
    <w:rsid w:val="00584C6D"/>
    <w:rsid w:val="005A2AF2"/>
    <w:rsid w:val="005B4353"/>
    <w:rsid w:val="005D06DC"/>
    <w:rsid w:val="0061640E"/>
    <w:rsid w:val="00646CDA"/>
    <w:rsid w:val="006F795A"/>
    <w:rsid w:val="00700AC6"/>
    <w:rsid w:val="00700C99"/>
    <w:rsid w:val="007269AC"/>
    <w:rsid w:val="00743DF2"/>
    <w:rsid w:val="00746A53"/>
    <w:rsid w:val="00767AF8"/>
    <w:rsid w:val="00790E60"/>
    <w:rsid w:val="007B13E8"/>
    <w:rsid w:val="007F1792"/>
    <w:rsid w:val="007F5139"/>
    <w:rsid w:val="007F7F1E"/>
    <w:rsid w:val="008031B8"/>
    <w:rsid w:val="008319A7"/>
    <w:rsid w:val="008C09C6"/>
    <w:rsid w:val="008D015D"/>
    <w:rsid w:val="008D1D72"/>
    <w:rsid w:val="008E5AF4"/>
    <w:rsid w:val="008F2833"/>
    <w:rsid w:val="008F4988"/>
    <w:rsid w:val="0091493E"/>
    <w:rsid w:val="009166F0"/>
    <w:rsid w:val="009268BB"/>
    <w:rsid w:val="00943843"/>
    <w:rsid w:val="00946C6D"/>
    <w:rsid w:val="00952616"/>
    <w:rsid w:val="00975CD1"/>
    <w:rsid w:val="009A699D"/>
    <w:rsid w:val="009B7E0A"/>
    <w:rsid w:val="009F5AE9"/>
    <w:rsid w:val="00A0472E"/>
    <w:rsid w:val="00A16B51"/>
    <w:rsid w:val="00A70A40"/>
    <w:rsid w:val="00A70C0B"/>
    <w:rsid w:val="00A9733C"/>
    <w:rsid w:val="00AA34BA"/>
    <w:rsid w:val="00AC7EA7"/>
    <w:rsid w:val="00B15504"/>
    <w:rsid w:val="00B23F4E"/>
    <w:rsid w:val="00B32844"/>
    <w:rsid w:val="00B3640B"/>
    <w:rsid w:val="00B523C4"/>
    <w:rsid w:val="00B54E7E"/>
    <w:rsid w:val="00B66971"/>
    <w:rsid w:val="00BA2D9D"/>
    <w:rsid w:val="00BB6A44"/>
    <w:rsid w:val="00BD1CA4"/>
    <w:rsid w:val="00BD2B71"/>
    <w:rsid w:val="00BF476E"/>
    <w:rsid w:val="00C955D6"/>
    <w:rsid w:val="00CF4F08"/>
    <w:rsid w:val="00D02D38"/>
    <w:rsid w:val="00D1300B"/>
    <w:rsid w:val="00D1558C"/>
    <w:rsid w:val="00D36951"/>
    <w:rsid w:val="00D42905"/>
    <w:rsid w:val="00D54E60"/>
    <w:rsid w:val="00D75166"/>
    <w:rsid w:val="00DB38FD"/>
    <w:rsid w:val="00DC3083"/>
    <w:rsid w:val="00DF6DFC"/>
    <w:rsid w:val="00E30BB8"/>
    <w:rsid w:val="00E60C1A"/>
    <w:rsid w:val="00E7339D"/>
    <w:rsid w:val="00E92E5A"/>
    <w:rsid w:val="00EB31A2"/>
    <w:rsid w:val="00EF7A74"/>
    <w:rsid w:val="00F06B7E"/>
    <w:rsid w:val="00F0723A"/>
    <w:rsid w:val="00F242A6"/>
    <w:rsid w:val="00F3714C"/>
    <w:rsid w:val="00F64123"/>
    <w:rsid w:val="00F9147A"/>
    <w:rsid w:val="00FD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F4D7"/>
  <w15:docId w15:val="{F2068A89-B0B9-4FDC-B1A4-E9FC68B0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D38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82" w:hanging="282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1A13D5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DF6DF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F6DFC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F6DFC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F6DF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F6DFC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b">
    <w:name w:val="Balloon Text"/>
    <w:basedOn w:val="a"/>
    <w:link w:val="ac"/>
    <w:uiPriority w:val="99"/>
    <w:semiHidden/>
    <w:unhideWhenUsed/>
    <w:rsid w:val="00DF6DF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F6DFC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ad">
    <w:name w:val="header"/>
    <w:basedOn w:val="a"/>
    <w:link w:val="ae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paragraph" w:styleId="af">
    <w:name w:val="footer"/>
    <w:basedOn w:val="a"/>
    <w:link w:val="af0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193D5E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paragraph" w:styleId="af1">
    <w:name w:val="caption"/>
    <w:basedOn w:val="a"/>
    <w:next w:val="a"/>
    <w:uiPriority w:val="35"/>
    <w:unhideWhenUsed/>
    <w:qFormat/>
    <w:rsid w:val="00057199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A69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9A699D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f2">
    <w:name w:val="Table Grid"/>
    <w:basedOn w:val="a1"/>
    <w:uiPriority w:val="39"/>
    <w:rsid w:val="006F79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D54E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F1D51-0397-461A-B6E4-ACD85A595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9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Ð¿Ñ•Ð¾Ð³Ñ•Ð°Ð¼Ð¼Ð¸Ñ•Ð¾Ð²Ð°Ð½Ð¸Ðµ</vt:lpstr>
    </vt:vector>
  </TitlesOfParts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Ð¿Ñ•Ð¾Ð³Ñ•Ð°Ð¼Ð¼Ð¸Ñ•Ð¾Ð²Ð°Ð½Ð¸Ðµ</dc:title>
  <dc:creator>Ali</dc:creator>
  <cp:lastModifiedBy>Илья</cp:lastModifiedBy>
  <cp:revision>62</cp:revision>
  <cp:lastPrinted>2020-10-27T19:20:00Z</cp:lastPrinted>
  <dcterms:created xsi:type="dcterms:W3CDTF">2020-10-13T15:03:00Z</dcterms:created>
  <dcterms:modified xsi:type="dcterms:W3CDTF">2021-04-14T20:46:00Z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2019-01-13T00:00:00Z</vt:filetime>
  </property>
  <property fmtid="{D5CDD505-2E9C-101B-9397-08002B2CF9AE}" pid="3" name="LastSaved">
    <vt:filetime>2020-10-13T00:00:00Z</vt:filetime>
  </property>
</Properties>
</file>