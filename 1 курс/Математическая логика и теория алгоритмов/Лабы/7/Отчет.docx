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A6EAA16" w14:textId="656824AD" w:rsidR="00746A53" w:rsidRDefault="00B32BFC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Метод резолюций</w:t>
      </w:r>
    </w:p>
    <w:p w14:paraId="227FBEFF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9CF0E89" w14:textId="11DD2846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6705DA">
        <w:rPr>
          <w:sz w:val="28"/>
          <w:szCs w:val="28"/>
        </w:rPr>
        <w:t>7</w:t>
      </w:r>
      <w:r>
        <w:rPr>
          <w:sz w:val="28"/>
          <w:szCs w:val="28"/>
        </w:rPr>
        <w:t xml:space="preserve"> по дисциплине</w:t>
      </w:r>
    </w:p>
    <w:p w14:paraId="376D65B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«Математическая логика и теория алгоритмов»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2179156" w14:textId="6A5E4DF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E25315" w14:textId="77777777" w:rsidR="00E871A0" w:rsidRDefault="00E871A0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7AA6F093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ИВТб-1302-04-00 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77777777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Крутиков А.К.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20ADA575" w14:textId="62A6693F" w:rsidR="004A305D" w:rsidRDefault="005D06DC" w:rsidP="000F53B1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0" w:name="_Hlk64408125"/>
    </w:p>
    <w:bookmarkEnd w:id="0"/>
    <w:p w14:paraId="5E065C92" w14:textId="77777777" w:rsidR="006705DA" w:rsidRPr="006705DA" w:rsidRDefault="006705DA" w:rsidP="006705DA">
      <w:pPr>
        <w:pStyle w:val="-0"/>
        <w:ind w:left="785" w:firstLine="0"/>
        <w:rPr>
          <w:lang w:val="ru-RU"/>
        </w:rPr>
      </w:pPr>
      <w:r w:rsidRPr="006705DA">
        <w:rPr>
          <w:lang w:val="ru-RU"/>
        </w:rPr>
        <w:t>Освоить метод логического вывода на основе операции резолюции.</w:t>
      </w:r>
    </w:p>
    <w:p w14:paraId="7434EE27" w14:textId="75CE2C2C" w:rsidR="006705DA" w:rsidRPr="006705DA" w:rsidRDefault="000902E7" w:rsidP="00CD6D3A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 w:rsidRPr="006705DA">
        <w:rPr>
          <w:b/>
          <w:bCs/>
          <w:sz w:val="28"/>
          <w:szCs w:val="28"/>
        </w:rPr>
        <w:t>Задание:</w:t>
      </w:r>
      <w:r w:rsidR="00E871A0" w:rsidRPr="006705DA">
        <w:rPr>
          <w:b/>
          <w:bCs/>
          <w:sz w:val="28"/>
          <w:szCs w:val="28"/>
        </w:rPr>
        <w:br/>
      </w:r>
      <w:r w:rsidR="006705DA">
        <w:rPr>
          <w:sz w:val="28"/>
          <w:szCs w:val="28"/>
        </w:rPr>
        <w:t xml:space="preserve">1) </w:t>
      </w:r>
      <w:r w:rsidR="006705DA" w:rsidRPr="006705DA">
        <w:rPr>
          <w:sz w:val="28"/>
          <w:szCs w:val="28"/>
        </w:rPr>
        <w:t>В соответствии с полученным вариантом, выбрать целевое утверждение, выводимость которого будет доказываться.</w:t>
      </w:r>
    </w:p>
    <w:p w14:paraId="2DA14D66" w14:textId="6BABF1F0" w:rsidR="006705DA" w:rsidRPr="006705DA" w:rsidRDefault="006705DA" w:rsidP="00CD6D3A">
      <w:pPr>
        <w:pStyle w:val="a4"/>
        <w:widowControl/>
        <w:numPr>
          <w:ilvl w:val="0"/>
          <w:numId w:val="20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 w:rsidRPr="006705DA">
        <w:rPr>
          <w:sz w:val="28"/>
          <w:szCs w:val="28"/>
        </w:rPr>
        <w:t>С применением четырех различных стратегий вывода доказать истинность целевого утверждения.</w:t>
      </w:r>
    </w:p>
    <w:p w14:paraId="20230604" w14:textId="0864D241" w:rsidR="006705DA" w:rsidRDefault="006705DA" w:rsidP="00CD6D3A">
      <w:pPr>
        <w:widowControl/>
        <w:numPr>
          <w:ilvl w:val="0"/>
          <w:numId w:val="20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эффективность применения различных стратегий.</w:t>
      </w:r>
    </w:p>
    <w:p w14:paraId="1EE2BE9D" w14:textId="1DDD2341" w:rsidR="00CD6D3A" w:rsidRDefault="00CD6D3A" w:rsidP="00CD6D3A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jc w:val="both"/>
        <w:rPr>
          <w:b/>
          <w:bCs/>
          <w:sz w:val="28"/>
          <w:szCs w:val="28"/>
        </w:rPr>
      </w:pPr>
      <w:r w:rsidRPr="00CD6D3A">
        <w:rPr>
          <w:b/>
          <w:bCs/>
          <w:sz w:val="28"/>
          <w:szCs w:val="28"/>
        </w:rPr>
        <w:t>Выполнение задания:</w:t>
      </w:r>
    </w:p>
    <w:p w14:paraId="479E338E" w14:textId="1D615C0D" w:rsid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jc w:val="both"/>
        <w:rPr>
          <w:sz w:val="28"/>
          <w:szCs w:val="28"/>
        </w:rPr>
      </w:pPr>
      <w:r w:rsidRPr="00CD6D3A">
        <w:rPr>
          <w:sz w:val="28"/>
          <w:szCs w:val="28"/>
        </w:rPr>
        <w:t>Исходная система</w:t>
      </w:r>
      <w:r>
        <w:rPr>
          <w:sz w:val="28"/>
          <w:szCs w:val="28"/>
        </w:rPr>
        <w:t>:</w:t>
      </w:r>
    </w:p>
    <w:p w14:paraId="25E8641B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a</w:t>
      </w:r>
    </w:p>
    <w:p w14:paraId="5F55280A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bookmarkStart w:id="1" w:name="_Hlk71742182"/>
      <w:r w:rsidRPr="00CD6D3A">
        <w:rPr>
          <w:sz w:val="28"/>
          <w:szCs w:val="28"/>
          <w:lang w:val="en-US"/>
        </w:rPr>
        <w:t>a -&gt; b &amp; c &amp; d &amp; e &amp; j &amp; k</w:t>
      </w:r>
    </w:p>
    <w:p w14:paraId="60EDE55E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b -&gt; g</w:t>
      </w:r>
    </w:p>
    <w:p w14:paraId="218529E8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c -&gt; m V i V h</w:t>
      </w:r>
    </w:p>
    <w:p w14:paraId="0CA56C32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d -&gt; (t &amp; i) V l</w:t>
      </w:r>
    </w:p>
    <w:p w14:paraId="41347582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e -&gt; h &amp; f &amp; s</w:t>
      </w:r>
    </w:p>
    <w:p w14:paraId="148CD0AC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f -&gt; g &amp; r</w:t>
      </w:r>
    </w:p>
    <w:p w14:paraId="792E2528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g -&gt; l &amp; o</w:t>
      </w:r>
    </w:p>
    <w:p w14:paraId="7A546517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h -&gt; r</w:t>
      </w:r>
    </w:p>
    <w:p w14:paraId="12B72369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i -&gt; p</w:t>
      </w:r>
    </w:p>
    <w:p w14:paraId="16D636F5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j -&gt; (p &amp; o) V u</w:t>
      </w:r>
    </w:p>
    <w:p w14:paraId="3307173E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k -&gt; o V n</w:t>
      </w:r>
    </w:p>
    <w:p w14:paraId="32136EE1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l -&gt; m V p V t</w:t>
      </w:r>
    </w:p>
    <w:p w14:paraId="2E9180E9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m -&gt; n V (q &amp; s)</w:t>
      </w:r>
    </w:p>
    <w:p w14:paraId="1F0B35F3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n -&gt; o &amp; (p V t)</w:t>
      </w:r>
    </w:p>
    <w:p w14:paraId="0C2173D0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o -&gt; u</w:t>
      </w:r>
    </w:p>
    <w:p w14:paraId="7A649F71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p -&gt; t &amp; u</w:t>
      </w:r>
    </w:p>
    <w:p w14:paraId="0145AAB1" w14:textId="77777777" w:rsidR="00CD6D3A" w:rsidRPr="00CD6D3A" w:rsidRDefault="00CD6D3A" w:rsidP="00CD6D3A">
      <w:pPr>
        <w:pStyle w:val="a4"/>
        <w:widowControl/>
        <w:tabs>
          <w:tab w:val="left" w:pos="340"/>
        </w:tabs>
        <w:suppressAutoHyphens/>
        <w:autoSpaceDE/>
        <w:autoSpaceDN/>
        <w:ind w:left="1067"/>
        <w:jc w:val="both"/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>q -&gt; s &amp; t</w:t>
      </w:r>
    </w:p>
    <w:p w14:paraId="3B15296D" w14:textId="66CDF41B" w:rsidR="00CD6D3A" w:rsidRDefault="00CD6D3A" w:rsidP="00CD6D3A">
      <w:pPr>
        <w:widowControl/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D6D3A">
        <w:rPr>
          <w:sz w:val="28"/>
          <w:szCs w:val="28"/>
        </w:rPr>
        <w:t>r -&gt; t &amp; (u V s)</w:t>
      </w:r>
      <w:bookmarkEnd w:id="1"/>
    </w:p>
    <w:p w14:paraId="061A9E42" w14:textId="77777777" w:rsidR="00CD6D3A" w:rsidRPr="00CD6D3A" w:rsidRDefault="00CD6D3A" w:rsidP="00CD6D3A">
      <w:pPr>
        <w:widowControl/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</w:p>
    <w:p w14:paraId="4C22E0B1" w14:textId="52BA7C46" w:rsidR="00CD6D3A" w:rsidRDefault="00CD6D3A" w:rsidP="00CD6D3A">
      <w:pPr>
        <w:tabs>
          <w:tab w:val="left" w:pos="340"/>
        </w:tabs>
        <w:ind w:firstLine="709"/>
        <w:rPr>
          <w:sz w:val="28"/>
          <w:szCs w:val="28"/>
        </w:rPr>
      </w:pPr>
      <w:r w:rsidRPr="0014096F">
        <w:rPr>
          <w:sz w:val="28"/>
          <w:szCs w:val="28"/>
        </w:rPr>
        <w:t xml:space="preserve">В качестве целевого </w:t>
      </w:r>
      <w:r>
        <w:rPr>
          <w:sz w:val="28"/>
          <w:szCs w:val="28"/>
        </w:rPr>
        <w:t>высказывания</w:t>
      </w:r>
      <w:r w:rsidRPr="0014096F">
        <w:rPr>
          <w:sz w:val="28"/>
          <w:szCs w:val="28"/>
        </w:rPr>
        <w:t xml:space="preserve"> выберем: </w:t>
      </w:r>
      <w:r w:rsidRPr="0014096F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 w:rsidRPr="0014096F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a</w:t>
      </w:r>
      <w:r w:rsidRPr="0014096F"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g</w:t>
      </w:r>
      <w:r w:rsidRPr="00CD6D3A">
        <w:rPr>
          <w:sz w:val="28"/>
          <w:szCs w:val="28"/>
        </w:rPr>
        <w:t xml:space="preserve"> </w:t>
      </w:r>
      <w:r w:rsidRPr="0014096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</w:t>
      </w:r>
      <w:r w:rsidRPr="00CD6D3A">
        <w:rPr>
          <w:sz w:val="28"/>
          <w:szCs w:val="28"/>
        </w:rPr>
        <w:t xml:space="preserve"> </w:t>
      </w:r>
      <w:r w:rsidRPr="0014096F">
        <w:rPr>
          <w:sz w:val="28"/>
          <w:szCs w:val="28"/>
        </w:rPr>
        <w:t>=</w:t>
      </w:r>
      <w:r w:rsidRPr="00CD6D3A">
        <w:rPr>
          <w:sz w:val="28"/>
          <w:szCs w:val="28"/>
        </w:rPr>
        <w:t xml:space="preserve"> </w:t>
      </w:r>
      <w:bookmarkStart w:id="2" w:name="_Hlk71742000"/>
      <w:r>
        <w:rPr>
          <w:sz w:val="28"/>
          <w:szCs w:val="28"/>
        </w:rPr>
        <w:t>¬</w:t>
      </w:r>
      <w:bookmarkEnd w:id="2"/>
      <w:r>
        <w:rPr>
          <w:sz w:val="28"/>
          <w:szCs w:val="28"/>
          <w:lang w:val="en-US"/>
        </w:rPr>
        <w:t>a</w:t>
      </w:r>
      <w:r w:rsidRPr="0014096F">
        <w:rPr>
          <w:sz w:val="28"/>
          <w:szCs w:val="28"/>
        </w:rPr>
        <w:t xml:space="preserve"> </w:t>
      </w:r>
      <w:r w:rsidR="00870454">
        <w:rPr>
          <w:sz w:val="28"/>
          <w:szCs w:val="28"/>
          <w:lang w:val="en-US"/>
        </w:rPr>
        <w:t>V</w:t>
      </w:r>
      <w:r w:rsidRPr="001409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14096F">
        <w:rPr>
          <w:sz w:val="28"/>
          <w:szCs w:val="28"/>
        </w:rPr>
        <w:t>)</w:t>
      </w:r>
    </w:p>
    <w:p w14:paraId="7FDE8F48" w14:textId="17535A68" w:rsidR="00634BC0" w:rsidRPr="00870454" w:rsidRDefault="00CD6D3A" w:rsidP="00C95CF2">
      <w:pPr>
        <w:tabs>
          <w:tab w:val="left" w:pos="340"/>
        </w:tabs>
        <w:ind w:left="709"/>
        <w:rPr>
          <w:sz w:val="28"/>
          <w:szCs w:val="28"/>
        </w:rPr>
      </w:pPr>
      <w:r>
        <w:rPr>
          <w:sz w:val="28"/>
          <w:szCs w:val="28"/>
        </w:rPr>
        <w:tab/>
        <w:t>Отрицание исходного высказывания</w:t>
      </w:r>
      <w:r w:rsidRPr="0014096F">
        <w:rPr>
          <w:sz w:val="28"/>
          <w:szCs w:val="28"/>
        </w:rPr>
        <w:t xml:space="preserve">: </w:t>
      </w:r>
      <w:r w:rsidR="00C95CF2">
        <w:rPr>
          <w:sz w:val="28"/>
          <w:szCs w:val="28"/>
        </w:rPr>
        <w:t>¬</w:t>
      </w:r>
      <w:r w:rsidRPr="0014096F">
        <w:rPr>
          <w:sz w:val="28"/>
          <w:szCs w:val="28"/>
          <w:lang w:val="en-US"/>
        </w:rPr>
        <w:t>d</w:t>
      </w:r>
      <w:r w:rsidRPr="001409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bookmarkStart w:id="3" w:name="_Hlk71743355"/>
      <w:r w:rsidR="00C95CF2">
        <w:rPr>
          <w:sz w:val="28"/>
          <w:szCs w:val="28"/>
        </w:rPr>
        <w:t>¬</w:t>
      </w:r>
      <w:bookmarkEnd w:id="3"/>
      <w:r w:rsidR="00C95CF2" w:rsidRPr="00955737">
        <w:rPr>
          <w:sz w:val="28"/>
          <w:szCs w:val="28"/>
        </w:rPr>
        <w:t xml:space="preserve"> </w:t>
      </w:r>
      <w:r w:rsidRPr="00955737">
        <w:rPr>
          <w:sz w:val="28"/>
          <w:szCs w:val="28"/>
        </w:rPr>
        <w:t>(</w:t>
      </w:r>
      <w:r w:rsidRPr="0014096F">
        <w:rPr>
          <w:sz w:val="28"/>
          <w:szCs w:val="28"/>
        </w:rPr>
        <w:t xml:space="preserve"> </w:t>
      </w:r>
      <w:r w:rsidR="00C95CF2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a</w:t>
      </w:r>
      <w:r w:rsidRPr="00955737">
        <w:rPr>
          <w:sz w:val="28"/>
          <w:szCs w:val="28"/>
        </w:rPr>
        <w:t xml:space="preserve"> </w:t>
      </w:r>
      <w:r w:rsidR="00870454">
        <w:rPr>
          <w:sz w:val="28"/>
          <w:szCs w:val="28"/>
          <w:lang w:val="en-US"/>
        </w:rPr>
        <w:t>V</w:t>
      </w:r>
      <w:r w:rsidR="00C95CF2" w:rsidRPr="00C95CF2">
        <w:rPr>
          <w:sz w:val="28"/>
          <w:szCs w:val="28"/>
        </w:rPr>
        <w:t xml:space="preserve"> </w:t>
      </w:r>
      <w:r w:rsidR="00C95CF2">
        <w:rPr>
          <w:sz w:val="28"/>
          <w:szCs w:val="28"/>
          <w:lang w:val="en-US"/>
        </w:rPr>
        <w:t>g</w:t>
      </w:r>
      <w:r w:rsidRPr="0095573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по Закону де Моргана преобразовываем и получаем высказывание</w:t>
      </w:r>
      <w:r w:rsidRPr="0014096F">
        <w:rPr>
          <w:sz w:val="28"/>
          <w:szCs w:val="28"/>
        </w:rPr>
        <w:t xml:space="preserve">:  </w:t>
      </w:r>
      <w:r w:rsidR="00C95CF2">
        <w:rPr>
          <w:sz w:val="28"/>
          <w:szCs w:val="28"/>
        </w:rPr>
        <w:t>¬</w:t>
      </w:r>
      <w:r w:rsidR="00C95CF2" w:rsidRPr="00C95CF2">
        <w:rPr>
          <w:sz w:val="28"/>
          <w:szCs w:val="28"/>
        </w:rPr>
        <w:t xml:space="preserve"> </w:t>
      </w:r>
      <w:r w:rsidRPr="0014096F">
        <w:rPr>
          <w:sz w:val="28"/>
          <w:szCs w:val="28"/>
          <w:lang w:val="en-US"/>
        </w:rPr>
        <w:t>d</w:t>
      </w:r>
      <w:r w:rsidRPr="001409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bookmarkStart w:id="4" w:name="_Hlk71743270"/>
      <w:r>
        <w:rPr>
          <w:sz w:val="28"/>
          <w:szCs w:val="28"/>
          <w:lang w:val="en-US"/>
        </w:rPr>
        <w:t>a</w:t>
      </w:r>
      <w:r w:rsidRPr="00280757">
        <w:rPr>
          <w:sz w:val="28"/>
          <w:szCs w:val="28"/>
        </w:rPr>
        <w:t xml:space="preserve"> &amp;</w:t>
      </w:r>
      <w:r w:rsidRPr="0014096F">
        <w:rPr>
          <w:sz w:val="28"/>
          <w:szCs w:val="28"/>
        </w:rPr>
        <w:t xml:space="preserve"> </w:t>
      </w:r>
      <w:r w:rsidR="00CA293C">
        <w:rPr>
          <w:sz w:val="28"/>
          <w:szCs w:val="28"/>
        </w:rPr>
        <w:t>¬</w:t>
      </w:r>
      <w:r w:rsidR="00C95CF2">
        <w:rPr>
          <w:sz w:val="28"/>
          <w:szCs w:val="28"/>
          <w:lang w:val="en-US"/>
        </w:rPr>
        <w:t>g</w:t>
      </w:r>
      <w:bookmarkEnd w:id="4"/>
    </w:p>
    <w:p w14:paraId="0304B2BE" w14:textId="77777777" w:rsidR="00870454" w:rsidRPr="00870454" w:rsidRDefault="00870454" w:rsidP="00C95CF2">
      <w:pPr>
        <w:tabs>
          <w:tab w:val="left" w:pos="340"/>
        </w:tabs>
        <w:ind w:left="709"/>
        <w:rPr>
          <w:sz w:val="28"/>
          <w:szCs w:val="28"/>
        </w:rPr>
      </w:pPr>
    </w:p>
    <w:p w14:paraId="7DEEAD54" w14:textId="6649C8EF" w:rsidR="00870454" w:rsidRDefault="00870454" w:rsidP="00C95CF2">
      <w:pPr>
        <w:tabs>
          <w:tab w:val="left" w:pos="340"/>
        </w:tabs>
        <w:ind w:left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805AEF">
        <w:rPr>
          <w:sz w:val="28"/>
          <w:szCs w:val="28"/>
        </w:rPr>
        <w:t>реобразуем исходные дизъюнкты:</w:t>
      </w:r>
    </w:p>
    <w:p w14:paraId="3ACD501A" w14:textId="1408FD2C" w:rsidR="00870454" w:rsidRPr="00283497" w:rsidRDefault="00870454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bookmarkStart w:id="5" w:name="_Hlk71743259"/>
      <w:r w:rsidRPr="00283497">
        <w:rPr>
          <w:sz w:val="28"/>
          <w:szCs w:val="28"/>
          <w:lang w:val="en-US"/>
        </w:rPr>
        <w:t>¬ a V (b &amp; c &amp; d &amp; e &amp; j &amp; k)</w:t>
      </w:r>
    </w:p>
    <w:p w14:paraId="7186C11F" w14:textId="49AABB9A" w:rsidR="00870454" w:rsidRPr="00CD6D3A" w:rsidRDefault="00870454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870454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 xml:space="preserve"> </w:t>
      </w:r>
      <w:r w:rsidRPr="00CD6D3A">
        <w:rPr>
          <w:sz w:val="28"/>
          <w:szCs w:val="28"/>
          <w:lang w:val="en-US"/>
        </w:rPr>
        <w:t xml:space="preserve">b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g</w:t>
      </w:r>
    </w:p>
    <w:p w14:paraId="59ABADA2" w14:textId="0B87A3E6" w:rsidR="00870454" w:rsidRPr="00CD6D3A" w:rsidRDefault="00870454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111CD5">
        <w:rPr>
          <w:sz w:val="28"/>
          <w:szCs w:val="28"/>
          <w:lang w:val="en-US"/>
        </w:rPr>
        <w:t>¬</w:t>
      </w:r>
      <w:r w:rsidRPr="00CD6D3A">
        <w:rPr>
          <w:sz w:val="28"/>
          <w:szCs w:val="28"/>
          <w:lang w:val="en-US"/>
        </w:rPr>
        <w:t xml:space="preserve">c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m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i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h</w:t>
      </w:r>
    </w:p>
    <w:p w14:paraId="2A3104EE" w14:textId="77CD5F4E" w:rsidR="00870454" w:rsidRPr="00CD6D3A" w:rsidRDefault="00111CD5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111CD5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(t &amp; i) V l</w:t>
      </w:r>
    </w:p>
    <w:bookmarkEnd w:id="5"/>
    <w:p w14:paraId="3596F993" w14:textId="5C080A7E" w:rsidR="00870454" w:rsidRPr="00CD6D3A" w:rsidRDefault="00111CD5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D5449E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e </w:t>
      </w:r>
      <w:r>
        <w:rPr>
          <w:sz w:val="28"/>
          <w:szCs w:val="28"/>
          <w:lang w:val="en-US"/>
        </w:rPr>
        <w:t>V (</w:t>
      </w:r>
      <w:r w:rsidR="00870454" w:rsidRPr="00CD6D3A">
        <w:rPr>
          <w:sz w:val="28"/>
          <w:szCs w:val="28"/>
          <w:lang w:val="en-US"/>
        </w:rPr>
        <w:t>h &amp; f &amp; s</w:t>
      </w:r>
      <w:r>
        <w:rPr>
          <w:sz w:val="28"/>
          <w:szCs w:val="28"/>
          <w:lang w:val="en-US"/>
        </w:rPr>
        <w:t>)</w:t>
      </w:r>
    </w:p>
    <w:p w14:paraId="7BF15171" w14:textId="37377ED0" w:rsidR="00870454" w:rsidRPr="00CD6D3A" w:rsidRDefault="00120BF8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D5449E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="00870454" w:rsidRPr="00CD6D3A">
        <w:rPr>
          <w:sz w:val="28"/>
          <w:szCs w:val="28"/>
          <w:lang w:val="en-US"/>
        </w:rPr>
        <w:t>g &amp; r</w:t>
      </w:r>
      <w:r>
        <w:rPr>
          <w:sz w:val="28"/>
          <w:szCs w:val="28"/>
          <w:lang w:val="en-US"/>
        </w:rPr>
        <w:t>)</w:t>
      </w:r>
    </w:p>
    <w:p w14:paraId="73CE6278" w14:textId="4943D189" w:rsidR="00870454" w:rsidRPr="00CD6D3A" w:rsidRDefault="00D5449E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bookmarkStart w:id="6" w:name="_Hlk71743333"/>
      <w:r w:rsidRPr="00D5449E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g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="00870454" w:rsidRPr="00CD6D3A">
        <w:rPr>
          <w:sz w:val="28"/>
          <w:szCs w:val="28"/>
          <w:lang w:val="en-US"/>
        </w:rPr>
        <w:t>l &amp; o</w:t>
      </w:r>
      <w:r>
        <w:rPr>
          <w:sz w:val="28"/>
          <w:szCs w:val="28"/>
          <w:lang w:val="en-US"/>
        </w:rPr>
        <w:t>)</w:t>
      </w:r>
    </w:p>
    <w:bookmarkEnd w:id="6"/>
    <w:p w14:paraId="4FA490B3" w14:textId="4A9CA500" w:rsidR="00870454" w:rsidRPr="00CD6D3A" w:rsidRDefault="00D5449E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D5449E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h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r</w:t>
      </w:r>
    </w:p>
    <w:p w14:paraId="77500DA6" w14:textId="126BDF10" w:rsidR="00870454" w:rsidRPr="00CD6D3A" w:rsidRDefault="00D5449E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D5449E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p</w:t>
      </w:r>
    </w:p>
    <w:p w14:paraId="5528855A" w14:textId="691A16AC" w:rsidR="00870454" w:rsidRPr="00CD6D3A" w:rsidRDefault="00D5449E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D5449E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j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(p &amp; o) V u</w:t>
      </w:r>
    </w:p>
    <w:p w14:paraId="0E90A4D7" w14:textId="5B9A418F" w:rsidR="00870454" w:rsidRPr="00CD6D3A" w:rsidRDefault="00D5449E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D5449E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o V n</w:t>
      </w:r>
    </w:p>
    <w:p w14:paraId="5E108918" w14:textId="78B94488" w:rsidR="00870454" w:rsidRPr="00CD6D3A" w:rsidRDefault="00D5449E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D5449E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l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m V p V t</w:t>
      </w:r>
    </w:p>
    <w:p w14:paraId="3B685861" w14:textId="564AC0C4" w:rsidR="00870454" w:rsidRPr="00CD6D3A" w:rsidRDefault="00D5449E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D5449E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m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n V (q &amp; s)</w:t>
      </w:r>
    </w:p>
    <w:p w14:paraId="2D1341FA" w14:textId="3A82FB66" w:rsidR="00870454" w:rsidRPr="00CD6D3A" w:rsidRDefault="00D5449E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D5449E">
        <w:rPr>
          <w:sz w:val="28"/>
          <w:szCs w:val="28"/>
          <w:lang w:val="en-US"/>
        </w:rPr>
        <w:lastRenderedPageBreak/>
        <w:t>¬</w:t>
      </w:r>
      <w:r w:rsidR="00870454" w:rsidRPr="00CD6D3A"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en-US"/>
        </w:rPr>
        <w:t>V (</w:t>
      </w:r>
      <w:r w:rsidR="00870454" w:rsidRPr="00CD6D3A">
        <w:rPr>
          <w:sz w:val="28"/>
          <w:szCs w:val="28"/>
          <w:lang w:val="en-US"/>
        </w:rPr>
        <w:t>o &amp; p</w:t>
      </w:r>
      <w:r>
        <w:rPr>
          <w:sz w:val="28"/>
          <w:szCs w:val="28"/>
          <w:lang w:val="en-US"/>
        </w:rPr>
        <w:t>)</w:t>
      </w:r>
      <w:r w:rsidR="00870454" w:rsidRPr="00CD6D3A">
        <w:rPr>
          <w:sz w:val="28"/>
          <w:szCs w:val="28"/>
          <w:lang w:val="en-US"/>
        </w:rPr>
        <w:t xml:space="preserve"> V</w:t>
      </w:r>
      <w:r>
        <w:rPr>
          <w:sz w:val="28"/>
          <w:szCs w:val="28"/>
          <w:lang w:val="en-US"/>
        </w:rPr>
        <w:t xml:space="preserve"> (</w:t>
      </w:r>
      <w:r w:rsidR="0018538D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 &amp;</w:t>
      </w:r>
      <w:r w:rsidR="00870454" w:rsidRPr="00CD6D3A">
        <w:rPr>
          <w:sz w:val="28"/>
          <w:szCs w:val="28"/>
          <w:lang w:val="en-US"/>
        </w:rPr>
        <w:t xml:space="preserve"> t)</w:t>
      </w:r>
    </w:p>
    <w:p w14:paraId="56D6EB43" w14:textId="413B74A7" w:rsidR="00870454" w:rsidRPr="00CD6D3A" w:rsidRDefault="0018538D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18538D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u</w:t>
      </w:r>
    </w:p>
    <w:p w14:paraId="0E0C4235" w14:textId="69533B5F" w:rsidR="00870454" w:rsidRPr="00CD6D3A" w:rsidRDefault="0018538D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18538D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p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t &amp; u</w:t>
      </w:r>
    </w:p>
    <w:p w14:paraId="0754AF11" w14:textId="2529024E" w:rsidR="00870454" w:rsidRPr="00CD6D3A" w:rsidRDefault="0018538D" w:rsidP="00283497">
      <w:pPr>
        <w:pStyle w:val="a4"/>
        <w:widowControl/>
        <w:numPr>
          <w:ilvl w:val="0"/>
          <w:numId w:val="22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18538D">
        <w:rPr>
          <w:sz w:val="28"/>
          <w:szCs w:val="28"/>
          <w:lang w:val="en-US"/>
        </w:rPr>
        <w:t>¬</w:t>
      </w:r>
      <w:r w:rsidR="00870454" w:rsidRPr="00CD6D3A">
        <w:rPr>
          <w:sz w:val="28"/>
          <w:szCs w:val="28"/>
          <w:lang w:val="en-US"/>
        </w:rPr>
        <w:t xml:space="preserve">q </w:t>
      </w:r>
      <w:r>
        <w:rPr>
          <w:sz w:val="28"/>
          <w:szCs w:val="28"/>
          <w:lang w:val="en-US"/>
        </w:rPr>
        <w:t>V</w:t>
      </w:r>
      <w:r w:rsidR="00870454" w:rsidRPr="00CD6D3A">
        <w:rPr>
          <w:sz w:val="28"/>
          <w:szCs w:val="28"/>
          <w:lang w:val="en-US"/>
        </w:rPr>
        <w:t xml:space="preserve"> s &amp; t</w:t>
      </w:r>
    </w:p>
    <w:p w14:paraId="37AE7595" w14:textId="1AEBDB58" w:rsidR="00870454" w:rsidRPr="00283497" w:rsidRDefault="0018538D" w:rsidP="00283497">
      <w:pPr>
        <w:pStyle w:val="a4"/>
        <w:numPr>
          <w:ilvl w:val="0"/>
          <w:numId w:val="22"/>
        </w:numPr>
        <w:tabs>
          <w:tab w:val="left" w:pos="340"/>
        </w:tabs>
        <w:rPr>
          <w:sz w:val="28"/>
          <w:szCs w:val="28"/>
        </w:rPr>
      </w:pPr>
      <w:r w:rsidRPr="00283497">
        <w:rPr>
          <w:sz w:val="28"/>
          <w:szCs w:val="28"/>
        </w:rPr>
        <w:t>¬</w:t>
      </w:r>
      <w:r w:rsidR="00870454" w:rsidRPr="00283497">
        <w:rPr>
          <w:sz w:val="28"/>
          <w:szCs w:val="28"/>
          <w:lang w:val="en-US"/>
        </w:rPr>
        <w:t xml:space="preserve">r </w:t>
      </w:r>
      <w:r w:rsidRPr="00283497">
        <w:rPr>
          <w:sz w:val="28"/>
          <w:szCs w:val="28"/>
          <w:lang w:val="en-US"/>
        </w:rPr>
        <w:t>V</w:t>
      </w:r>
      <w:r w:rsidR="00870454" w:rsidRPr="00283497">
        <w:rPr>
          <w:sz w:val="28"/>
          <w:szCs w:val="28"/>
          <w:lang w:val="en-US"/>
        </w:rPr>
        <w:t xml:space="preserve"> </w:t>
      </w:r>
      <w:r w:rsidRPr="00283497">
        <w:rPr>
          <w:sz w:val="28"/>
          <w:szCs w:val="28"/>
          <w:lang w:val="en-US"/>
        </w:rPr>
        <w:t>(</w:t>
      </w:r>
      <w:r w:rsidR="00870454" w:rsidRPr="00283497">
        <w:rPr>
          <w:sz w:val="28"/>
          <w:szCs w:val="28"/>
          <w:lang w:val="en-US"/>
        </w:rPr>
        <w:t>t &amp; u</w:t>
      </w:r>
      <w:r w:rsidRPr="00283497">
        <w:rPr>
          <w:sz w:val="28"/>
          <w:szCs w:val="28"/>
          <w:lang w:val="en-US"/>
        </w:rPr>
        <w:t>)</w:t>
      </w:r>
      <w:r w:rsidR="00870454" w:rsidRPr="00283497">
        <w:rPr>
          <w:sz w:val="28"/>
          <w:szCs w:val="28"/>
          <w:lang w:val="en-US"/>
        </w:rPr>
        <w:t xml:space="preserve"> V </w:t>
      </w:r>
      <w:r w:rsidRPr="00283497">
        <w:rPr>
          <w:sz w:val="28"/>
          <w:szCs w:val="28"/>
          <w:lang w:val="en-US"/>
        </w:rPr>
        <w:t xml:space="preserve">(t &amp; </w:t>
      </w:r>
      <w:r w:rsidR="00870454" w:rsidRPr="00283497">
        <w:rPr>
          <w:sz w:val="28"/>
          <w:szCs w:val="28"/>
          <w:lang w:val="en-US"/>
        </w:rPr>
        <w:t>s)</w:t>
      </w:r>
    </w:p>
    <w:p w14:paraId="5B8B48AB" w14:textId="77777777" w:rsidR="00283497" w:rsidRDefault="00283497" w:rsidP="00870454">
      <w:pPr>
        <w:tabs>
          <w:tab w:val="left" w:pos="340"/>
        </w:tabs>
        <w:ind w:left="709"/>
        <w:rPr>
          <w:sz w:val="28"/>
          <w:szCs w:val="28"/>
          <w:lang w:val="en-US"/>
        </w:rPr>
      </w:pPr>
    </w:p>
    <w:p w14:paraId="11A3AF4F" w14:textId="433F58D3" w:rsidR="00283497" w:rsidRDefault="00283497" w:rsidP="00870454">
      <w:pPr>
        <w:tabs>
          <w:tab w:val="left" w:pos="340"/>
        </w:tabs>
        <w:ind w:left="709"/>
        <w:rPr>
          <w:sz w:val="28"/>
          <w:szCs w:val="28"/>
        </w:rPr>
      </w:pPr>
      <w:r w:rsidRPr="00DA6E7D">
        <w:rPr>
          <w:b/>
          <w:bCs/>
          <w:i/>
          <w:iCs/>
          <w:sz w:val="28"/>
          <w:szCs w:val="28"/>
        </w:rPr>
        <w:t>Стратегия насыщения уровней.</w:t>
      </w:r>
      <w:r w:rsidRPr="00283497">
        <w:rPr>
          <w:sz w:val="28"/>
          <w:szCs w:val="28"/>
        </w:rPr>
        <w:t xml:space="preserve"> </w:t>
      </w:r>
      <w:r w:rsidRPr="00DA6E7D">
        <w:rPr>
          <w:sz w:val="28"/>
          <w:szCs w:val="28"/>
        </w:rPr>
        <w:t>Наиболее простой с идейной точки зрения способ выбора дизъюнктов для получения резольвенты состоит в организации полного перебора возможных вариантов. Этот перебор можно организовать следующим образом. Пусть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>=S – исходное множество дизъюнктов. Будем считать, что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 xml:space="preserve"> упорядочено. Пусть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 xml:space="preserve"> пробегает по порядку множество дизъюнктов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>, начиная со второго. В качестве D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 xml:space="preserve"> берем последовательно дизъюнкты из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>, предшествующие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 xml:space="preserve"> начиная с первого, и формируем последовательность S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>, состоящее из всевозможных резольвент дизъюнктов D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 xml:space="preserve"> и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>. (Порядок на S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 xml:space="preserve"> определяется порядком добавления дизъюнктов в S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>.) Предположим, что получены последовательности дизъюнктов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>, S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>,…,S</w:t>
      </w:r>
      <w:r w:rsidRPr="00DA6E7D">
        <w:rPr>
          <w:sz w:val="28"/>
          <w:szCs w:val="28"/>
          <w:vertAlign w:val="subscript"/>
        </w:rPr>
        <w:t>n-1</w:t>
      </w:r>
      <w:r w:rsidRPr="00DA6E7D">
        <w:rPr>
          <w:sz w:val="28"/>
          <w:szCs w:val="28"/>
        </w:rPr>
        <w:t xml:space="preserve"> и n&gt;1. Тогда последовательность S</w:t>
      </w:r>
      <w:r w:rsidRPr="00DA6E7D">
        <w:rPr>
          <w:sz w:val="28"/>
          <w:szCs w:val="28"/>
          <w:vertAlign w:val="subscript"/>
        </w:rPr>
        <w:t>n</w:t>
      </w:r>
      <w:r w:rsidRPr="00DA6E7D">
        <w:rPr>
          <w:sz w:val="28"/>
          <w:szCs w:val="28"/>
        </w:rPr>
        <w:t xml:space="preserve"> получается следующим образом. В качестве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 xml:space="preserve"> берутся по порядку дизъюнкты из S</w:t>
      </w:r>
      <w:r w:rsidRPr="00DA6E7D">
        <w:rPr>
          <w:sz w:val="28"/>
          <w:szCs w:val="28"/>
          <w:vertAlign w:val="subscript"/>
        </w:rPr>
        <w:t>n-1</w:t>
      </w:r>
      <w:r w:rsidRPr="00DA6E7D">
        <w:rPr>
          <w:sz w:val="28"/>
          <w:szCs w:val="28"/>
        </w:rPr>
        <w:t>, а в качестве D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 xml:space="preserve"> – дизъюнкты из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>ÈS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>È…ÈS</w:t>
      </w:r>
      <w:r w:rsidRPr="00DA6E7D">
        <w:rPr>
          <w:sz w:val="28"/>
          <w:szCs w:val="28"/>
          <w:vertAlign w:val="subscript"/>
        </w:rPr>
        <w:t>n-1</w:t>
      </w:r>
      <w:r w:rsidRPr="00DA6E7D">
        <w:rPr>
          <w:sz w:val="28"/>
          <w:szCs w:val="28"/>
        </w:rPr>
        <w:t>, предшествующие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>. Последовательность S</w:t>
      </w:r>
      <w:r w:rsidRPr="00DA6E7D">
        <w:rPr>
          <w:sz w:val="28"/>
          <w:szCs w:val="28"/>
          <w:vertAlign w:val="subscript"/>
        </w:rPr>
        <w:t>n</w:t>
      </w:r>
      <w:r w:rsidRPr="00DA6E7D">
        <w:rPr>
          <w:sz w:val="28"/>
          <w:szCs w:val="28"/>
        </w:rPr>
        <w:t xml:space="preserve"> будет состоять из всевозможных резольвент дизъюнктов D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 xml:space="preserve"> и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>. Процесс порождения резольвент прекращается, как только получается пустой дизъюнкт.</w:t>
      </w:r>
    </w:p>
    <w:p w14:paraId="703F6014" w14:textId="4A55DFC4" w:rsidR="00CA293C" w:rsidRDefault="00CA293C" w:rsidP="00870454">
      <w:pPr>
        <w:tabs>
          <w:tab w:val="left" w:pos="340"/>
        </w:tabs>
        <w:ind w:left="709"/>
        <w:rPr>
          <w:sz w:val="28"/>
          <w:szCs w:val="28"/>
        </w:rPr>
      </w:pPr>
    </w:p>
    <w:p w14:paraId="64E12186" w14:textId="136D35A2" w:rsidR="00CA293C" w:rsidRDefault="00CA293C" w:rsidP="00CA293C">
      <w:pPr>
        <w:ind w:left="708"/>
        <w:rPr>
          <w:sz w:val="28"/>
          <w:szCs w:val="28"/>
        </w:rPr>
      </w:pPr>
      <w:r w:rsidRPr="00A92180">
        <w:rPr>
          <w:sz w:val="28"/>
          <w:szCs w:val="28"/>
        </w:rPr>
        <w:t xml:space="preserve">Составим множество, состоящее из изначально верных утверждений и отрицания утверждения, которого нужно доказать. В это </w:t>
      </w:r>
      <w:r>
        <w:rPr>
          <w:sz w:val="28"/>
          <w:szCs w:val="28"/>
        </w:rPr>
        <w:t>множество включим 1, 2, 3 и 7</w:t>
      </w:r>
      <w:r w:rsidRPr="00A92180">
        <w:rPr>
          <w:sz w:val="28"/>
          <w:szCs w:val="28"/>
        </w:rPr>
        <w:t xml:space="preserve">, а также включим отрицание выражения </w:t>
      </w:r>
      <w:r w:rsidRPr="00A92180">
        <w:rPr>
          <w:sz w:val="28"/>
          <w:szCs w:val="28"/>
          <w:lang w:val="en-US"/>
        </w:rPr>
        <w:t>d</w:t>
      </w:r>
      <w:r w:rsidRPr="00A92180">
        <w:rPr>
          <w:sz w:val="28"/>
          <w:szCs w:val="28"/>
        </w:rPr>
        <w:t>.</w:t>
      </w:r>
    </w:p>
    <w:p w14:paraId="5FAF5553" w14:textId="2FC67752" w:rsidR="00CA293C" w:rsidRPr="00CA293C" w:rsidRDefault="00CA293C" w:rsidP="00CA293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:</w:t>
      </w:r>
    </w:p>
    <w:p w14:paraId="6A08175D" w14:textId="77777777" w:rsidR="00CA293C" w:rsidRPr="00283497" w:rsidRDefault="00CA293C" w:rsidP="00CA293C">
      <w:pPr>
        <w:pStyle w:val="a4"/>
        <w:widowControl/>
        <w:numPr>
          <w:ilvl w:val="0"/>
          <w:numId w:val="23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bookmarkStart w:id="7" w:name="_Hlk71743317"/>
      <w:r w:rsidRPr="00283497">
        <w:rPr>
          <w:sz w:val="28"/>
          <w:szCs w:val="28"/>
          <w:lang w:val="en-US"/>
        </w:rPr>
        <w:t>¬ a V (b &amp; c &amp; d &amp; e &amp; j &amp; k)</w:t>
      </w:r>
    </w:p>
    <w:p w14:paraId="537534BC" w14:textId="77777777" w:rsidR="00CA293C" w:rsidRPr="00CD6D3A" w:rsidRDefault="00CA293C" w:rsidP="00CA293C">
      <w:pPr>
        <w:pStyle w:val="a4"/>
        <w:widowControl/>
        <w:numPr>
          <w:ilvl w:val="0"/>
          <w:numId w:val="23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870454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 xml:space="preserve"> </w:t>
      </w:r>
      <w:r w:rsidRPr="00CD6D3A">
        <w:rPr>
          <w:sz w:val="28"/>
          <w:szCs w:val="28"/>
          <w:lang w:val="en-US"/>
        </w:rPr>
        <w:t xml:space="preserve">b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g</w:t>
      </w:r>
    </w:p>
    <w:p w14:paraId="5274F261" w14:textId="77777777" w:rsidR="00CA293C" w:rsidRPr="00CD6D3A" w:rsidRDefault="00CA293C" w:rsidP="00CA293C">
      <w:pPr>
        <w:pStyle w:val="a4"/>
        <w:widowControl/>
        <w:numPr>
          <w:ilvl w:val="0"/>
          <w:numId w:val="23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111CD5">
        <w:rPr>
          <w:sz w:val="28"/>
          <w:szCs w:val="28"/>
          <w:lang w:val="en-US"/>
        </w:rPr>
        <w:t>¬</w:t>
      </w:r>
      <w:r w:rsidRPr="00CD6D3A">
        <w:rPr>
          <w:sz w:val="28"/>
          <w:szCs w:val="28"/>
          <w:lang w:val="en-US"/>
        </w:rPr>
        <w:t xml:space="preserve">c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m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i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h</w:t>
      </w:r>
    </w:p>
    <w:bookmarkEnd w:id="7"/>
    <w:p w14:paraId="6B834429" w14:textId="77777777" w:rsidR="00CA293C" w:rsidRPr="00CD6D3A" w:rsidRDefault="00CA293C" w:rsidP="00CA293C">
      <w:pPr>
        <w:pStyle w:val="a4"/>
        <w:widowControl/>
        <w:numPr>
          <w:ilvl w:val="0"/>
          <w:numId w:val="23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111CD5">
        <w:rPr>
          <w:sz w:val="28"/>
          <w:szCs w:val="28"/>
          <w:lang w:val="en-US"/>
        </w:rPr>
        <w:t>¬</w:t>
      </w:r>
      <w:r w:rsidRPr="00CD6D3A"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(t &amp; i) V l</w:t>
      </w:r>
    </w:p>
    <w:p w14:paraId="5B764FD2" w14:textId="00AB581D" w:rsidR="00CA293C" w:rsidRDefault="00CA293C" w:rsidP="00CA293C">
      <w:pPr>
        <w:pStyle w:val="a4"/>
        <w:numPr>
          <w:ilvl w:val="0"/>
          <w:numId w:val="23"/>
        </w:numPr>
        <w:tabs>
          <w:tab w:val="left" w:pos="34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80757">
        <w:rPr>
          <w:sz w:val="28"/>
          <w:szCs w:val="28"/>
        </w:rPr>
        <w:t xml:space="preserve"> &amp;</w:t>
      </w:r>
      <w:r w:rsidRPr="0014096F">
        <w:rPr>
          <w:sz w:val="28"/>
          <w:szCs w:val="28"/>
        </w:rPr>
        <w:t xml:space="preserve"> </w:t>
      </w:r>
      <w:bookmarkStart w:id="8" w:name="_Hlk71743369"/>
      <w:r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g</w:t>
      </w:r>
      <w:bookmarkEnd w:id="8"/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или</w:t>
      </w:r>
    </w:p>
    <w:p w14:paraId="6BDC424E" w14:textId="028C4C04" w:rsidR="00CA293C" w:rsidRDefault="00CA293C" w:rsidP="00CA293C">
      <w:pPr>
        <w:ind w:left="785"/>
        <w:rPr>
          <w:sz w:val="28"/>
          <w:szCs w:val="28"/>
          <w:lang w:val="en-US"/>
        </w:rPr>
      </w:pPr>
      <w:r w:rsidRPr="00CA293C">
        <w:rPr>
          <w:sz w:val="28"/>
          <w:szCs w:val="28"/>
          <w:lang w:val="en-US"/>
        </w:rPr>
        <w:t>S</w:t>
      </w:r>
      <w:r w:rsidRPr="00CA293C">
        <w:rPr>
          <w:sz w:val="28"/>
          <w:szCs w:val="28"/>
          <w:vertAlign w:val="subscript"/>
          <w:lang w:val="en-US"/>
        </w:rPr>
        <w:t>0</w:t>
      </w:r>
      <w:r w:rsidRPr="00CA293C">
        <w:rPr>
          <w:sz w:val="28"/>
          <w:szCs w:val="28"/>
          <w:lang w:val="en-US"/>
        </w:rPr>
        <w:t>:</w:t>
      </w:r>
    </w:p>
    <w:p w14:paraId="385E9FB9" w14:textId="3D09E8D4" w:rsidR="00CA293C" w:rsidRPr="00CA293C" w:rsidRDefault="00CA293C" w:rsidP="00CA293C">
      <w:pPr>
        <w:pStyle w:val="a4"/>
        <w:widowControl/>
        <w:numPr>
          <w:ilvl w:val="0"/>
          <w:numId w:val="24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CA293C">
        <w:rPr>
          <w:sz w:val="28"/>
          <w:szCs w:val="28"/>
          <w:lang w:val="en-US"/>
        </w:rPr>
        <w:t>¬ a V (b &amp; c &amp; d &amp; e &amp; j &amp; k)</w:t>
      </w:r>
    </w:p>
    <w:p w14:paraId="21224DCE" w14:textId="77777777" w:rsidR="00CA293C" w:rsidRPr="00CD6D3A" w:rsidRDefault="00CA293C" w:rsidP="00CA293C">
      <w:pPr>
        <w:pStyle w:val="a4"/>
        <w:widowControl/>
        <w:numPr>
          <w:ilvl w:val="0"/>
          <w:numId w:val="24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bookmarkStart w:id="9" w:name="_Hlk71743916"/>
      <w:r w:rsidRPr="00870454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 xml:space="preserve"> </w:t>
      </w:r>
      <w:r w:rsidRPr="00CD6D3A">
        <w:rPr>
          <w:sz w:val="28"/>
          <w:szCs w:val="28"/>
          <w:lang w:val="en-US"/>
        </w:rPr>
        <w:t xml:space="preserve">b </w:t>
      </w:r>
      <w:bookmarkEnd w:id="9"/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</w:t>
      </w:r>
      <w:bookmarkStart w:id="10" w:name="_Hlk71744238"/>
      <w:r w:rsidRPr="00CD6D3A">
        <w:rPr>
          <w:sz w:val="28"/>
          <w:szCs w:val="28"/>
          <w:lang w:val="en-US"/>
        </w:rPr>
        <w:t>g</w:t>
      </w:r>
      <w:bookmarkEnd w:id="10"/>
    </w:p>
    <w:p w14:paraId="3C0FAA42" w14:textId="239523F8" w:rsidR="00CA293C" w:rsidRDefault="00CA293C" w:rsidP="00CA293C">
      <w:pPr>
        <w:pStyle w:val="a4"/>
        <w:widowControl/>
        <w:numPr>
          <w:ilvl w:val="0"/>
          <w:numId w:val="24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bookmarkStart w:id="11" w:name="_Hlk71743835"/>
      <w:bookmarkStart w:id="12" w:name="_Hlk71743859"/>
      <w:bookmarkStart w:id="13" w:name="_Hlk71743776"/>
      <w:r w:rsidRPr="00111CD5">
        <w:rPr>
          <w:sz w:val="28"/>
          <w:szCs w:val="28"/>
          <w:lang w:val="en-US"/>
        </w:rPr>
        <w:t>¬</w:t>
      </w:r>
      <w:r w:rsidRPr="00CD6D3A">
        <w:rPr>
          <w:sz w:val="28"/>
          <w:szCs w:val="28"/>
          <w:lang w:val="en-US"/>
        </w:rPr>
        <w:t>c</w:t>
      </w:r>
      <w:bookmarkEnd w:id="11"/>
      <w:r w:rsidRPr="00CD6D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</w:t>
      </w:r>
      <w:bookmarkStart w:id="14" w:name="_Hlk71743840"/>
      <w:bookmarkStart w:id="15" w:name="_Hlk71744419"/>
      <w:r w:rsidRPr="00CD6D3A">
        <w:rPr>
          <w:sz w:val="28"/>
          <w:szCs w:val="28"/>
          <w:lang w:val="en-US"/>
        </w:rPr>
        <w:t>m</w:t>
      </w:r>
      <w:bookmarkEnd w:id="14"/>
      <w:r w:rsidRPr="00CD6D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i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h</w:t>
      </w:r>
      <w:bookmarkEnd w:id="12"/>
      <w:bookmarkEnd w:id="15"/>
    </w:p>
    <w:p w14:paraId="46CC81B9" w14:textId="77777777" w:rsidR="00CA293C" w:rsidRPr="00CD6D3A" w:rsidRDefault="00CA293C" w:rsidP="00CA293C">
      <w:pPr>
        <w:pStyle w:val="a4"/>
        <w:widowControl/>
        <w:numPr>
          <w:ilvl w:val="0"/>
          <w:numId w:val="24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bookmarkStart w:id="16" w:name="_Hlk71743866"/>
      <w:bookmarkEnd w:id="13"/>
      <w:r w:rsidRPr="00D5449E">
        <w:rPr>
          <w:sz w:val="28"/>
          <w:szCs w:val="28"/>
          <w:lang w:val="en-US"/>
        </w:rPr>
        <w:t>¬</w:t>
      </w:r>
      <w:r w:rsidRPr="00CD6D3A">
        <w:rPr>
          <w:sz w:val="28"/>
          <w:szCs w:val="28"/>
          <w:lang w:val="en-US"/>
        </w:rPr>
        <w:t xml:space="preserve">g </w:t>
      </w:r>
      <w:bookmarkStart w:id="17" w:name="_Hlk71743923"/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CD6D3A">
        <w:rPr>
          <w:sz w:val="28"/>
          <w:szCs w:val="28"/>
          <w:lang w:val="en-US"/>
        </w:rPr>
        <w:t>l &amp; o</w:t>
      </w:r>
      <w:r>
        <w:rPr>
          <w:sz w:val="28"/>
          <w:szCs w:val="28"/>
          <w:lang w:val="en-US"/>
        </w:rPr>
        <w:t>)</w:t>
      </w:r>
      <w:bookmarkEnd w:id="17"/>
    </w:p>
    <w:bookmarkEnd w:id="16"/>
    <w:p w14:paraId="2B91B251" w14:textId="6552FF3A" w:rsidR="00CA293C" w:rsidRDefault="00CA293C" w:rsidP="00CA293C">
      <w:pPr>
        <w:pStyle w:val="a4"/>
        <w:widowControl/>
        <w:numPr>
          <w:ilvl w:val="0"/>
          <w:numId w:val="24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14:paraId="5C6AD29A" w14:textId="032C0CD8" w:rsidR="00CA293C" w:rsidRPr="00CD6D3A" w:rsidRDefault="00CA293C" w:rsidP="00CA293C">
      <w:pPr>
        <w:pStyle w:val="a4"/>
        <w:widowControl/>
        <w:numPr>
          <w:ilvl w:val="0"/>
          <w:numId w:val="24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g</w:t>
      </w:r>
    </w:p>
    <w:p w14:paraId="40861B61" w14:textId="233561B5" w:rsidR="001F3AFC" w:rsidRDefault="001F3AFC" w:rsidP="001F3AFC">
      <w:pPr>
        <w:ind w:left="785"/>
        <w:rPr>
          <w:sz w:val="28"/>
          <w:szCs w:val="28"/>
          <w:lang w:val="en-US"/>
        </w:rPr>
      </w:pPr>
      <w:r w:rsidRPr="001F3AFC">
        <w:rPr>
          <w:sz w:val="28"/>
          <w:szCs w:val="28"/>
          <w:lang w:val="en-US"/>
        </w:rPr>
        <w:t>S</w:t>
      </w:r>
      <w:r w:rsidRPr="001F3AFC">
        <w:rPr>
          <w:sz w:val="28"/>
          <w:szCs w:val="28"/>
          <w:vertAlign w:val="subscript"/>
          <w:lang w:val="en-US"/>
        </w:rPr>
        <w:t>1</w:t>
      </w:r>
      <w:r w:rsidRPr="001F3AFC">
        <w:rPr>
          <w:sz w:val="28"/>
          <w:szCs w:val="28"/>
          <w:lang w:val="en-US"/>
        </w:rPr>
        <w:t>:</w:t>
      </w:r>
    </w:p>
    <w:p w14:paraId="51F21F5D" w14:textId="1F21C145" w:rsidR="001F3AFC" w:rsidRDefault="004E54FE" w:rsidP="001F3AFC">
      <w:pPr>
        <w:pStyle w:val="a4"/>
        <w:numPr>
          <w:ilvl w:val="0"/>
          <w:numId w:val="24"/>
        </w:numPr>
        <w:rPr>
          <w:sz w:val="28"/>
          <w:szCs w:val="28"/>
        </w:rPr>
      </w:pPr>
      <w:r w:rsidRPr="00870454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 xml:space="preserve"> </w:t>
      </w:r>
      <w:r w:rsidRPr="00CD6D3A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CD6D3A">
        <w:rPr>
          <w:sz w:val="28"/>
          <w:szCs w:val="28"/>
          <w:lang w:val="en-US"/>
        </w:rPr>
        <w:t>l &amp; o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(для 2 и 4)</w:t>
      </w:r>
    </w:p>
    <w:p w14:paraId="25059BC8" w14:textId="74295896" w:rsidR="003B362B" w:rsidRPr="003B362B" w:rsidRDefault="003B362B" w:rsidP="003B362B">
      <w:pPr>
        <w:pStyle w:val="a4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 </w:t>
      </w:r>
      <w:bookmarkStart w:id="18" w:name="_Hlk71743956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  <w:bookmarkEnd w:id="18"/>
    </w:p>
    <w:p w14:paraId="25FF3CDE" w14:textId="2D861988" w:rsidR="003B362B" w:rsidRPr="003B362B" w:rsidRDefault="003B362B" w:rsidP="003B362B">
      <w:pPr>
        <w:pStyle w:val="a4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65E65AD8" w14:textId="30692B9D" w:rsidR="003B362B" w:rsidRPr="003B362B" w:rsidRDefault="003B362B" w:rsidP="003B362B">
      <w:pPr>
        <w:pStyle w:val="a4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2A4DAF17" w14:textId="7FEEFD68" w:rsidR="003B362B" w:rsidRPr="003B362B" w:rsidRDefault="003B362B" w:rsidP="003B362B">
      <w:pPr>
        <w:pStyle w:val="a4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54B2ABEE" w14:textId="323FCFC0" w:rsidR="003B362B" w:rsidRPr="003B362B" w:rsidRDefault="003B362B" w:rsidP="003B362B">
      <w:pPr>
        <w:pStyle w:val="a4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43D38F64" w14:textId="3AD1B4B2" w:rsidR="003B362B" w:rsidRPr="00A758AD" w:rsidRDefault="003B362B" w:rsidP="003B362B">
      <w:pPr>
        <w:pStyle w:val="a4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k</w:t>
      </w:r>
      <w:r>
        <w:rPr>
          <w:sz w:val="28"/>
          <w:szCs w:val="28"/>
        </w:rPr>
        <w:t xml:space="preserve"> </w:t>
      </w:r>
      <w:bookmarkStart w:id="19" w:name="_Hlk71744002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  <w:bookmarkEnd w:id="19"/>
    </w:p>
    <w:p w14:paraId="1A0DF5E5" w14:textId="473EDAFC" w:rsidR="00A758AD" w:rsidRPr="00D45419" w:rsidRDefault="00A758AD" w:rsidP="003B362B">
      <w:pPr>
        <w:pStyle w:val="a4"/>
        <w:numPr>
          <w:ilvl w:val="0"/>
          <w:numId w:val="24"/>
        </w:numPr>
        <w:rPr>
          <w:sz w:val="28"/>
          <w:szCs w:val="28"/>
        </w:rPr>
      </w:pPr>
      <w:r w:rsidRPr="00870454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 xml:space="preserve"> </w:t>
      </w:r>
      <w:r w:rsidRPr="00CD6D3A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2 и 6</w:t>
      </w:r>
      <w:r w:rsidR="00D45419">
        <w:rPr>
          <w:sz w:val="28"/>
          <w:szCs w:val="28"/>
          <w:lang w:val="en-US"/>
        </w:rPr>
        <w:t>)</w:t>
      </w:r>
    </w:p>
    <w:p w14:paraId="5163D9CD" w14:textId="7BB3C424" w:rsidR="00D45419" w:rsidRDefault="00D45419" w:rsidP="00D45419">
      <w:pPr>
        <w:ind w:left="78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:</w:t>
      </w:r>
    </w:p>
    <w:p w14:paraId="3A789323" w14:textId="39B93092" w:rsidR="00D45419" w:rsidRDefault="00D45419" w:rsidP="00D45419">
      <w:pPr>
        <w:pStyle w:val="a4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 (</w:t>
      </w:r>
      <w:r>
        <w:rPr>
          <w:sz w:val="28"/>
          <w:szCs w:val="28"/>
        </w:rPr>
        <w:t>для 2 и 8</w:t>
      </w:r>
      <w:r>
        <w:rPr>
          <w:sz w:val="28"/>
          <w:szCs w:val="28"/>
          <w:lang w:val="en-US"/>
        </w:rPr>
        <w:t>)</w:t>
      </w:r>
    </w:p>
    <w:p w14:paraId="10891B5F" w14:textId="22CFBF91" w:rsidR="005758EB" w:rsidRPr="005758EB" w:rsidRDefault="005758EB" w:rsidP="00D45419">
      <w:pPr>
        <w:pStyle w:val="a4"/>
        <w:numPr>
          <w:ilvl w:val="0"/>
          <w:numId w:val="24"/>
        </w:numPr>
        <w:rPr>
          <w:sz w:val="28"/>
          <w:szCs w:val="28"/>
          <w:lang w:val="en-US"/>
        </w:rPr>
      </w:pPr>
      <w:r w:rsidRPr="00CD6D3A">
        <w:rPr>
          <w:sz w:val="28"/>
          <w:szCs w:val="28"/>
          <w:lang w:val="en-US"/>
        </w:rPr>
        <w:t xml:space="preserve">m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i </w:t>
      </w:r>
      <w:r>
        <w:rPr>
          <w:sz w:val="28"/>
          <w:szCs w:val="28"/>
          <w:lang w:val="en-US"/>
        </w:rPr>
        <w:t>V</w:t>
      </w:r>
      <w:r w:rsidRPr="00CD6D3A">
        <w:rPr>
          <w:sz w:val="28"/>
          <w:szCs w:val="28"/>
          <w:lang w:val="en-US"/>
        </w:rPr>
        <w:t xml:space="preserve"> h</w:t>
      </w:r>
      <w:r>
        <w:rPr>
          <w:sz w:val="28"/>
          <w:szCs w:val="28"/>
        </w:rPr>
        <w:t xml:space="preserve"> (для 3 и 9)</w:t>
      </w:r>
    </w:p>
    <w:p w14:paraId="6770D395" w14:textId="3447F18F" w:rsidR="005758EB" w:rsidRPr="00947F54" w:rsidRDefault="0022341E" w:rsidP="00D45419">
      <w:pPr>
        <w:pStyle w:val="a4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CD6D3A">
        <w:rPr>
          <w:sz w:val="28"/>
          <w:szCs w:val="28"/>
          <w:lang w:val="en-US"/>
        </w:rPr>
        <w:t>l &amp; o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(для 7 и 8)</w:t>
      </w:r>
    </w:p>
    <w:p w14:paraId="470AB88A" w14:textId="13D0F08A" w:rsidR="00947F54" w:rsidRDefault="00F178A5" w:rsidP="00E15A58">
      <w:pPr>
        <w:pStyle w:val="a4"/>
        <w:numPr>
          <w:ilvl w:val="0"/>
          <w:numId w:val="24"/>
        </w:numPr>
        <w:tabs>
          <w:tab w:val="left" w:pos="340"/>
        </w:tabs>
        <w:rPr>
          <w:color w:val="000000" w:themeColor="text1"/>
          <w:sz w:val="28"/>
          <w:szCs w:val="28"/>
          <w:shd w:val="clear" w:color="auto" w:fill="FFFFFF"/>
        </w:rPr>
      </w:pPr>
      <w:r w:rsidRPr="00E15A58">
        <w:rPr>
          <w:sz w:val="28"/>
          <w:szCs w:val="28"/>
        </w:rPr>
        <w:t># (для 6 и 15</w:t>
      </w:r>
      <w:r w:rsidR="00E15A58" w:rsidRPr="00E15A58">
        <w:rPr>
          <w:sz w:val="28"/>
          <w:szCs w:val="28"/>
        </w:rPr>
        <w:t>)</w:t>
      </w:r>
      <w:r w:rsidR="00E15A58" w:rsidRPr="00E15A58">
        <w:rPr>
          <w:sz w:val="28"/>
          <w:szCs w:val="28"/>
        </w:rPr>
        <w:br/>
      </w:r>
      <w:r w:rsidR="00E15A58" w:rsidRPr="00E15A58">
        <w:rPr>
          <w:color w:val="000000" w:themeColor="text1"/>
          <w:sz w:val="28"/>
          <w:szCs w:val="28"/>
          <w:shd w:val="clear" w:color="auto" w:fill="FFFFFF"/>
        </w:rPr>
        <w:t>Таким образом пустой дизъюнкт выведен, следовательно, выражение с отрицанием высказывания опровергнуто, а само высказывание доказано.</w:t>
      </w:r>
    </w:p>
    <w:p w14:paraId="51A89DBF" w14:textId="77777777" w:rsidR="00C032DE" w:rsidRDefault="00C032DE" w:rsidP="00C032DE">
      <w:pPr>
        <w:pStyle w:val="a4"/>
        <w:tabs>
          <w:tab w:val="left" w:pos="340"/>
        </w:tabs>
        <w:ind w:left="1145" w:firstLine="0"/>
        <w:rPr>
          <w:color w:val="000000" w:themeColor="text1"/>
          <w:sz w:val="28"/>
          <w:szCs w:val="28"/>
          <w:shd w:val="clear" w:color="auto" w:fill="FFFFFF"/>
        </w:rPr>
      </w:pPr>
    </w:p>
    <w:p w14:paraId="02EB0396" w14:textId="4BC9ECDD" w:rsidR="00D61032" w:rsidRDefault="00F9490A" w:rsidP="00F9490A">
      <w:pPr>
        <w:pStyle w:val="a4"/>
        <w:tabs>
          <w:tab w:val="left" w:pos="340"/>
        </w:tabs>
        <w:ind w:left="785" w:firstLine="0"/>
        <w:jc w:val="both"/>
        <w:rPr>
          <w:sz w:val="28"/>
          <w:szCs w:val="28"/>
        </w:rPr>
      </w:pPr>
      <w:r>
        <w:rPr>
          <w:b/>
          <w:i/>
          <w:iCs/>
          <w:sz w:val="28"/>
          <w:szCs w:val="28"/>
        </w:rPr>
        <w:tab/>
      </w:r>
      <w:r w:rsidR="00D61032" w:rsidRPr="00D61032">
        <w:rPr>
          <w:b/>
          <w:i/>
          <w:iCs/>
          <w:sz w:val="28"/>
          <w:szCs w:val="28"/>
        </w:rPr>
        <w:t>Стратегия предпочтения (более коротких дизъюнктов)</w:t>
      </w:r>
      <w:r w:rsidR="00D61032" w:rsidRPr="00D61032">
        <w:rPr>
          <w:i/>
          <w:iCs/>
          <w:sz w:val="28"/>
          <w:szCs w:val="28"/>
        </w:rPr>
        <w:t>.</w:t>
      </w:r>
      <w:r w:rsidR="00D61032" w:rsidRPr="00D61032">
        <w:rPr>
          <w:sz w:val="28"/>
          <w:szCs w:val="28"/>
        </w:rPr>
        <w:t xml:space="preserve"> Эта стратегия является следующей модификацией предыдущей: сначала в качестве D</w:t>
      </w:r>
      <w:r w:rsidR="00D61032" w:rsidRPr="00D61032">
        <w:rPr>
          <w:sz w:val="28"/>
          <w:szCs w:val="28"/>
          <w:vertAlign w:val="subscript"/>
        </w:rPr>
        <w:t>2</w:t>
      </w:r>
      <w:r w:rsidR="00D61032" w:rsidRPr="00D61032">
        <w:rPr>
          <w:sz w:val="28"/>
          <w:szCs w:val="28"/>
        </w:rPr>
        <w:t xml:space="preserve"> берется самый короткий дизъюнкт из S</w:t>
      </w:r>
      <w:r w:rsidR="00D61032" w:rsidRPr="00D61032">
        <w:rPr>
          <w:sz w:val="28"/>
          <w:szCs w:val="28"/>
          <w:vertAlign w:val="subscript"/>
        </w:rPr>
        <w:t>n-1</w:t>
      </w:r>
      <w:r w:rsidR="00D61032" w:rsidRPr="00D61032">
        <w:rPr>
          <w:sz w:val="28"/>
          <w:szCs w:val="28"/>
        </w:rPr>
        <w:t xml:space="preserve"> (если таких несколько, то они перебираются по порядку), затем более длинные и т.д. Аналогичные условия налагаются и на D</w:t>
      </w:r>
      <w:r w:rsidR="00D61032" w:rsidRPr="00D61032">
        <w:rPr>
          <w:sz w:val="28"/>
          <w:szCs w:val="28"/>
          <w:vertAlign w:val="subscript"/>
        </w:rPr>
        <w:t>1</w:t>
      </w:r>
      <w:r w:rsidR="00D61032" w:rsidRPr="00D61032">
        <w:rPr>
          <w:sz w:val="28"/>
          <w:szCs w:val="28"/>
        </w:rPr>
        <w:t>.</w:t>
      </w:r>
    </w:p>
    <w:p w14:paraId="1C90CA15" w14:textId="77777777" w:rsidR="00FE589F" w:rsidRPr="00D61032" w:rsidRDefault="00FE589F" w:rsidP="00F9490A">
      <w:pPr>
        <w:pStyle w:val="a4"/>
        <w:tabs>
          <w:tab w:val="left" w:pos="340"/>
        </w:tabs>
        <w:ind w:left="785" w:firstLine="0"/>
        <w:jc w:val="both"/>
        <w:rPr>
          <w:sz w:val="28"/>
          <w:szCs w:val="28"/>
        </w:rPr>
      </w:pPr>
    </w:p>
    <w:p w14:paraId="24938A31" w14:textId="35796B3A" w:rsidR="00F9490A" w:rsidRDefault="00F9490A" w:rsidP="00F9490A">
      <w:pPr>
        <w:ind w:left="720" w:firstLine="720"/>
        <w:rPr>
          <w:sz w:val="28"/>
          <w:szCs w:val="28"/>
        </w:rPr>
      </w:pPr>
      <w:r w:rsidRPr="00A92180">
        <w:rPr>
          <w:sz w:val="28"/>
          <w:szCs w:val="28"/>
        </w:rPr>
        <w:t xml:space="preserve">Составим множество, состоящее из изначально верных утверждений и отрицания утверждения, которого нужно доказать. В это </w:t>
      </w:r>
      <w:r>
        <w:rPr>
          <w:sz w:val="28"/>
          <w:szCs w:val="28"/>
        </w:rPr>
        <w:t>множество включим 1 и 2</w:t>
      </w:r>
      <w:r w:rsidRPr="00A92180">
        <w:rPr>
          <w:sz w:val="28"/>
          <w:szCs w:val="28"/>
        </w:rPr>
        <w:t xml:space="preserve">, а также включим отрицание выражения </w:t>
      </w:r>
      <w:r w:rsidRPr="00A92180">
        <w:rPr>
          <w:sz w:val="28"/>
          <w:szCs w:val="28"/>
          <w:lang w:val="en-US"/>
        </w:rPr>
        <w:t>d</w:t>
      </w:r>
      <w:r w:rsidRPr="00A92180">
        <w:rPr>
          <w:sz w:val="28"/>
          <w:szCs w:val="28"/>
        </w:rPr>
        <w:t>.</w:t>
      </w:r>
    </w:p>
    <w:p w14:paraId="705834B5" w14:textId="3A4FB147" w:rsidR="00D61032" w:rsidRDefault="00801D39" w:rsidP="00C83B6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:</w:t>
      </w:r>
    </w:p>
    <w:p w14:paraId="1DD08B23" w14:textId="77777777" w:rsidR="009B4A36" w:rsidRPr="009B4A36" w:rsidRDefault="009B4A36" w:rsidP="009B4A36">
      <w:pPr>
        <w:pStyle w:val="a4"/>
        <w:widowControl/>
        <w:numPr>
          <w:ilvl w:val="0"/>
          <w:numId w:val="25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bookmarkStart w:id="20" w:name="_Hlk71745631"/>
      <w:r w:rsidRPr="009B4A36">
        <w:rPr>
          <w:sz w:val="28"/>
          <w:szCs w:val="28"/>
          <w:lang w:val="en-US"/>
        </w:rPr>
        <w:t>¬ a V (b &amp; c &amp; d &amp; e &amp; j &amp; k)</w:t>
      </w:r>
    </w:p>
    <w:p w14:paraId="6476790E" w14:textId="77777777" w:rsidR="009B4A36" w:rsidRPr="009B4A36" w:rsidRDefault="009B4A36" w:rsidP="009B4A36">
      <w:pPr>
        <w:pStyle w:val="a4"/>
        <w:widowControl/>
        <w:numPr>
          <w:ilvl w:val="0"/>
          <w:numId w:val="25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 xml:space="preserve">¬ b V </w:t>
      </w:r>
      <w:bookmarkStart w:id="21" w:name="_Hlk71745304"/>
      <w:r w:rsidRPr="009B4A36">
        <w:rPr>
          <w:sz w:val="28"/>
          <w:szCs w:val="28"/>
          <w:lang w:val="en-US"/>
        </w:rPr>
        <w:t>g</w:t>
      </w:r>
      <w:bookmarkEnd w:id="21"/>
    </w:p>
    <w:p w14:paraId="300F08E5" w14:textId="77777777" w:rsidR="009B4A36" w:rsidRPr="009B4A36" w:rsidRDefault="009B4A36" w:rsidP="009B4A36">
      <w:pPr>
        <w:pStyle w:val="a4"/>
        <w:widowControl/>
        <w:numPr>
          <w:ilvl w:val="0"/>
          <w:numId w:val="25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 xml:space="preserve">¬c V </w:t>
      </w:r>
      <w:bookmarkStart w:id="22" w:name="_Hlk71745414"/>
      <w:r w:rsidRPr="009B4A36">
        <w:rPr>
          <w:sz w:val="28"/>
          <w:szCs w:val="28"/>
          <w:lang w:val="en-US"/>
        </w:rPr>
        <w:t>m V i V h</w:t>
      </w:r>
      <w:bookmarkEnd w:id="22"/>
    </w:p>
    <w:p w14:paraId="4BD507DE" w14:textId="77777777" w:rsidR="009B4A36" w:rsidRPr="009B4A36" w:rsidRDefault="009B4A36" w:rsidP="009B4A36">
      <w:pPr>
        <w:pStyle w:val="a4"/>
        <w:widowControl/>
        <w:numPr>
          <w:ilvl w:val="0"/>
          <w:numId w:val="25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 xml:space="preserve">¬g V </w:t>
      </w:r>
      <w:bookmarkStart w:id="23" w:name="_Hlk71745076"/>
      <w:r w:rsidRPr="009B4A36">
        <w:rPr>
          <w:sz w:val="28"/>
          <w:szCs w:val="28"/>
          <w:lang w:val="en-US"/>
        </w:rPr>
        <w:t>(l &amp; o)</w:t>
      </w:r>
      <w:bookmarkEnd w:id="23"/>
    </w:p>
    <w:p w14:paraId="469B9ED9" w14:textId="77777777" w:rsidR="009B4A36" w:rsidRPr="009B4A36" w:rsidRDefault="009B4A36" w:rsidP="009B4A36">
      <w:pPr>
        <w:pStyle w:val="a4"/>
        <w:widowControl/>
        <w:numPr>
          <w:ilvl w:val="0"/>
          <w:numId w:val="25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>a</w:t>
      </w:r>
    </w:p>
    <w:p w14:paraId="5B29C472" w14:textId="77777777" w:rsidR="009B4A36" w:rsidRPr="009B4A36" w:rsidRDefault="009B4A36" w:rsidP="009B4A36">
      <w:pPr>
        <w:pStyle w:val="a4"/>
        <w:widowControl/>
        <w:numPr>
          <w:ilvl w:val="0"/>
          <w:numId w:val="25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9B4A36">
        <w:rPr>
          <w:sz w:val="28"/>
          <w:szCs w:val="28"/>
        </w:rPr>
        <w:t>¬</w:t>
      </w:r>
      <w:r w:rsidRPr="009B4A36">
        <w:rPr>
          <w:sz w:val="28"/>
          <w:szCs w:val="28"/>
          <w:lang w:val="en-US"/>
        </w:rPr>
        <w:t>g</w:t>
      </w:r>
    </w:p>
    <w:bookmarkEnd w:id="20"/>
    <w:p w14:paraId="1E50D38D" w14:textId="423D4394" w:rsidR="009B4A36" w:rsidRDefault="00421068" w:rsidP="00421068">
      <w:pPr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</w:rPr>
        <w:t>:</w:t>
      </w:r>
    </w:p>
    <w:p w14:paraId="43566293" w14:textId="4A53DED1" w:rsidR="00421068" w:rsidRPr="00421068" w:rsidRDefault="00421068" w:rsidP="00421068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 </w:t>
      </w:r>
      <w:bookmarkStart w:id="24" w:name="_Hlk71745730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  <w:bookmarkEnd w:id="24"/>
    </w:p>
    <w:p w14:paraId="10DCFBE9" w14:textId="4194C30C" w:rsidR="00421068" w:rsidRPr="00421068" w:rsidRDefault="00421068" w:rsidP="00421068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 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461E9DC6" w14:textId="725EF4DF" w:rsidR="00421068" w:rsidRPr="00421068" w:rsidRDefault="00421068" w:rsidP="00421068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 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79B7739D" w14:textId="7D02D7C1" w:rsidR="00421068" w:rsidRPr="00421068" w:rsidRDefault="00421068" w:rsidP="00421068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 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405BF007" w14:textId="0FDA2258" w:rsidR="00421068" w:rsidRPr="00421068" w:rsidRDefault="00421068" w:rsidP="00421068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 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2E988A1A" w14:textId="335A83BB" w:rsidR="00421068" w:rsidRPr="00421068" w:rsidRDefault="00421068" w:rsidP="00421068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 </w:t>
      </w:r>
      <w:bookmarkStart w:id="25" w:name="_Hlk71745023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  <w:bookmarkEnd w:id="25"/>
    </w:p>
    <w:p w14:paraId="4EDBF271" w14:textId="7F8F6363" w:rsidR="00421068" w:rsidRPr="00E761CC" w:rsidRDefault="00E761CC" w:rsidP="00421068">
      <w:pPr>
        <w:pStyle w:val="a4"/>
        <w:numPr>
          <w:ilvl w:val="0"/>
          <w:numId w:val="25"/>
        </w:numPr>
        <w:rPr>
          <w:sz w:val="28"/>
          <w:szCs w:val="28"/>
        </w:rPr>
      </w:pPr>
      <w:r w:rsidRPr="009B4A36">
        <w:rPr>
          <w:sz w:val="28"/>
          <w:szCs w:val="28"/>
          <w:lang w:val="en-US"/>
        </w:rPr>
        <w:t>¬ b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6)</w:t>
      </w:r>
    </w:p>
    <w:p w14:paraId="3AE4DA5B" w14:textId="0DD25480" w:rsidR="00E761CC" w:rsidRPr="00CA75E5" w:rsidRDefault="00515BE8" w:rsidP="00421068">
      <w:pPr>
        <w:pStyle w:val="a4"/>
        <w:numPr>
          <w:ilvl w:val="0"/>
          <w:numId w:val="25"/>
        </w:numPr>
        <w:rPr>
          <w:sz w:val="28"/>
          <w:szCs w:val="28"/>
        </w:rPr>
      </w:pPr>
      <w:r w:rsidRPr="009B4A36">
        <w:rPr>
          <w:sz w:val="28"/>
          <w:szCs w:val="28"/>
          <w:lang w:val="en-US"/>
        </w:rPr>
        <w:t xml:space="preserve">¬ b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V </w:t>
      </w:r>
      <w:bookmarkStart w:id="26" w:name="_Hlk71747608"/>
      <w:r w:rsidR="00E761CC" w:rsidRPr="009B4A36">
        <w:rPr>
          <w:sz w:val="28"/>
          <w:szCs w:val="28"/>
          <w:lang w:val="en-US"/>
        </w:rPr>
        <w:t>(l &amp; o)</w:t>
      </w:r>
      <w:r w:rsidR="00E761CC">
        <w:rPr>
          <w:sz w:val="28"/>
          <w:szCs w:val="28"/>
          <w:lang w:val="en-US"/>
        </w:rPr>
        <w:t xml:space="preserve"> (</w:t>
      </w:r>
      <w:r w:rsidR="00E761CC">
        <w:rPr>
          <w:sz w:val="28"/>
          <w:szCs w:val="28"/>
        </w:rPr>
        <w:t>для 2 и 4</w:t>
      </w:r>
      <w:r w:rsidR="00E761CC">
        <w:rPr>
          <w:sz w:val="28"/>
          <w:szCs w:val="28"/>
          <w:lang w:val="en-US"/>
        </w:rPr>
        <w:t>)</w:t>
      </w:r>
      <w:bookmarkEnd w:id="26"/>
    </w:p>
    <w:p w14:paraId="4A73D3E4" w14:textId="6FD8B048" w:rsidR="00CA75E5" w:rsidRDefault="00AE176C" w:rsidP="00AE176C">
      <w:pPr>
        <w:pStyle w:val="a4"/>
        <w:ind w:left="108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>:</w:t>
      </w:r>
    </w:p>
    <w:p w14:paraId="66EFBF4D" w14:textId="4F69A4C8" w:rsidR="00AE176C" w:rsidRDefault="00AE176C" w:rsidP="00AE176C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(для 2 и 7)</w:t>
      </w:r>
    </w:p>
    <w:p w14:paraId="22E36E24" w14:textId="59007A6E" w:rsidR="00DA7401" w:rsidRDefault="00DA7401" w:rsidP="00AE176C">
      <w:pPr>
        <w:pStyle w:val="a4"/>
        <w:numPr>
          <w:ilvl w:val="0"/>
          <w:numId w:val="25"/>
        </w:numPr>
        <w:rPr>
          <w:sz w:val="28"/>
          <w:szCs w:val="28"/>
        </w:rPr>
      </w:pPr>
      <w:r w:rsidRPr="009B4A36">
        <w:rPr>
          <w:sz w:val="28"/>
          <w:szCs w:val="28"/>
          <w:lang w:val="en-US"/>
        </w:rPr>
        <w:t>m V i V h</w:t>
      </w:r>
      <w:r>
        <w:rPr>
          <w:sz w:val="28"/>
          <w:szCs w:val="28"/>
        </w:rPr>
        <w:t xml:space="preserve"> (для 3 и 8)</w:t>
      </w:r>
    </w:p>
    <w:p w14:paraId="0265B631" w14:textId="0C130B92" w:rsidR="00515BE8" w:rsidRDefault="00515BE8" w:rsidP="00AE176C">
      <w:pPr>
        <w:pStyle w:val="a4"/>
        <w:numPr>
          <w:ilvl w:val="0"/>
          <w:numId w:val="25"/>
        </w:numPr>
        <w:rPr>
          <w:sz w:val="28"/>
          <w:szCs w:val="28"/>
        </w:rPr>
      </w:pPr>
      <w:r w:rsidRPr="009B4A36">
        <w:rPr>
          <w:sz w:val="28"/>
          <w:szCs w:val="28"/>
          <w:lang w:val="en-US"/>
        </w:rPr>
        <w:t>(l &amp; o)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)</w:t>
      </w:r>
    </w:p>
    <w:p w14:paraId="0CEB663A" w14:textId="49337D72" w:rsidR="003D528D" w:rsidRPr="00503E94" w:rsidRDefault="003D528D" w:rsidP="00503E94">
      <w:pPr>
        <w:pStyle w:val="a4"/>
        <w:numPr>
          <w:ilvl w:val="0"/>
          <w:numId w:val="25"/>
        </w:numPr>
        <w:tabs>
          <w:tab w:val="left" w:pos="340"/>
        </w:tabs>
        <w:rPr>
          <w:sz w:val="28"/>
          <w:szCs w:val="28"/>
        </w:rPr>
      </w:pPr>
      <w:r w:rsidRPr="00503E94">
        <w:rPr>
          <w:sz w:val="28"/>
          <w:szCs w:val="28"/>
        </w:rPr>
        <w:t># (для 7 и 13)</w:t>
      </w:r>
      <w:r w:rsidR="0080576E" w:rsidRPr="00503E94">
        <w:rPr>
          <w:sz w:val="28"/>
          <w:szCs w:val="28"/>
        </w:rPr>
        <w:br/>
      </w:r>
      <w:r w:rsidR="0080576E" w:rsidRPr="00503E94">
        <w:rPr>
          <w:sz w:val="28"/>
          <w:szCs w:val="28"/>
        </w:rPr>
        <w:br/>
      </w:r>
      <w:r w:rsidR="0080576E" w:rsidRPr="00503E94">
        <w:rPr>
          <w:b/>
          <w:i/>
          <w:sz w:val="28"/>
          <w:szCs w:val="28"/>
        </w:rPr>
        <w:t>Стратегия вычеркивания</w:t>
      </w:r>
      <w:r w:rsidR="0080576E" w:rsidRPr="00503E94">
        <w:rPr>
          <w:sz w:val="28"/>
          <w:szCs w:val="28"/>
        </w:rPr>
        <w:t>, как и стратегия предпочтения является модификацией стратегии насыщения уровней. Она применяется следующим образом: после того, как получена очередная резольвента D дизъюнктов D</w:t>
      </w:r>
      <w:r w:rsidR="0080576E" w:rsidRPr="00503E94">
        <w:rPr>
          <w:sz w:val="28"/>
          <w:szCs w:val="28"/>
          <w:vertAlign w:val="subscript"/>
        </w:rPr>
        <w:t>1</w:t>
      </w:r>
      <w:r w:rsidR="0080576E" w:rsidRPr="00503E94">
        <w:rPr>
          <w:sz w:val="28"/>
          <w:szCs w:val="28"/>
        </w:rPr>
        <w:t xml:space="preserve"> и D</w:t>
      </w:r>
      <w:r w:rsidR="0080576E" w:rsidRPr="00503E94">
        <w:rPr>
          <w:sz w:val="28"/>
          <w:szCs w:val="28"/>
          <w:vertAlign w:val="subscript"/>
        </w:rPr>
        <w:t>2</w:t>
      </w:r>
      <w:r w:rsidR="0080576E" w:rsidRPr="00503E94">
        <w:rPr>
          <w:sz w:val="28"/>
          <w:szCs w:val="28"/>
        </w:rPr>
        <w:t xml:space="preserve"> проверяется, является ли она тождественно истинной формулой или расширением некоторого дизъюнкта C из S</w:t>
      </w:r>
      <w:r w:rsidR="0080576E" w:rsidRPr="00503E94">
        <w:rPr>
          <w:sz w:val="28"/>
          <w:szCs w:val="28"/>
          <w:vertAlign w:val="subscript"/>
        </w:rPr>
        <w:t>0</w:t>
      </w:r>
      <w:r w:rsidR="0080576E" w:rsidRPr="00503E94">
        <w:rPr>
          <w:sz w:val="28"/>
          <w:szCs w:val="28"/>
        </w:rPr>
        <w:t>È...ÈS</w:t>
      </w:r>
      <w:r w:rsidR="0080576E" w:rsidRPr="00503E94">
        <w:rPr>
          <w:sz w:val="28"/>
          <w:szCs w:val="28"/>
          <w:vertAlign w:val="subscript"/>
        </w:rPr>
        <w:t>n-1</w:t>
      </w:r>
      <w:r w:rsidR="0080576E" w:rsidRPr="00503E94">
        <w:rPr>
          <w:sz w:val="28"/>
          <w:szCs w:val="28"/>
        </w:rPr>
        <w:t xml:space="preserve">, и в случае положительного ответа D вычеркивается, т.е. не </w:t>
      </w:r>
      <w:r w:rsidR="0080576E" w:rsidRPr="00503E94">
        <w:rPr>
          <w:sz w:val="28"/>
          <w:szCs w:val="28"/>
        </w:rPr>
        <w:lastRenderedPageBreak/>
        <w:t>заносится в последовательность S</w:t>
      </w:r>
      <w:r w:rsidR="0080576E" w:rsidRPr="00503E94">
        <w:rPr>
          <w:sz w:val="28"/>
          <w:szCs w:val="28"/>
          <w:vertAlign w:val="subscript"/>
        </w:rPr>
        <w:t>n</w:t>
      </w:r>
      <w:r w:rsidR="0080576E" w:rsidRPr="00503E94">
        <w:rPr>
          <w:sz w:val="28"/>
          <w:szCs w:val="28"/>
        </w:rPr>
        <w:t>.</w:t>
      </w:r>
      <w:r w:rsidR="00B53F42">
        <w:rPr>
          <w:sz w:val="28"/>
          <w:szCs w:val="28"/>
        </w:rPr>
        <w:br/>
      </w:r>
      <w:r w:rsidR="0080576E" w:rsidRPr="00503E94">
        <w:rPr>
          <w:sz w:val="28"/>
          <w:szCs w:val="28"/>
        </w:rPr>
        <w:t xml:space="preserve"> </w:t>
      </w:r>
    </w:p>
    <w:p w14:paraId="4023AE2E" w14:textId="34393CAB" w:rsidR="0080576E" w:rsidRDefault="00B84B0B" w:rsidP="0080576E">
      <w:pPr>
        <w:tabs>
          <w:tab w:val="left" w:pos="340"/>
        </w:tabs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:</w:t>
      </w:r>
    </w:p>
    <w:p w14:paraId="010BD102" w14:textId="77777777" w:rsidR="00B84B0B" w:rsidRPr="009B4A36" w:rsidRDefault="00B84B0B" w:rsidP="00B84B0B">
      <w:pPr>
        <w:pStyle w:val="a4"/>
        <w:widowControl/>
        <w:numPr>
          <w:ilvl w:val="0"/>
          <w:numId w:val="26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>¬ a V (b &amp; c &amp; d &amp; e &amp; j &amp; k)</w:t>
      </w:r>
    </w:p>
    <w:p w14:paraId="3D5DF18D" w14:textId="77777777" w:rsidR="00B84B0B" w:rsidRPr="009B4A36" w:rsidRDefault="00B84B0B" w:rsidP="00B84B0B">
      <w:pPr>
        <w:pStyle w:val="a4"/>
        <w:widowControl/>
        <w:numPr>
          <w:ilvl w:val="0"/>
          <w:numId w:val="26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bookmarkStart w:id="27" w:name="_Hlk71745718"/>
      <w:r w:rsidRPr="009B4A36">
        <w:rPr>
          <w:sz w:val="28"/>
          <w:szCs w:val="28"/>
          <w:lang w:val="en-US"/>
        </w:rPr>
        <w:t>¬ b</w:t>
      </w:r>
      <w:bookmarkEnd w:id="27"/>
      <w:r w:rsidRPr="009B4A36">
        <w:rPr>
          <w:sz w:val="28"/>
          <w:szCs w:val="28"/>
          <w:lang w:val="en-US"/>
        </w:rPr>
        <w:t xml:space="preserve"> V g</w:t>
      </w:r>
    </w:p>
    <w:p w14:paraId="5808850F" w14:textId="77777777" w:rsidR="00B84B0B" w:rsidRPr="009B4A36" w:rsidRDefault="00B84B0B" w:rsidP="00B84B0B">
      <w:pPr>
        <w:pStyle w:val="a4"/>
        <w:widowControl/>
        <w:numPr>
          <w:ilvl w:val="0"/>
          <w:numId w:val="26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 xml:space="preserve">¬c V </w:t>
      </w:r>
      <w:bookmarkStart w:id="28" w:name="_Hlk71747996"/>
      <w:r w:rsidRPr="009B4A36">
        <w:rPr>
          <w:sz w:val="28"/>
          <w:szCs w:val="28"/>
          <w:lang w:val="en-US"/>
        </w:rPr>
        <w:t>m V i V h</w:t>
      </w:r>
      <w:bookmarkEnd w:id="28"/>
    </w:p>
    <w:p w14:paraId="59E56B30" w14:textId="77777777" w:rsidR="00B84B0B" w:rsidRPr="009B4A36" w:rsidRDefault="00B84B0B" w:rsidP="00B84B0B">
      <w:pPr>
        <w:pStyle w:val="a4"/>
        <w:widowControl/>
        <w:numPr>
          <w:ilvl w:val="0"/>
          <w:numId w:val="26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 xml:space="preserve">¬g </w:t>
      </w:r>
      <w:bookmarkStart w:id="29" w:name="_Hlk71745723"/>
      <w:r w:rsidRPr="009B4A36">
        <w:rPr>
          <w:sz w:val="28"/>
          <w:szCs w:val="28"/>
          <w:lang w:val="en-US"/>
        </w:rPr>
        <w:t>V (l &amp; o)</w:t>
      </w:r>
      <w:bookmarkEnd w:id="29"/>
    </w:p>
    <w:p w14:paraId="514DE901" w14:textId="77777777" w:rsidR="00B84B0B" w:rsidRPr="009B4A36" w:rsidRDefault="00B84B0B" w:rsidP="00B84B0B">
      <w:pPr>
        <w:pStyle w:val="a4"/>
        <w:widowControl/>
        <w:numPr>
          <w:ilvl w:val="0"/>
          <w:numId w:val="26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>a</w:t>
      </w:r>
    </w:p>
    <w:p w14:paraId="34F099AA" w14:textId="77777777" w:rsidR="00B84B0B" w:rsidRPr="009B4A36" w:rsidRDefault="00B84B0B" w:rsidP="00B84B0B">
      <w:pPr>
        <w:pStyle w:val="a4"/>
        <w:widowControl/>
        <w:numPr>
          <w:ilvl w:val="0"/>
          <w:numId w:val="26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  <w:lang w:val="en-US"/>
        </w:rPr>
      </w:pPr>
      <w:r w:rsidRPr="009B4A36">
        <w:rPr>
          <w:sz w:val="28"/>
          <w:szCs w:val="28"/>
        </w:rPr>
        <w:t>¬</w:t>
      </w:r>
      <w:r w:rsidRPr="009B4A36">
        <w:rPr>
          <w:sz w:val="28"/>
          <w:szCs w:val="28"/>
          <w:lang w:val="en-US"/>
        </w:rPr>
        <w:t>g</w:t>
      </w:r>
    </w:p>
    <w:p w14:paraId="12D93016" w14:textId="148F7708" w:rsidR="00B84B0B" w:rsidRDefault="00485915" w:rsidP="0080576E">
      <w:pPr>
        <w:tabs>
          <w:tab w:val="left" w:pos="340"/>
        </w:tabs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:</w:t>
      </w:r>
    </w:p>
    <w:p w14:paraId="5ED61A43" w14:textId="7A6E4AD4" w:rsidR="00485915" w:rsidRDefault="00485915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75C68DF4" w14:textId="77853059" w:rsidR="00485915" w:rsidRDefault="00485915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57C8D0AD" w14:textId="6B1B9156" w:rsidR="00485915" w:rsidRDefault="00485915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5D0727CC" w14:textId="2946D8DF" w:rsidR="00485915" w:rsidRDefault="00485915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228C6175" w14:textId="38462DFA" w:rsidR="00485915" w:rsidRDefault="00485915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 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78C8DEC4" w14:textId="457211C3" w:rsidR="00485915" w:rsidRDefault="00485915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 (</w:t>
      </w:r>
      <w:r>
        <w:rPr>
          <w:sz w:val="28"/>
          <w:szCs w:val="28"/>
        </w:rPr>
        <w:t>для 1 и 5</w:t>
      </w:r>
      <w:r>
        <w:rPr>
          <w:sz w:val="28"/>
          <w:szCs w:val="28"/>
          <w:lang w:val="en-US"/>
        </w:rPr>
        <w:t>)</w:t>
      </w:r>
    </w:p>
    <w:p w14:paraId="70A8B2FA" w14:textId="553B92FD" w:rsidR="00485915" w:rsidRDefault="00485915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>¬ b</w:t>
      </w:r>
      <w:r>
        <w:rPr>
          <w:sz w:val="28"/>
          <w:szCs w:val="28"/>
          <w:lang w:val="en-US"/>
        </w:rPr>
        <w:t xml:space="preserve"> </w:t>
      </w:r>
      <w:r w:rsidRPr="009B4A36">
        <w:rPr>
          <w:sz w:val="28"/>
          <w:szCs w:val="28"/>
          <w:lang w:val="en-US"/>
        </w:rPr>
        <w:t>V (l &amp; o)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4)</w:t>
      </w:r>
    </w:p>
    <w:p w14:paraId="6982C9DA" w14:textId="57AF60E4" w:rsidR="00D00749" w:rsidRDefault="00D00749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>¬ b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для 2 и 6</w:t>
      </w:r>
      <w:r>
        <w:rPr>
          <w:sz w:val="28"/>
          <w:szCs w:val="28"/>
          <w:lang w:val="en-US"/>
        </w:rPr>
        <w:t>)</w:t>
      </w:r>
    </w:p>
    <w:p w14:paraId="7E24E796" w14:textId="7E54B269" w:rsidR="00303914" w:rsidRDefault="005A43EE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 (</w:t>
      </w:r>
      <w:r>
        <w:rPr>
          <w:sz w:val="28"/>
          <w:szCs w:val="28"/>
        </w:rPr>
        <w:t>для 2 и 7</w:t>
      </w:r>
      <w:r>
        <w:rPr>
          <w:sz w:val="28"/>
          <w:szCs w:val="28"/>
          <w:lang w:val="en-US"/>
        </w:rPr>
        <w:t>)</w:t>
      </w:r>
    </w:p>
    <w:p w14:paraId="124D612E" w14:textId="73519902" w:rsidR="00B53F42" w:rsidRDefault="00B53F42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>m V i V h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для 3 и 8</w:t>
      </w:r>
      <w:r>
        <w:rPr>
          <w:sz w:val="28"/>
          <w:szCs w:val="28"/>
          <w:lang w:val="en-US"/>
        </w:rPr>
        <w:t>)</w:t>
      </w:r>
    </w:p>
    <w:p w14:paraId="1C67DC63" w14:textId="4770FA26" w:rsidR="004B6014" w:rsidRDefault="004B6014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 w:rsidRPr="009B4A36">
        <w:rPr>
          <w:sz w:val="28"/>
          <w:szCs w:val="28"/>
          <w:lang w:val="en-US"/>
        </w:rPr>
        <w:t>(l &amp; o)</w:t>
      </w:r>
      <w:r>
        <w:rPr>
          <w:sz w:val="28"/>
          <w:szCs w:val="28"/>
        </w:rPr>
        <w:t xml:space="preserve"> (для 4 и 15)</w:t>
      </w:r>
    </w:p>
    <w:p w14:paraId="0E4111CD" w14:textId="6BA045E4" w:rsidR="005A43EE" w:rsidRDefault="005A43EE" w:rsidP="00485915">
      <w:pPr>
        <w:pStyle w:val="a4"/>
        <w:numPr>
          <w:ilvl w:val="0"/>
          <w:numId w:val="2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(</w:t>
      </w:r>
      <w:r>
        <w:rPr>
          <w:sz w:val="28"/>
          <w:szCs w:val="28"/>
        </w:rPr>
        <w:t>для 6 и 15</w:t>
      </w:r>
      <w:r>
        <w:rPr>
          <w:sz w:val="28"/>
          <w:szCs w:val="28"/>
          <w:lang w:val="en-US"/>
        </w:rPr>
        <w:t>)</w:t>
      </w:r>
    </w:p>
    <w:p w14:paraId="7EA63DC0" w14:textId="4A9BEDC1" w:rsidR="00503E94" w:rsidRDefault="00503E94" w:rsidP="00503E94">
      <w:pPr>
        <w:pStyle w:val="a4"/>
        <w:tabs>
          <w:tab w:val="left" w:pos="340"/>
        </w:tabs>
        <w:ind w:left="1080" w:firstLine="0"/>
        <w:rPr>
          <w:sz w:val="28"/>
          <w:szCs w:val="28"/>
          <w:lang w:val="en-US"/>
        </w:rPr>
      </w:pPr>
    </w:p>
    <w:p w14:paraId="5AFCDA75" w14:textId="6EE2C91A" w:rsidR="00503E94" w:rsidRDefault="00503E94" w:rsidP="00503E94">
      <w:pPr>
        <w:pStyle w:val="a4"/>
        <w:tabs>
          <w:tab w:val="left" w:pos="340"/>
        </w:tabs>
        <w:ind w:left="1080" w:firstLine="0"/>
        <w:rPr>
          <w:b/>
          <w:bCs/>
          <w:sz w:val="28"/>
          <w:szCs w:val="28"/>
        </w:rPr>
      </w:pPr>
      <w:r w:rsidRPr="00503E94">
        <w:rPr>
          <w:b/>
          <w:bCs/>
          <w:sz w:val="28"/>
          <w:szCs w:val="28"/>
        </w:rPr>
        <w:t>Сравнительная таблица эффективности стратегий вывода:</w:t>
      </w:r>
    </w:p>
    <w:tbl>
      <w:tblPr>
        <w:tblStyle w:val="af2"/>
        <w:tblW w:w="0" w:type="auto"/>
        <w:tblInd w:w="1080" w:type="dxa"/>
        <w:tblLook w:val="04A0" w:firstRow="1" w:lastRow="0" w:firstColumn="1" w:lastColumn="0" w:noHBand="0" w:noVBand="1"/>
      </w:tblPr>
      <w:tblGrid>
        <w:gridCol w:w="2226"/>
        <w:gridCol w:w="2154"/>
        <w:gridCol w:w="2084"/>
        <w:gridCol w:w="2262"/>
      </w:tblGrid>
      <w:tr w:rsidR="00503E94" w:rsidRPr="0052055B" w14:paraId="109BEFD3" w14:textId="77777777" w:rsidTr="00503E94">
        <w:tc>
          <w:tcPr>
            <w:tcW w:w="2226" w:type="dxa"/>
          </w:tcPr>
          <w:p w14:paraId="2F68F419" w14:textId="6DF41CB1" w:rsidR="00503E94" w:rsidRPr="0052055B" w:rsidRDefault="00503E94" w:rsidP="00503E94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r w:rsidRPr="0052055B">
              <w:rPr>
                <w:sz w:val="24"/>
                <w:szCs w:val="24"/>
              </w:rPr>
              <w:t>Стратегия</w:t>
            </w:r>
          </w:p>
        </w:tc>
        <w:tc>
          <w:tcPr>
            <w:tcW w:w="2154" w:type="dxa"/>
          </w:tcPr>
          <w:p w14:paraId="6869326E" w14:textId="3C32777F" w:rsidR="00503E94" w:rsidRPr="0052055B" w:rsidRDefault="00503E94" w:rsidP="00503E94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r w:rsidRPr="0052055B">
              <w:rPr>
                <w:sz w:val="24"/>
                <w:szCs w:val="24"/>
              </w:rPr>
              <w:t>Количество слияний для данной системы</w:t>
            </w:r>
          </w:p>
        </w:tc>
        <w:tc>
          <w:tcPr>
            <w:tcW w:w="2084" w:type="dxa"/>
          </w:tcPr>
          <w:p w14:paraId="26C08D84" w14:textId="3F7F2071" w:rsidR="00503E94" w:rsidRPr="0052055B" w:rsidRDefault="00503E94" w:rsidP="00503E94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r w:rsidRPr="0052055B">
              <w:rPr>
                <w:sz w:val="24"/>
                <w:szCs w:val="24"/>
              </w:rPr>
              <w:t>Большие затраты по времени</w:t>
            </w:r>
          </w:p>
        </w:tc>
        <w:tc>
          <w:tcPr>
            <w:tcW w:w="2262" w:type="dxa"/>
          </w:tcPr>
          <w:p w14:paraId="4401B57A" w14:textId="7FEDF156" w:rsidR="00503E94" w:rsidRPr="0052055B" w:rsidRDefault="00503E94" w:rsidP="00503E94">
            <w:pPr>
              <w:pStyle w:val="a4"/>
              <w:tabs>
                <w:tab w:val="left" w:pos="340"/>
              </w:tabs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2055B">
              <w:rPr>
                <w:sz w:val="24"/>
                <w:szCs w:val="24"/>
              </w:rPr>
              <w:t>Наличие тавтологий и повторяющихся дизъюнктов</w:t>
            </w:r>
          </w:p>
        </w:tc>
      </w:tr>
      <w:tr w:rsidR="00503E94" w:rsidRPr="0052055B" w14:paraId="52DF8926" w14:textId="77777777" w:rsidTr="00503E94">
        <w:tc>
          <w:tcPr>
            <w:tcW w:w="2226" w:type="dxa"/>
          </w:tcPr>
          <w:p w14:paraId="494C37B6" w14:textId="31C35AFD" w:rsidR="00503E94" w:rsidRPr="0052055B" w:rsidRDefault="00503E94" w:rsidP="0050139B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r w:rsidRPr="0052055B">
              <w:rPr>
                <w:sz w:val="24"/>
                <w:szCs w:val="24"/>
              </w:rPr>
              <w:t>Насыщения уровня</w:t>
            </w:r>
          </w:p>
        </w:tc>
        <w:tc>
          <w:tcPr>
            <w:tcW w:w="2154" w:type="dxa"/>
          </w:tcPr>
          <w:p w14:paraId="0C021497" w14:textId="708F2707" w:rsidR="00503E94" w:rsidRPr="0052055B" w:rsidRDefault="00503E94" w:rsidP="00503E94">
            <w:pPr>
              <w:pStyle w:val="a4"/>
              <w:tabs>
                <w:tab w:val="left" w:pos="340"/>
              </w:tabs>
              <w:ind w:left="0" w:firstLine="0"/>
              <w:rPr>
                <w:sz w:val="24"/>
                <w:szCs w:val="24"/>
              </w:rPr>
            </w:pPr>
            <w:r w:rsidRPr="0052055B">
              <w:rPr>
                <w:sz w:val="24"/>
                <w:szCs w:val="24"/>
              </w:rPr>
              <w:t>12</w:t>
            </w:r>
          </w:p>
        </w:tc>
        <w:tc>
          <w:tcPr>
            <w:tcW w:w="2084" w:type="dxa"/>
          </w:tcPr>
          <w:p w14:paraId="46DCA5AB" w14:textId="56B9069D" w:rsidR="00503E94" w:rsidRPr="0052055B" w:rsidRDefault="002765AD" w:rsidP="00503E94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r w:rsidRPr="0052055B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2262" w:type="dxa"/>
          </w:tcPr>
          <w:p w14:paraId="19CC6F89" w14:textId="0D0768A7" w:rsidR="00503E94" w:rsidRPr="0052055B" w:rsidRDefault="002765AD" w:rsidP="00503E94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r w:rsidRPr="0052055B">
              <w:rPr>
                <w:b/>
                <w:bCs/>
                <w:sz w:val="24"/>
                <w:szCs w:val="24"/>
              </w:rPr>
              <w:t>+</w:t>
            </w:r>
          </w:p>
        </w:tc>
      </w:tr>
      <w:tr w:rsidR="00503E94" w:rsidRPr="0052055B" w14:paraId="357123C4" w14:textId="77777777" w:rsidTr="00503E94">
        <w:tc>
          <w:tcPr>
            <w:tcW w:w="2226" w:type="dxa"/>
          </w:tcPr>
          <w:p w14:paraId="649D615A" w14:textId="7153DB57" w:rsidR="00503E94" w:rsidRPr="0052055B" w:rsidRDefault="00503E94" w:rsidP="00503E94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bookmarkStart w:id="30" w:name="_Hlk71746574"/>
            <w:r w:rsidRPr="0052055B">
              <w:rPr>
                <w:sz w:val="24"/>
                <w:szCs w:val="24"/>
              </w:rPr>
              <w:t>Предпочтения</w:t>
            </w:r>
            <w:bookmarkEnd w:id="30"/>
          </w:p>
        </w:tc>
        <w:tc>
          <w:tcPr>
            <w:tcW w:w="2154" w:type="dxa"/>
          </w:tcPr>
          <w:p w14:paraId="04AC9EC7" w14:textId="6F331337" w:rsidR="00503E94" w:rsidRPr="00E47804" w:rsidRDefault="00503E94" w:rsidP="00503E94">
            <w:pPr>
              <w:pStyle w:val="a4"/>
              <w:tabs>
                <w:tab w:val="left" w:pos="340"/>
              </w:tabs>
              <w:ind w:left="0" w:firstLine="0"/>
              <w:rPr>
                <w:sz w:val="24"/>
                <w:szCs w:val="24"/>
                <w:lang w:val="en-US"/>
              </w:rPr>
            </w:pPr>
            <w:r w:rsidRPr="0052055B">
              <w:rPr>
                <w:sz w:val="24"/>
                <w:szCs w:val="24"/>
              </w:rPr>
              <w:t>1</w:t>
            </w:r>
            <w:r w:rsidR="00E4780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084" w:type="dxa"/>
          </w:tcPr>
          <w:p w14:paraId="6D53ED0A" w14:textId="133FA222" w:rsidR="00503E94" w:rsidRPr="0052055B" w:rsidRDefault="002765AD" w:rsidP="00503E94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r w:rsidRPr="0052055B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2262" w:type="dxa"/>
          </w:tcPr>
          <w:p w14:paraId="47B9940A" w14:textId="70468A15" w:rsidR="00503E94" w:rsidRPr="0052055B" w:rsidRDefault="002765AD" w:rsidP="00503E94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r w:rsidRPr="0052055B">
              <w:rPr>
                <w:b/>
                <w:bCs/>
                <w:sz w:val="24"/>
                <w:szCs w:val="24"/>
              </w:rPr>
              <w:t>+</w:t>
            </w:r>
          </w:p>
        </w:tc>
      </w:tr>
      <w:tr w:rsidR="00503E94" w:rsidRPr="0052055B" w14:paraId="6B850E2A" w14:textId="77777777" w:rsidTr="00503E94">
        <w:tc>
          <w:tcPr>
            <w:tcW w:w="2226" w:type="dxa"/>
          </w:tcPr>
          <w:p w14:paraId="5075F1C4" w14:textId="7957B328" w:rsidR="00503E94" w:rsidRPr="0052055B" w:rsidRDefault="00503E94" w:rsidP="00503E94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bookmarkStart w:id="31" w:name="_Hlk71746579"/>
            <w:r w:rsidRPr="0052055B">
              <w:rPr>
                <w:sz w:val="24"/>
                <w:szCs w:val="24"/>
              </w:rPr>
              <w:t>Вычеркивания</w:t>
            </w:r>
            <w:bookmarkEnd w:id="31"/>
          </w:p>
        </w:tc>
        <w:tc>
          <w:tcPr>
            <w:tcW w:w="2154" w:type="dxa"/>
          </w:tcPr>
          <w:p w14:paraId="57C8C4B1" w14:textId="0C3A10AC" w:rsidR="00503E94" w:rsidRPr="0052055B" w:rsidRDefault="00503E94" w:rsidP="00503E94">
            <w:pPr>
              <w:pStyle w:val="a4"/>
              <w:tabs>
                <w:tab w:val="left" w:pos="340"/>
              </w:tabs>
              <w:ind w:left="0" w:firstLine="0"/>
              <w:rPr>
                <w:sz w:val="24"/>
                <w:szCs w:val="24"/>
              </w:rPr>
            </w:pPr>
            <w:r w:rsidRPr="0052055B">
              <w:rPr>
                <w:sz w:val="24"/>
                <w:szCs w:val="24"/>
              </w:rPr>
              <w:t>1</w:t>
            </w:r>
            <w:r w:rsidR="002853A5">
              <w:rPr>
                <w:sz w:val="24"/>
                <w:szCs w:val="24"/>
              </w:rPr>
              <w:t>2</w:t>
            </w:r>
          </w:p>
        </w:tc>
        <w:tc>
          <w:tcPr>
            <w:tcW w:w="2084" w:type="dxa"/>
          </w:tcPr>
          <w:p w14:paraId="4C2EA7FF" w14:textId="0B3BB7D0" w:rsidR="00503E94" w:rsidRPr="0052055B" w:rsidRDefault="002765AD" w:rsidP="00503E94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r w:rsidRPr="0052055B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2" w:type="dxa"/>
          </w:tcPr>
          <w:p w14:paraId="34EFB87B" w14:textId="5D2C4967" w:rsidR="00503E94" w:rsidRPr="0052055B" w:rsidRDefault="002765AD" w:rsidP="00503E94">
            <w:pPr>
              <w:pStyle w:val="a4"/>
              <w:tabs>
                <w:tab w:val="left" w:pos="340"/>
              </w:tabs>
              <w:ind w:left="0" w:firstLine="0"/>
              <w:rPr>
                <w:b/>
                <w:bCs/>
                <w:sz w:val="24"/>
                <w:szCs w:val="24"/>
              </w:rPr>
            </w:pPr>
            <w:r w:rsidRPr="0052055B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13D9C986" w14:textId="77777777" w:rsidR="001439E3" w:rsidRDefault="001439E3" w:rsidP="00503E94">
      <w:pPr>
        <w:pStyle w:val="a4"/>
        <w:tabs>
          <w:tab w:val="left" w:pos="340"/>
        </w:tabs>
        <w:ind w:left="1080" w:firstLine="0"/>
        <w:rPr>
          <w:b/>
          <w:bCs/>
          <w:sz w:val="28"/>
          <w:szCs w:val="28"/>
        </w:rPr>
      </w:pPr>
    </w:p>
    <w:p w14:paraId="0D49CD34" w14:textId="1508EAE5" w:rsidR="00503E94" w:rsidRDefault="001439E3" w:rsidP="00503E94">
      <w:pPr>
        <w:pStyle w:val="a4"/>
        <w:tabs>
          <w:tab w:val="left" w:pos="340"/>
        </w:tabs>
        <w:ind w:left="108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данной лабораторной работе был изучен метод логического вывода на основе метода резолюций. В процессе выполнения были использованы 3 стратегии</w:t>
      </w:r>
      <w:r w:rsidR="0050139B">
        <w:rPr>
          <w:sz w:val="28"/>
          <w:szCs w:val="28"/>
        </w:rPr>
        <w:t xml:space="preserve">: </w:t>
      </w:r>
      <w:r w:rsidR="00E715CB" w:rsidRPr="00E715CB">
        <w:rPr>
          <w:sz w:val="28"/>
          <w:szCs w:val="28"/>
        </w:rPr>
        <w:t>насыщения уровня, предпочтения, вычеркивания</w:t>
      </w:r>
      <w:r w:rsidR="005F643C">
        <w:rPr>
          <w:sz w:val="28"/>
          <w:szCs w:val="28"/>
        </w:rPr>
        <w:t>.</w:t>
      </w:r>
    </w:p>
    <w:p w14:paraId="12281548" w14:textId="26C52694" w:rsidR="0050092D" w:rsidRDefault="0050092D" w:rsidP="00503E94">
      <w:pPr>
        <w:pStyle w:val="a4"/>
        <w:tabs>
          <w:tab w:val="left" w:pos="340"/>
        </w:tabs>
        <w:ind w:left="1080" w:firstLine="0"/>
        <w:rPr>
          <w:sz w:val="28"/>
          <w:szCs w:val="28"/>
        </w:rPr>
      </w:pPr>
    </w:p>
    <w:p w14:paraId="7465B0D0" w14:textId="33238A20" w:rsidR="0050092D" w:rsidRDefault="0050092D" w:rsidP="00503E94">
      <w:pPr>
        <w:pStyle w:val="a4"/>
        <w:tabs>
          <w:tab w:val="left" w:pos="340"/>
        </w:tabs>
        <w:ind w:left="1080" w:firstLine="0"/>
        <w:rPr>
          <w:sz w:val="28"/>
          <w:szCs w:val="28"/>
        </w:rPr>
      </w:pPr>
      <w:r>
        <w:rPr>
          <w:sz w:val="28"/>
          <w:szCs w:val="28"/>
        </w:rPr>
        <w:t>В стратегии насыщения уровня выполняется перебор всех возможных резольвен</w:t>
      </w:r>
      <w:r w:rsidR="00514906">
        <w:rPr>
          <w:sz w:val="28"/>
          <w:szCs w:val="28"/>
        </w:rPr>
        <w:t>т</w:t>
      </w:r>
      <w:r w:rsidR="00AA4D72">
        <w:rPr>
          <w:sz w:val="28"/>
          <w:szCs w:val="28"/>
        </w:rPr>
        <w:t>. Из-за чего возникает проблема повторяющихся дизъюнктов и больших временных затрат.</w:t>
      </w:r>
    </w:p>
    <w:p w14:paraId="7576C284" w14:textId="68113A70" w:rsidR="00EC7DB2" w:rsidRDefault="00EC7DB2" w:rsidP="00503E94">
      <w:pPr>
        <w:pStyle w:val="a4"/>
        <w:tabs>
          <w:tab w:val="left" w:pos="340"/>
        </w:tabs>
        <w:ind w:left="1080" w:firstLine="0"/>
        <w:rPr>
          <w:sz w:val="28"/>
          <w:szCs w:val="28"/>
        </w:rPr>
      </w:pPr>
    </w:p>
    <w:p w14:paraId="77FBB785" w14:textId="3224A6B3" w:rsidR="00EC7DB2" w:rsidRDefault="00EC7DB2" w:rsidP="00503E94">
      <w:pPr>
        <w:pStyle w:val="a4"/>
        <w:tabs>
          <w:tab w:val="left" w:pos="340"/>
        </w:tabs>
        <w:ind w:left="1080" w:firstLine="0"/>
        <w:rPr>
          <w:sz w:val="28"/>
          <w:szCs w:val="28"/>
        </w:rPr>
      </w:pPr>
      <w:r w:rsidRPr="00EC7DB2">
        <w:rPr>
          <w:sz w:val="28"/>
          <w:szCs w:val="28"/>
        </w:rPr>
        <w:t>Стратегия предпочтения дает более короткий вывод за счет преимущественного использования более коротких дизъюнкто</w:t>
      </w:r>
      <w:r>
        <w:rPr>
          <w:sz w:val="28"/>
          <w:szCs w:val="28"/>
        </w:rPr>
        <w:t>в.</w:t>
      </w:r>
    </w:p>
    <w:p w14:paraId="795E8CD8" w14:textId="77777777" w:rsidR="001C7340" w:rsidRDefault="001C7340" w:rsidP="00503E94">
      <w:pPr>
        <w:pStyle w:val="a4"/>
        <w:tabs>
          <w:tab w:val="left" w:pos="340"/>
        </w:tabs>
        <w:ind w:left="1080" w:firstLine="0"/>
      </w:pPr>
    </w:p>
    <w:p w14:paraId="431BF792" w14:textId="79A591D4" w:rsidR="001C7340" w:rsidRPr="001C7340" w:rsidRDefault="001C7340" w:rsidP="00503E94">
      <w:pPr>
        <w:pStyle w:val="a4"/>
        <w:tabs>
          <w:tab w:val="left" w:pos="340"/>
        </w:tabs>
        <w:ind w:left="1080" w:firstLine="0"/>
        <w:rPr>
          <w:sz w:val="44"/>
          <w:szCs w:val="44"/>
        </w:rPr>
      </w:pPr>
      <w:r w:rsidRPr="001C7340">
        <w:rPr>
          <w:sz w:val="28"/>
          <w:szCs w:val="28"/>
        </w:rPr>
        <w:t>Стратегия вычеркивания позволяет избавиться от лишних дизъюнктов, но это требует при каждом слиянии дополнительных сравнений с предыдущими дизъюнктами</w:t>
      </w:r>
      <w:r w:rsidR="00FE138B">
        <w:rPr>
          <w:sz w:val="28"/>
          <w:szCs w:val="28"/>
        </w:rPr>
        <w:t>.</w:t>
      </w:r>
    </w:p>
    <w:sectPr w:rsidR="001C7340" w:rsidRPr="001C7340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60C20" w14:textId="77777777" w:rsidR="00A526D3" w:rsidRDefault="00A526D3" w:rsidP="0023189F">
      <w:r>
        <w:separator/>
      </w:r>
    </w:p>
  </w:endnote>
  <w:endnote w:type="continuationSeparator" w:id="0">
    <w:p w14:paraId="01745A01" w14:textId="77777777" w:rsidR="00A526D3" w:rsidRDefault="00A526D3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B1842" w14:textId="77777777" w:rsidR="00A526D3" w:rsidRDefault="00A526D3" w:rsidP="0023189F">
      <w:r>
        <w:separator/>
      </w:r>
    </w:p>
  </w:footnote>
  <w:footnote w:type="continuationSeparator" w:id="0">
    <w:p w14:paraId="0D96CBF9" w14:textId="77777777" w:rsidR="00A526D3" w:rsidRDefault="00A526D3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B"/>
    <w:multiLevelType w:val="single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4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7F19F6"/>
    <w:multiLevelType w:val="hybridMultilevel"/>
    <w:tmpl w:val="49443FEC"/>
    <w:lvl w:ilvl="0" w:tplc="279A88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8" w15:restartNumberingAfterBreak="0">
    <w:nsid w:val="25206976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2F56361E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E47197"/>
    <w:multiLevelType w:val="hybridMultilevel"/>
    <w:tmpl w:val="C8DAD44A"/>
    <w:lvl w:ilvl="0" w:tplc="279A88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3D4676FC"/>
    <w:multiLevelType w:val="hybridMultilevel"/>
    <w:tmpl w:val="9A9CEE18"/>
    <w:lvl w:ilvl="0" w:tplc="9E7CAC1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6C0746"/>
    <w:multiLevelType w:val="hybridMultilevel"/>
    <w:tmpl w:val="FE8034B0"/>
    <w:lvl w:ilvl="0" w:tplc="C43834A4">
      <w:start w:val="2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40356FEA"/>
    <w:multiLevelType w:val="hybridMultilevel"/>
    <w:tmpl w:val="D08649FE"/>
    <w:lvl w:ilvl="0" w:tplc="279A88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51601C8D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9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A0301"/>
    <w:multiLevelType w:val="hybridMultilevel"/>
    <w:tmpl w:val="E5A475CA"/>
    <w:lvl w:ilvl="0" w:tplc="279A88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A208B"/>
    <w:multiLevelType w:val="hybridMultilevel"/>
    <w:tmpl w:val="E5A475CA"/>
    <w:lvl w:ilvl="0" w:tplc="279A88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752C5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D7179"/>
    <w:multiLevelType w:val="hybridMultilevel"/>
    <w:tmpl w:val="15A00F28"/>
    <w:lvl w:ilvl="0" w:tplc="B330A75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E34F00"/>
    <w:multiLevelType w:val="hybridMultilevel"/>
    <w:tmpl w:val="49443FEC"/>
    <w:lvl w:ilvl="0" w:tplc="279A88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4"/>
  </w:num>
  <w:num w:numId="5">
    <w:abstractNumId w:val="1"/>
  </w:num>
  <w:num w:numId="6">
    <w:abstractNumId w:val="19"/>
  </w:num>
  <w:num w:numId="7">
    <w:abstractNumId w:val="12"/>
  </w:num>
  <w:num w:numId="8">
    <w:abstractNumId w:val="20"/>
  </w:num>
  <w:num w:numId="9">
    <w:abstractNumId w:val="8"/>
  </w:num>
  <w:num w:numId="10">
    <w:abstractNumId w:val="3"/>
  </w:num>
  <w:num w:numId="11">
    <w:abstractNumId w:val="11"/>
  </w:num>
  <w:num w:numId="12">
    <w:abstractNumId w:val="0"/>
  </w:num>
  <w:num w:numId="13">
    <w:abstractNumId w:val="14"/>
  </w:num>
  <w:num w:numId="14">
    <w:abstractNumId w:val="23"/>
  </w:num>
  <w:num w:numId="15">
    <w:abstractNumId w:val="2"/>
  </w:num>
  <w:num w:numId="16">
    <w:abstractNumId w:val="24"/>
  </w:num>
  <w:num w:numId="17">
    <w:abstractNumId w:val="10"/>
  </w:num>
  <w:num w:numId="18">
    <w:abstractNumId w:val="17"/>
  </w:num>
  <w:num w:numId="19">
    <w:abstractNumId w:val="5"/>
  </w:num>
  <w:num w:numId="20">
    <w:abstractNumId w:val="15"/>
  </w:num>
  <w:num w:numId="21">
    <w:abstractNumId w:val="13"/>
  </w:num>
  <w:num w:numId="22">
    <w:abstractNumId w:val="21"/>
  </w:num>
  <w:num w:numId="23">
    <w:abstractNumId w:val="22"/>
  </w:num>
  <w:num w:numId="24">
    <w:abstractNumId w:val="16"/>
  </w:num>
  <w:num w:numId="25">
    <w:abstractNumId w:val="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16137"/>
    <w:rsid w:val="000176D1"/>
    <w:rsid w:val="000266BB"/>
    <w:rsid w:val="0002671B"/>
    <w:rsid w:val="00027EFD"/>
    <w:rsid w:val="00035DBE"/>
    <w:rsid w:val="00042F56"/>
    <w:rsid w:val="00057199"/>
    <w:rsid w:val="000606E4"/>
    <w:rsid w:val="00077564"/>
    <w:rsid w:val="00077D8E"/>
    <w:rsid w:val="000902E7"/>
    <w:rsid w:val="000A10C7"/>
    <w:rsid w:val="000C20D7"/>
    <w:rsid w:val="000C5521"/>
    <w:rsid w:val="000D053C"/>
    <w:rsid w:val="000D3189"/>
    <w:rsid w:val="000F53B1"/>
    <w:rsid w:val="000F5888"/>
    <w:rsid w:val="000F5F0D"/>
    <w:rsid w:val="00110DF0"/>
    <w:rsid w:val="00111CD5"/>
    <w:rsid w:val="00120BF8"/>
    <w:rsid w:val="00133A7E"/>
    <w:rsid w:val="001439E3"/>
    <w:rsid w:val="00156BB3"/>
    <w:rsid w:val="001665F8"/>
    <w:rsid w:val="00167866"/>
    <w:rsid w:val="001850F6"/>
    <w:rsid w:val="0018538D"/>
    <w:rsid w:val="00185C41"/>
    <w:rsid w:val="00192E9A"/>
    <w:rsid w:val="00193D5E"/>
    <w:rsid w:val="001A13D5"/>
    <w:rsid w:val="001B79B3"/>
    <w:rsid w:val="001C7340"/>
    <w:rsid w:val="001D763F"/>
    <w:rsid w:val="001E56D2"/>
    <w:rsid w:val="001F3AFC"/>
    <w:rsid w:val="001F6492"/>
    <w:rsid w:val="001F69D9"/>
    <w:rsid w:val="00213564"/>
    <w:rsid w:val="00217488"/>
    <w:rsid w:val="0022341E"/>
    <w:rsid w:val="0023189F"/>
    <w:rsid w:val="00242C48"/>
    <w:rsid w:val="0025253C"/>
    <w:rsid w:val="002548A5"/>
    <w:rsid w:val="00271769"/>
    <w:rsid w:val="002765AD"/>
    <w:rsid w:val="00283497"/>
    <w:rsid w:val="00283D5A"/>
    <w:rsid w:val="00284E84"/>
    <w:rsid w:val="002853A5"/>
    <w:rsid w:val="002C5073"/>
    <w:rsid w:val="002C586A"/>
    <w:rsid w:val="002D3A11"/>
    <w:rsid w:val="002F0245"/>
    <w:rsid w:val="00303914"/>
    <w:rsid w:val="00314205"/>
    <w:rsid w:val="00314D4B"/>
    <w:rsid w:val="003754CF"/>
    <w:rsid w:val="00375F7B"/>
    <w:rsid w:val="00393426"/>
    <w:rsid w:val="003B362B"/>
    <w:rsid w:val="003B5362"/>
    <w:rsid w:val="003B6BCA"/>
    <w:rsid w:val="003C1DE9"/>
    <w:rsid w:val="003D528D"/>
    <w:rsid w:val="003D5C22"/>
    <w:rsid w:val="003F4798"/>
    <w:rsid w:val="003F5A42"/>
    <w:rsid w:val="00402646"/>
    <w:rsid w:val="00412CA8"/>
    <w:rsid w:val="004158F8"/>
    <w:rsid w:val="00421068"/>
    <w:rsid w:val="00434C0F"/>
    <w:rsid w:val="00441C91"/>
    <w:rsid w:val="00444219"/>
    <w:rsid w:val="0046199B"/>
    <w:rsid w:val="0048442E"/>
    <w:rsid w:val="00485915"/>
    <w:rsid w:val="00493E99"/>
    <w:rsid w:val="00495E38"/>
    <w:rsid w:val="004A305D"/>
    <w:rsid w:val="004B6014"/>
    <w:rsid w:val="004E3CAD"/>
    <w:rsid w:val="004E54FE"/>
    <w:rsid w:val="004E6751"/>
    <w:rsid w:val="004E7487"/>
    <w:rsid w:val="004F3CC9"/>
    <w:rsid w:val="0050092D"/>
    <w:rsid w:val="0050139B"/>
    <w:rsid w:val="00503E94"/>
    <w:rsid w:val="00510E36"/>
    <w:rsid w:val="00514906"/>
    <w:rsid w:val="00515BE8"/>
    <w:rsid w:val="0052055B"/>
    <w:rsid w:val="00521FC3"/>
    <w:rsid w:val="00523093"/>
    <w:rsid w:val="00525327"/>
    <w:rsid w:val="00537628"/>
    <w:rsid w:val="00544919"/>
    <w:rsid w:val="00544CBC"/>
    <w:rsid w:val="00546016"/>
    <w:rsid w:val="005562B7"/>
    <w:rsid w:val="00560A35"/>
    <w:rsid w:val="00562F0E"/>
    <w:rsid w:val="005758EB"/>
    <w:rsid w:val="005830AC"/>
    <w:rsid w:val="00584C6D"/>
    <w:rsid w:val="005969B0"/>
    <w:rsid w:val="005A2AF2"/>
    <w:rsid w:val="005A425F"/>
    <w:rsid w:val="005A43EE"/>
    <w:rsid w:val="005B4353"/>
    <w:rsid w:val="005C7424"/>
    <w:rsid w:val="005D06DC"/>
    <w:rsid w:val="005F643C"/>
    <w:rsid w:val="0061640E"/>
    <w:rsid w:val="00634BC0"/>
    <w:rsid w:val="00643BA7"/>
    <w:rsid w:val="00646CDA"/>
    <w:rsid w:val="00655920"/>
    <w:rsid w:val="006705DA"/>
    <w:rsid w:val="00684889"/>
    <w:rsid w:val="00693543"/>
    <w:rsid w:val="006D2606"/>
    <w:rsid w:val="006E2490"/>
    <w:rsid w:val="00700AC6"/>
    <w:rsid w:val="00714F67"/>
    <w:rsid w:val="00716FC1"/>
    <w:rsid w:val="007269AC"/>
    <w:rsid w:val="00742030"/>
    <w:rsid w:val="00746A53"/>
    <w:rsid w:val="00767AF8"/>
    <w:rsid w:val="007B13E8"/>
    <w:rsid w:val="007B18B7"/>
    <w:rsid w:val="007D0624"/>
    <w:rsid w:val="007F5139"/>
    <w:rsid w:val="007F7F1E"/>
    <w:rsid w:val="00801D39"/>
    <w:rsid w:val="0080576E"/>
    <w:rsid w:val="00830FE6"/>
    <w:rsid w:val="008319A7"/>
    <w:rsid w:val="0085199C"/>
    <w:rsid w:val="00867478"/>
    <w:rsid w:val="00870454"/>
    <w:rsid w:val="008B25C5"/>
    <w:rsid w:val="008D015D"/>
    <w:rsid w:val="008D1D72"/>
    <w:rsid w:val="008E5AF4"/>
    <w:rsid w:val="008F2833"/>
    <w:rsid w:val="008F4988"/>
    <w:rsid w:val="00901D0B"/>
    <w:rsid w:val="00912927"/>
    <w:rsid w:val="0091493E"/>
    <w:rsid w:val="009166F0"/>
    <w:rsid w:val="00917A87"/>
    <w:rsid w:val="00937DA1"/>
    <w:rsid w:val="009432E9"/>
    <w:rsid w:val="00943843"/>
    <w:rsid w:val="00946140"/>
    <w:rsid w:val="00946C6D"/>
    <w:rsid w:val="00947F54"/>
    <w:rsid w:val="00952616"/>
    <w:rsid w:val="00975CD1"/>
    <w:rsid w:val="009A45E4"/>
    <w:rsid w:val="009A699D"/>
    <w:rsid w:val="009A718C"/>
    <w:rsid w:val="009B1E83"/>
    <w:rsid w:val="009B4A36"/>
    <w:rsid w:val="009B7E0A"/>
    <w:rsid w:val="009D1B9B"/>
    <w:rsid w:val="009F588E"/>
    <w:rsid w:val="009F5AE9"/>
    <w:rsid w:val="00A0472E"/>
    <w:rsid w:val="00A16B51"/>
    <w:rsid w:val="00A47B99"/>
    <w:rsid w:val="00A526D3"/>
    <w:rsid w:val="00A5334D"/>
    <w:rsid w:val="00A70A40"/>
    <w:rsid w:val="00A70C0B"/>
    <w:rsid w:val="00A758AD"/>
    <w:rsid w:val="00A7692D"/>
    <w:rsid w:val="00A82C6B"/>
    <w:rsid w:val="00A9345A"/>
    <w:rsid w:val="00A9733C"/>
    <w:rsid w:val="00AA1465"/>
    <w:rsid w:val="00AA15D1"/>
    <w:rsid w:val="00AA34BA"/>
    <w:rsid w:val="00AA4D72"/>
    <w:rsid w:val="00AE176C"/>
    <w:rsid w:val="00AE2E8B"/>
    <w:rsid w:val="00AF2E39"/>
    <w:rsid w:val="00B0647D"/>
    <w:rsid w:val="00B15504"/>
    <w:rsid w:val="00B23F4E"/>
    <w:rsid w:val="00B32844"/>
    <w:rsid w:val="00B32BFC"/>
    <w:rsid w:val="00B3640B"/>
    <w:rsid w:val="00B43F65"/>
    <w:rsid w:val="00B460D9"/>
    <w:rsid w:val="00B523C4"/>
    <w:rsid w:val="00B53F42"/>
    <w:rsid w:val="00B54E7E"/>
    <w:rsid w:val="00B55A6E"/>
    <w:rsid w:val="00B65F10"/>
    <w:rsid w:val="00B66971"/>
    <w:rsid w:val="00B84B0B"/>
    <w:rsid w:val="00BA2D9D"/>
    <w:rsid w:val="00BA6E92"/>
    <w:rsid w:val="00BB6A44"/>
    <w:rsid w:val="00BC451B"/>
    <w:rsid w:val="00BD2B71"/>
    <w:rsid w:val="00BF6577"/>
    <w:rsid w:val="00C032DE"/>
    <w:rsid w:val="00C03710"/>
    <w:rsid w:val="00C07865"/>
    <w:rsid w:val="00C402D2"/>
    <w:rsid w:val="00C64E7E"/>
    <w:rsid w:val="00C67D84"/>
    <w:rsid w:val="00C83B67"/>
    <w:rsid w:val="00C955D6"/>
    <w:rsid w:val="00C95CF2"/>
    <w:rsid w:val="00CA293C"/>
    <w:rsid w:val="00CA75E5"/>
    <w:rsid w:val="00CC52E8"/>
    <w:rsid w:val="00CD666A"/>
    <w:rsid w:val="00CD6D3A"/>
    <w:rsid w:val="00CE030B"/>
    <w:rsid w:val="00CF444F"/>
    <w:rsid w:val="00D00749"/>
    <w:rsid w:val="00D02D38"/>
    <w:rsid w:val="00D05CC8"/>
    <w:rsid w:val="00D06999"/>
    <w:rsid w:val="00D105F8"/>
    <w:rsid w:val="00D36951"/>
    <w:rsid w:val="00D372F3"/>
    <w:rsid w:val="00D40316"/>
    <w:rsid w:val="00D45419"/>
    <w:rsid w:val="00D467B7"/>
    <w:rsid w:val="00D5449E"/>
    <w:rsid w:val="00D61032"/>
    <w:rsid w:val="00D64773"/>
    <w:rsid w:val="00D75166"/>
    <w:rsid w:val="00D8093C"/>
    <w:rsid w:val="00D82B41"/>
    <w:rsid w:val="00DA4BD1"/>
    <w:rsid w:val="00DA7401"/>
    <w:rsid w:val="00DC3083"/>
    <w:rsid w:val="00DC6787"/>
    <w:rsid w:val="00DD4C34"/>
    <w:rsid w:val="00DE113E"/>
    <w:rsid w:val="00DF6DFC"/>
    <w:rsid w:val="00E10E8E"/>
    <w:rsid w:val="00E15A58"/>
    <w:rsid w:val="00E30BB8"/>
    <w:rsid w:val="00E36D6E"/>
    <w:rsid w:val="00E3741C"/>
    <w:rsid w:val="00E47804"/>
    <w:rsid w:val="00E60C1A"/>
    <w:rsid w:val="00E61C65"/>
    <w:rsid w:val="00E67B73"/>
    <w:rsid w:val="00E715CB"/>
    <w:rsid w:val="00E7339D"/>
    <w:rsid w:val="00E735DC"/>
    <w:rsid w:val="00E761CC"/>
    <w:rsid w:val="00E871A0"/>
    <w:rsid w:val="00E92E5A"/>
    <w:rsid w:val="00EB31A2"/>
    <w:rsid w:val="00EB7B99"/>
    <w:rsid w:val="00EC165B"/>
    <w:rsid w:val="00EC7DB2"/>
    <w:rsid w:val="00EE2EE7"/>
    <w:rsid w:val="00EE3BE5"/>
    <w:rsid w:val="00EE4AC0"/>
    <w:rsid w:val="00EF0DCA"/>
    <w:rsid w:val="00EF2882"/>
    <w:rsid w:val="00EF7A74"/>
    <w:rsid w:val="00F0723A"/>
    <w:rsid w:val="00F177A3"/>
    <w:rsid w:val="00F178A5"/>
    <w:rsid w:val="00F242A6"/>
    <w:rsid w:val="00F36BEB"/>
    <w:rsid w:val="00F36C2F"/>
    <w:rsid w:val="00F3714C"/>
    <w:rsid w:val="00F57634"/>
    <w:rsid w:val="00F77E63"/>
    <w:rsid w:val="00F8782E"/>
    <w:rsid w:val="00F9147A"/>
    <w:rsid w:val="00F925C4"/>
    <w:rsid w:val="00F9490A"/>
    <w:rsid w:val="00FA41A1"/>
    <w:rsid w:val="00FA7A74"/>
    <w:rsid w:val="00FB4432"/>
    <w:rsid w:val="00FB4553"/>
    <w:rsid w:val="00FC6C53"/>
    <w:rsid w:val="00FD188F"/>
    <w:rsid w:val="00FE138B"/>
    <w:rsid w:val="00FE589F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F4D7"/>
  <w15:docId w15:val="{8F6C3606-DD9A-4E6D-ACFC-1BDFCE6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454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DC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ГОСТ-Обычный Знак"/>
    <w:basedOn w:val="a0"/>
    <w:link w:val="-0"/>
    <w:locked/>
    <w:rsid w:val="006705D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0">
    <w:name w:val="ГОСТ-Обычный"/>
    <w:basedOn w:val="a"/>
    <w:link w:val="-"/>
    <w:qFormat/>
    <w:rsid w:val="006705DA"/>
    <w:pPr>
      <w:widowControl/>
      <w:autoSpaceDE/>
      <w:autoSpaceDN/>
      <w:ind w:right="-57" w:firstLine="709"/>
      <w:jc w:val="both"/>
    </w:pPr>
    <w:rPr>
      <w:sz w:val="28"/>
      <w:szCs w:val="2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F5F4-BAB8-46D4-ADBA-7194559A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5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Илья</cp:lastModifiedBy>
  <cp:revision>119</cp:revision>
  <cp:lastPrinted>2020-10-27T19:20:00Z</cp:lastPrinted>
  <dcterms:created xsi:type="dcterms:W3CDTF">2020-10-13T15:03:00Z</dcterms:created>
  <dcterms:modified xsi:type="dcterms:W3CDTF">2021-05-13T14:30:00Z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