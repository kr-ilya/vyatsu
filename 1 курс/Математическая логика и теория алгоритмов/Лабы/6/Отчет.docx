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A6EAA16" w14:textId="2F50DD57" w:rsidR="00746A53" w:rsidRDefault="00077D8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Объединение граф-схем алгоритмов</w:t>
      </w:r>
    </w:p>
    <w:p w14:paraId="227FBEFF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9CF0E89" w14:textId="71B95519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077D8E">
        <w:rPr>
          <w:sz w:val="28"/>
          <w:szCs w:val="28"/>
        </w:rPr>
        <w:t>6</w:t>
      </w:r>
      <w:r>
        <w:rPr>
          <w:sz w:val="28"/>
          <w:szCs w:val="28"/>
        </w:rPr>
        <w:t xml:space="preserve"> по дисциплине</w:t>
      </w:r>
    </w:p>
    <w:p w14:paraId="376D65B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«Математическая логика и теория алгоритмов»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7AA6F093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ИВТб-1302-04-00 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77777777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Крутиков А.К.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0ADA575" w14:textId="62A6693F" w:rsidR="004A305D" w:rsidRDefault="005D06DC" w:rsidP="000F53B1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6E0281F0" w14:textId="77777777" w:rsidR="00077D8E" w:rsidRPr="00077D8E" w:rsidRDefault="00077D8E" w:rsidP="00077D8E">
      <w:pPr>
        <w:pStyle w:val="a4"/>
        <w:ind w:left="785" w:firstLine="0"/>
        <w:jc w:val="both"/>
        <w:rPr>
          <w:i/>
          <w:sz w:val="28"/>
          <w:szCs w:val="28"/>
        </w:rPr>
      </w:pPr>
      <w:r w:rsidRPr="00077D8E">
        <w:rPr>
          <w:sz w:val="28"/>
          <w:szCs w:val="28"/>
        </w:rPr>
        <w:t>получить навыки построения объединенных графических схем алгоритмов</w:t>
      </w:r>
    </w:p>
    <w:p w14:paraId="0893FDA9" w14:textId="44EC52BB" w:rsidR="00077D8E" w:rsidRPr="00077D8E" w:rsidRDefault="000902E7" w:rsidP="00077D8E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 w:rsidRPr="00077D8E">
        <w:rPr>
          <w:b/>
          <w:bCs/>
          <w:sz w:val="28"/>
          <w:szCs w:val="28"/>
        </w:rPr>
        <w:t>Задание:</w:t>
      </w:r>
      <w:r w:rsidR="00E871A0" w:rsidRPr="00077D8E">
        <w:rPr>
          <w:b/>
          <w:bCs/>
          <w:sz w:val="28"/>
          <w:szCs w:val="28"/>
        </w:rPr>
        <w:br/>
      </w:r>
      <w:r w:rsidR="00077D8E" w:rsidRPr="00077D8E">
        <w:rPr>
          <w:sz w:val="28"/>
          <w:szCs w:val="28"/>
        </w:rPr>
        <w:t>1) Построить графическую схему для каждого из заданных алгоритма.</w:t>
      </w:r>
    </w:p>
    <w:p w14:paraId="3076EA67" w14:textId="673BBB55" w:rsidR="00077D8E" w:rsidRPr="00077D8E" w:rsidRDefault="00077D8E" w:rsidP="00077D8E">
      <w:pPr>
        <w:pStyle w:val="a4"/>
        <w:widowControl/>
        <w:numPr>
          <w:ilvl w:val="0"/>
          <w:numId w:val="1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 w:rsidRPr="00077D8E">
        <w:rPr>
          <w:sz w:val="28"/>
          <w:szCs w:val="28"/>
        </w:rPr>
        <w:t>По граф-схемам построить матричные схемы.</w:t>
      </w:r>
    </w:p>
    <w:p w14:paraId="5D0B391F" w14:textId="1D04549C" w:rsidR="00077D8E" w:rsidRPr="00077D8E" w:rsidRDefault="00077D8E" w:rsidP="00077D8E">
      <w:pPr>
        <w:pStyle w:val="a4"/>
        <w:widowControl/>
        <w:numPr>
          <w:ilvl w:val="0"/>
          <w:numId w:val="1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 w:rsidRPr="00077D8E">
        <w:rPr>
          <w:sz w:val="28"/>
          <w:szCs w:val="28"/>
        </w:rPr>
        <w:t>В соответствии с принципом соседнего кодирования ввести дополнительные условные вершины.</w:t>
      </w:r>
    </w:p>
    <w:p w14:paraId="129B53F3" w14:textId="77777777" w:rsidR="00077D8E" w:rsidRDefault="00077D8E" w:rsidP="00077D8E">
      <w:pPr>
        <w:widowControl/>
        <w:numPr>
          <w:ilvl w:val="0"/>
          <w:numId w:val="1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Построить набор определяющих функций.</w:t>
      </w:r>
    </w:p>
    <w:p w14:paraId="6BF04427" w14:textId="77777777" w:rsidR="00077D8E" w:rsidRDefault="00077D8E" w:rsidP="00077D8E">
      <w:pPr>
        <w:widowControl/>
        <w:numPr>
          <w:ilvl w:val="0"/>
          <w:numId w:val="1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На основе матричных схем и набора определяющих функций построить объединенную матричную схему.</w:t>
      </w:r>
    </w:p>
    <w:p w14:paraId="7B7372D1" w14:textId="47738C85" w:rsidR="00077D8E" w:rsidRDefault="00077D8E" w:rsidP="00077D8E">
      <w:pPr>
        <w:widowControl/>
        <w:numPr>
          <w:ilvl w:val="0"/>
          <w:numId w:val="16"/>
        </w:numPr>
        <w:tabs>
          <w:tab w:val="left" w:pos="340"/>
        </w:tabs>
        <w:suppressAutoHyphens/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  <w:r>
        <w:rPr>
          <w:sz w:val="28"/>
          <w:szCs w:val="28"/>
        </w:rPr>
        <w:br/>
      </w:r>
    </w:p>
    <w:p w14:paraId="21F9E7F2" w14:textId="04666BE4" w:rsidR="00077D8E" w:rsidRDefault="00E871A0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/>
        <w:rPr>
          <w:b/>
          <w:bCs/>
          <w:sz w:val="28"/>
          <w:szCs w:val="28"/>
          <w:lang w:val="en-US"/>
        </w:rPr>
      </w:pPr>
      <w:r w:rsidRPr="00077D8E">
        <w:rPr>
          <w:b/>
          <w:bCs/>
          <w:sz w:val="28"/>
          <w:szCs w:val="28"/>
        </w:rPr>
        <w:t>Заданны</w:t>
      </w:r>
      <w:r w:rsidR="00077D8E">
        <w:rPr>
          <w:b/>
          <w:bCs/>
          <w:sz w:val="28"/>
          <w:szCs w:val="28"/>
        </w:rPr>
        <w:t>е</w:t>
      </w:r>
      <w:r w:rsidRPr="00077D8E">
        <w:rPr>
          <w:b/>
          <w:bCs/>
          <w:sz w:val="28"/>
          <w:szCs w:val="28"/>
          <w:lang w:val="en-US"/>
        </w:rPr>
        <w:t xml:space="preserve"> </w:t>
      </w:r>
      <w:r w:rsidRPr="00077D8E">
        <w:rPr>
          <w:b/>
          <w:bCs/>
          <w:sz w:val="28"/>
          <w:szCs w:val="28"/>
        </w:rPr>
        <w:t>алгоритм</w:t>
      </w:r>
      <w:r w:rsidR="00077D8E">
        <w:rPr>
          <w:b/>
          <w:bCs/>
          <w:sz w:val="28"/>
          <w:szCs w:val="28"/>
        </w:rPr>
        <w:t>ы</w:t>
      </w:r>
      <w:r w:rsidRPr="00077D8E">
        <w:rPr>
          <w:b/>
          <w:bCs/>
          <w:sz w:val="28"/>
          <w:szCs w:val="28"/>
          <w:lang w:val="en-US"/>
        </w:rPr>
        <w:t xml:space="preserve"> №</w:t>
      </w:r>
      <w:r w:rsidR="00077D8E" w:rsidRPr="00077D8E">
        <w:rPr>
          <w:b/>
          <w:bCs/>
          <w:sz w:val="28"/>
          <w:szCs w:val="28"/>
          <w:lang w:val="en-US"/>
        </w:rPr>
        <w:t>3</w:t>
      </w:r>
      <w:r w:rsidRPr="00077D8E">
        <w:rPr>
          <w:b/>
          <w:bCs/>
          <w:sz w:val="28"/>
          <w:szCs w:val="28"/>
          <w:lang w:val="en-US"/>
        </w:rPr>
        <w:t>8:</w:t>
      </w:r>
      <w:bookmarkStart w:id="1" w:name="_Hlk68806983"/>
    </w:p>
    <w:p w14:paraId="6845BE93" w14:textId="77777777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/>
        <w:rPr>
          <w:b/>
          <w:bCs/>
          <w:sz w:val="28"/>
          <w:szCs w:val="28"/>
          <w:lang w:val="en-US"/>
        </w:rPr>
      </w:pPr>
    </w:p>
    <w:p w14:paraId="26F39DBF" w14:textId="5ABA37DB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hanging="65"/>
        <w:rPr>
          <w:b/>
          <w:bCs/>
          <w:sz w:val="28"/>
          <w:szCs w:val="28"/>
        </w:rPr>
      </w:pPr>
      <w:r w:rsidRPr="00077D8E">
        <w:rPr>
          <w:b/>
          <w:bCs/>
          <w:sz w:val="28"/>
          <w:szCs w:val="28"/>
        </w:rPr>
        <w:t>Первый алгоритм</w:t>
      </w:r>
      <w:r>
        <w:rPr>
          <w:b/>
          <w:bCs/>
          <w:sz w:val="28"/>
          <w:szCs w:val="28"/>
        </w:rPr>
        <w:t>:</w:t>
      </w:r>
    </w:p>
    <w:p w14:paraId="34FDB71C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hanging="65"/>
        <w:rPr>
          <w:b/>
          <w:bCs/>
          <w:sz w:val="28"/>
          <w:szCs w:val="28"/>
        </w:rPr>
      </w:pPr>
    </w:p>
    <w:p w14:paraId="013A3044" w14:textId="0B43F619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077D8E">
        <w:rPr>
          <w:sz w:val="28"/>
          <w:szCs w:val="28"/>
          <w:lang w:val="en-US"/>
        </w:rPr>
        <w:t>from A0 to P5</w:t>
      </w:r>
    </w:p>
    <w:p w14:paraId="305A5C92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P5 to Ak (if true) or to A1 (if false)</w:t>
      </w:r>
    </w:p>
    <w:p w14:paraId="159E2BE7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A1 to P2</w:t>
      </w:r>
    </w:p>
    <w:p w14:paraId="7006FA3F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P2 to A2 (if true) or to P5 (if false)</w:t>
      </w:r>
    </w:p>
    <w:p w14:paraId="56BB235B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A2 to P4</w:t>
      </w:r>
    </w:p>
    <w:p w14:paraId="644841D5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P4 to P3 (if true) or to P3 (if false)</w:t>
      </w:r>
    </w:p>
    <w:p w14:paraId="4312782C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P3 to P3 (if true) or to A3 (if false)</w:t>
      </w:r>
    </w:p>
    <w:p w14:paraId="36990A20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A3 to P1</w:t>
      </w:r>
    </w:p>
    <w:p w14:paraId="282634CF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P1 to P4 (if true) or to A4 (if false)</w:t>
      </w:r>
    </w:p>
    <w:p w14:paraId="5CC4B21A" w14:textId="61DC8AA6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A4 to Ak</w:t>
      </w:r>
    </w:p>
    <w:p w14:paraId="64BFEFA0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</w:p>
    <w:p w14:paraId="00F18589" w14:textId="3258A77D" w:rsidR="00077D8E" w:rsidRPr="00C03710" w:rsidRDefault="00077D8E" w:rsidP="00077D8E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r w:rsidRPr="00C03710">
        <w:rPr>
          <w:sz w:val="28"/>
          <w:szCs w:val="28"/>
          <w:lang w:val="en-US"/>
        </w:rPr>
        <w:tab/>
      </w:r>
      <w:r w:rsidRPr="00C03710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Второй</w:t>
      </w:r>
      <w:r w:rsidRPr="00C0371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алгоритм</w:t>
      </w:r>
      <w:r w:rsidRPr="00C03710">
        <w:rPr>
          <w:b/>
          <w:bCs/>
          <w:sz w:val="28"/>
          <w:szCs w:val="28"/>
          <w:lang w:val="en-US"/>
        </w:rPr>
        <w:t>:</w:t>
      </w:r>
    </w:p>
    <w:p w14:paraId="0E1E4280" w14:textId="77777777" w:rsidR="00077D8E" w:rsidRPr="00077D8E" w:rsidRDefault="00077D8E" w:rsidP="00077D8E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</w:p>
    <w:p w14:paraId="4C9C966F" w14:textId="66B0E911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A0 to P3</w:t>
      </w:r>
    </w:p>
    <w:p w14:paraId="2E440CF9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P3 to A3 (if true) or to P4 (if false)</w:t>
      </w:r>
    </w:p>
    <w:p w14:paraId="03B279F0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A3 to P1</w:t>
      </w:r>
    </w:p>
    <w:p w14:paraId="70FC989E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P1 to P4 (if true) or to A2 (if false)</w:t>
      </w:r>
    </w:p>
    <w:p w14:paraId="2577DA97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A2 to P4</w:t>
      </w:r>
    </w:p>
    <w:p w14:paraId="020989A2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P4 to P2 (if true) or to A4 (if false)</w:t>
      </w:r>
    </w:p>
    <w:p w14:paraId="42F1B6DC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A4 to P2</w:t>
      </w:r>
    </w:p>
    <w:p w14:paraId="4E00F9CE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P2 to P5 (if true) or to A3 (if false)</w:t>
      </w:r>
    </w:p>
    <w:p w14:paraId="167C2330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P5 to P3 (if true) or to A1 (if false)</w:t>
      </w:r>
    </w:p>
    <w:p w14:paraId="335EA9A0" w14:textId="39E9E50B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A1 to Ak</w:t>
      </w:r>
    </w:p>
    <w:p w14:paraId="5D04A7D8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</w:p>
    <w:p w14:paraId="519E3A03" w14:textId="16A7E2F0" w:rsidR="00077D8E" w:rsidRPr="00C03710" w:rsidRDefault="00077D8E" w:rsidP="00077D8E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r w:rsidRPr="00C03710">
        <w:rPr>
          <w:sz w:val="28"/>
          <w:szCs w:val="28"/>
          <w:lang w:val="en-US"/>
        </w:rPr>
        <w:tab/>
      </w:r>
      <w:r w:rsidRPr="00C03710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Третий</w:t>
      </w:r>
      <w:r w:rsidRPr="00C0371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алгоритм</w:t>
      </w:r>
      <w:r w:rsidRPr="00C03710">
        <w:rPr>
          <w:b/>
          <w:bCs/>
          <w:sz w:val="28"/>
          <w:szCs w:val="28"/>
          <w:lang w:val="en-US"/>
        </w:rPr>
        <w:t>:</w:t>
      </w:r>
    </w:p>
    <w:p w14:paraId="41B9C005" w14:textId="77777777" w:rsidR="00077D8E" w:rsidRPr="00077D8E" w:rsidRDefault="00077D8E" w:rsidP="00077D8E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</w:p>
    <w:p w14:paraId="3E246B98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A0 to P3</w:t>
      </w:r>
    </w:p>
    <w:p w14:paraId="16406C48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P3 to P5 (if true) or to A1 (if false)</w:t>
      </w:r>
    </w:p>
    <w:p w14:paraId="4086B343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P5 to A1 (if true) or to A0 (if false)</w:t>
      </w:r>
    </w:p>
    <w:p w14:paraId="0A97F885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lastRenderedPageBreak/>
        <w:t>from A1 to A3</w:t>
      </w:r>
    </w:p>
    <w:p w14:paraId="0325BE5E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A3 to P1</w:t>
      </w:r>
    </w:p>
    <w:p w14:paraId="5A04CA87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P1 to A4 (if true) or to P2 (if false)</w:t>
      </w:r>
    </w:p>
    <w:p w14:paraId="04DA8799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A4 to P2</w:t>
      </w:r>
    </w:p>
    <w:p w14:paraId="4E90A7F0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P2 to A2 (if true) or to A3 (if false)</w:t>
      </w:r>
    </w:p>
    <w:p w14:paraId="1E87743D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A2 to P4</w:t>
      </w:r>
    </w:p>
    <w:p w14:paraId="4D82F7AA" w14:textId="0E084774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  <w:r w:rsidRPr="00077D8E">
        <w:rPr>
          <w:sz w:val="28"/>
          <w:szCs w:val="28"/>
          <w:lang w:val="en-US"/>
        </w:rPr>
        <w:t>from P4 to Ak (if true) or to A2 (if false)</w:t>
      </w:r>
    </w:p>
    <w:p w14:paraId="6EA9D320" w14:textId="77777777" w:rsidR="00077D8E" w:rsidRP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1067"/>
        <w:rPr>
          <w:sz w:val="28"/>
          <w:szCs w:val="28"/>
          <w:lang w:val="en-US"/>
        </w:rPr>
      </w:pPr>
    </w:p>
    <w:p w14:paraId="40F3DC9F" w14:textId="5592FEDB" w:rsidR="00077D8E" w:rsidRDefault="00E871A0" w:rsidP="00077D8E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9A45E4">
        <w:rPr>
          <w:b/>
          <w:bCs/>
          <w:sz w:val="28"/>
          <w:szCs w:val="28"/>
        </w:rPr>
        <w:t>Графи</w:t>
      </w:r>
      <w:r w:rsidR="009A45E4" w:rsidRPr="009A45E4">
        <w:rPr>
          <w:b/>
          <w:bCs/>
          <w:sz w:val="28"/>
          <w:szCs w:val="28"/>
        </w:rPr>
        <w:t>ческ</w:t>
      </w:r>
      <w:r w:rsidR="00077D8E">
        <w:rPr>
          <w:b/>
          <w:bCs/>
          <w:sz w:val="28"/>
          <w:szCs w:val="28"/>
        </w:rPr>
        <w:t>ие</w:t>
      </w:r>
      <w:r w:rsidR="009A45E4" w:rsidRPr="009A45E4">
        <w:rPr>
          <w:b/>
          <w:bCs/>
          <w:sz w:val="28"/>
          <w:szCs w:val="28"/>
        </w:rPr>
        <w:t xml:space="preserve"> схем</w:t>
      </w:r>
      <w:r w:rsidR="00077D8E">
        <w:rPr>
          <w:b/>
          <w:bCs/>
          <w:sz w:val="28"/>
          <w:szCs w:val="28"/>
        </w:rPr>
        <w:t>ы</w:t>
      </w:r>
      <w:r w:rsidR="009A45E4" w:rsidRPr="009A45E4">
        <w:rPr>
          <w:b/>
          <w:bCs/>
          <w:sz w:val="28"/>
          <w:szCs w:val="28"/>
        </w:rPr>
        <w:t xml:space="preserve"> алгоритм</w:t>
      </w:r>
      <w:r w:rsidR="00077D8E">
        <w:rPr>
          <w:b/>
          <w:bCs/>
          <w:sz w:val="28"/>
          <w:szCs w:val="28"/>
        </w:rPr>
        <w:t>ов</w:t>
      </w:r>
      <w:r w:rsidR="009A45E4" w:rsidRPr="009A45E4">
        <w:rPr>
          <w:b/>
          <w:bCs/>
          <w:sz w:val="28"/>
          <w:szCs w:val="28"/>
        </w:rPr>
        <w:t>:</w:t>
      </w:r>
      <w:bookmarkEnd w:id="1"/>
      <w:r w:rsidR="009A45E4" w:rsidRPr="009A45E4">
        <w:rPr>
          <w:b/>
          <w:bCs/>
          <w:sz w:val="28"/>
          <w:szCs w:val="28"/>
        </w:rPr>
        <w:br/>
      </w:r>
      <w:r w:rsidR="00077D8E">
        <w:rPr>
          <w:b/>
          <w:bCs/>
          <w:sz w:val="28"/>
          <w:szCs w:val="28"/>
        </w:rPr>
        <w:t>Первый алгоритм:</w:t>
      </w:r>
      <w:r w:rsidR="00DC6787">
        <w:rPr>
          <w:b/>
          <w:bCs/>
          <w:sz w:val="28"/>
          <w:szCs w:val="28"/>
        </w:rPr>
        <w:br/>
      </w:r>
      <w:r w:rsidR="00077D8E">
        <w:rPr>
          <w:b/>
          <w:bCs/>
          <w:noProof/>
          <w:sz w:val="28"/>
          <w:szCs w:val="28"/>
        </w:rPr>
        <w:drawing>
          <wp:inline distT="0" distB="0" distL="0" distR="0" wp14:anchorId="11E13421" wp14:editId="4AEA8241">
            <wp:extent cx="3314700" cy="597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E88F" w14:textId="253F9FBB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14DF7DE9" w14:textId="5CEE173A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34FE0621" w14:textId="103DF5B6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3407F2CD" w14:textId="2FFA7857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36E78197" w14:textId="6A634B7B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596CE147" w14:textId="410B5023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6A0E2568" w14:textId="77777777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4D2C8EB3" w14:textId="77777777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Второй алгоритм:</w:t>
      </w:r>
      <w:r w:rsidR="00DC6787"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7A913747" wp14:editId="19437749">
            <wp:extent cx="5400675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0C0F" w14:textId="77777777" w:rsidR="00077D8E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Третий алгоритм:</w:t>
      </w:r>
    </w:p>
    <w:p w14:paraId="5DF63EFF" w14:textId="77777777" w:rsidR="00EF2882" w:rsidRDefault="00077D8E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B04355" wp14:editId="343A66C7">
            <wp:extent cx="4467225" cy="503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E4B8" w14:textId="77777777" w:rsidR="00EF2882" w:rsidRDefault="00EF2882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27918E26" w14:textId="4ADBA1A4" w:rsidR="00DC6787" w:rsidRPr="00077D8E" w:rsidRDefault="00DC6787" w:rsidP="00077D8E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149C4882" w14:textId="166DBB15" w:rsidR="00DC6787" w:rsidRPr="00EF2882" w:rsidRDefault="00DC6787" w:rsidP="00EF2882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EF2882">
        <w:rPr>
          <w:b/>
          <w:bCs/>
          <w:sz w:val="28"/>
          <w:szCs w:val="28"/>
        </w:rPr>
        <w:lastRenderedPageBreak/>
        <w:t>Матричн</w:t>
      </w:r>
      <w:r w:rsidR="00EF2882">
        <w:rPr>
          <w:b/>
          <w:bCs/>
          <w:sz w:val="28"/>
          <w:szCs w:val="28"/>
        </w:rPr>
        <w:t>ые</w:t>
      </w:r>
      <w:r w:rsidRPr="00EF2882">
        <w:rPr>
          <w:b/>
          <w:bCs/>
          <w:sz w:val="28"/>
          <w:szCs w:val="28"/>
        </w:rPr>
        <w:t xml:space="preserve"> схем</w:t>
      </w:r>
      <w:r w:rsidR="00EF2882">
        <w:rPr>
          <w:b/>
          <w:bCs/>
          <w:sz w:val="28"/>
          <w:szCs w:val="28"/>
        </w:rPr>
        <w:t>ы</w:t>
      </w:r>
      <w:r w:rsidRPr="00EF2882">
        <w:rPr>
          <w:b/>
          <w:bCs/>
          <w:sz w:val="28"/>
          <w:szCs w:val="28"/>
        </w:rPr>
        <w:t xml:space="preserve"> алгоритм</w:t>
      </w:r>
      <w:r w:rsidR="00EF2882">
        <w:rPr>
          <w:b/>
          <w:bCs/>
          <w:sz w:val="28"/>
          <w:szCs w:val="28"/>
        </w:rPr>
        <w:t>ов</w:t>
      </w:r>
      <w:r w:rsidR="00C03710">
        <w:rPr>
          <w:b/>
          <w:bCs/>
          <w:sz w:val="28"/>
          <w:szCs w:val="28"/>
        </w:rPr>
        <w:t>:</w:t>
      </w:r>
      <w:r w:rsidR="00EF2882">
        <w:rPr>
          <w:b/>
          <w:bCs/>
          <w:sz w:val="28"/>
          <w:szCs w:val="28"/>
        </w:rPr>
        <w:br/>
      </w:r>
      <w:r w:rsidRPr="00EF2882">
        <w:rPr>
          <w:b/>
          <w:bCs/>
          <w:sz w:val="28"/>
          <w:szCs w:val="28"/>
        </w:rPr>
        <w:br/>
      </w:r>
      <w:bookmarkStart w:id="2" w:name="_Hlk69934884"/>
      <w:r w:rsidR="00EF2882">
        <w:rPr>
          <w:b/>
          <w:bCs/>
          <w:sz w:val="28"/>
          <w:szCs w:val="28"/>
        </w:rPr>
        <w:t>Первый алгоритм: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91"/>
        <w:gridCol w:w="1266"/>
        <w:gridCol w:w="641"/>
        <w:gridCol w:w="3473"/>
        <w:gridCol w:w="1153"/>
        <w:gridCol w:w="1107"/>
      </w:tblGrid>
      <w:tr w:rsidR="00E735DC" w:rsidRPr="00DC6787" w14:paraId="1FB8B64D" w14:textId="05911735" w:rsidTr="00C03710">
        <w:trPr>
          <w:trHeight w:val="542"/>
          <w:jc w:val="center"/>
        </w:trPr>
        <w:tc>
          <w:tcPr>
            <w:tcW w:w="991" w:type="dxa"/>
          </w:tcPr>
          <w:p w14:paraId="1DF7427C" w14:textId="77777777" w:rsidR="00E735DC" w:rsidRPr="00EF2882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</w:p>
        </w:tc>
        <w:tc>
          <w:tcPr>
            <w:tcW w:w="1266" w:type="dxa"/>
          </w:tcPr>
          <w:p w14:paraId="6AF3E162" w14:textId="2E75A08E" w:rsidR="00E735DC" w:rsidRPr="00EF2882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bookmarkStart w:id="3" w:name="_Hlk71819714"/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</w:t>
            </w:r>
            <w:bookmarkEnd w:id="3"/>
          </w:p>
        </w:tc>
        <w:tc>
          <w:tcPr>
            <w:tcW w:w="641" w:type="dxa"/>
          </w:tcPr>
          <w:p w14:paraId="291A66F6" w14:textId="3731B7CC" w:rsidR="00E735DC" w:rsidRPr="00EF2882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473" w:type="dxa"/>
          </w:tcPr>
          <w:p w14:paraId="74ECB6AB" w14:textId="6F8D0F3C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53" w:type="dxa"/>
          </w:tcPr>
          <w:p w14:paraId="3828AD04" w14:textId="75CD17CD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07" w:type="dxa"/>
          </w:tcPr>
          <w:p w14:paraId="2A34016B" w14:textId="5232C88B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Ak</w:t>
            </w:r>
          </w:p>
        </w:tc>
      </w:tr>
      <w:tr w:rsidR="00E735DC" w:rsidRPr="00DC6787" w14:paraId="3D98C534" w14:textId="77777777" w:rsidTr="00C03710">
        <w:trPr>
          <w:trHeight w:val="542"/>
          <w:jc w:val="center"/>
        </w:trPr>
        <w:tc>
          <w:tcPr>
            <w:tcW w:w="991" w:type="dxa"/>
          </w:tcPr>
          <w:p w14:paraId="7EEB4F49" w14:textId="2116D31F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266" w:type="dxa"/>
          </w:tcPr>
          <w:p w14:paraId="533DEE8E" w14:textId="3BFD4CE8" w:rsidR="00E735DC" w:rsidRPr="00E735DC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bookmarkStart w:id="4" w:name="_Hlk70178903"/>
            <w:r>
              <w:rPr>
                <w:sz w:val="28"/>
                <w:szCs w:val="28"/>
                <w:lang w:val="en-US"/>
              </w:rPr>
              <w:t>¬P</w:t>
            </w:r>
            <w:r>
              <w:rPr>
                <w:sz w:val="28"/>
                <w:szCs w:val="28"/>
              </w:rPr>
              <w:t>5</w:t>
            </w:r>
            <w:bookmarkEnd w:id="4"/>
          </w:p>
        </w:tc>
        <w:tc>
          <w:tcPr>
            <w:tcW w:w="641" w:type="dxa"/>
          </w:tcPr>
          <w:p w14:paraId="09F5999A" w14:textId="7777777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3473" w:type="dxa"/>
          </w:tcPr>
          <w:p w14:paraId="2E125E85" w14:textId="7777777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53" w:type="dxa"/>
          </w:tcPr>
          <w:p w14:paraId="11C0E94A" w14:textId="6AF9D033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</w:tcPr>
          <w:p w14:paraId="2E1A2F63" w14:textId="5B24F090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5" w:name="_Hlk71819778"/>
            <w:r>
              <w:rPr>
                <w:sz w:val="28"/>
                <w:szCs w:val="28"/>
                <w:lang w:val="en-US"/>
              </w:rPr>
              <w:t>P5</w:t>
            </w:r>
            <w:bookmarkEnd w:id="5"/>
          </w:p>
        </w:tc>
      </w:tr>
      <w:tr w:rsidR="00E735DC" w:rsidRPr="00DC6787" w14:paraId="08F4D377" w14:textId="282727B3" w:rsidTr="00C03710">
        <w:trPr>
          <w:trHeight w:val="542"/>
          <w:jc w:val="center"/>
        </w:trPr>
        <w:tc>
          <w:tcPr>
            <w:tcW w:w="991" w:type="dxa"/>
          </w:tcPr>
          <w:p w14:paraId="0C366C63" w14:textId="785A0CF0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266" w:type="dxa"/>
          </w:tcPr>
          <w:p w14:paraId="61FCBC74" w14:textId="659B2D9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6" w:name="_Hlk70179564"/>
            <w:r>
              <w:rPr>
                <w:sz w:val="28"/>
                <w:szCs w:val="28"/>
                <w:lang w:val="en-US"/>
              </w:rPr>
              <w:t>¬P2 ¬P5</w:t>
            </w:r>
            <w:bookmarkEnd w:id="6"/>
          </w:p>
        </w:tc>
        <w:tc>
          <w:tcPr>
            <w:tcW w:w="641" w:type="dxa"/>
          </w:tcPr>
          <w:p w14:paraId="37D6AAAC" w14:textId="52B70220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7" w:name="_Hlk70179622"/>
            <w:r>
              <w:rPr>
                <w:sz w:val="28"/>
                <w:szCs w:val="28"/>
                <w:lang w:val="en-US"/>
              </w:rPr>
              <w:t>P2</w:t>
            </w:r>
            <w:bookmarkEnd w:id="7"/>
          </w:p>
        </w:tc>
        <w:tc>
          <w:tcPr>
            <w:tcW w:w="3473" w:type="dxa"/>
          </w:tcPr>
          <w:p w14:paraId="415E5DFA" w14:textId="332DAABE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53" w:type="dxa"/>
          </w:tcPr>
          <w:p w14:paraId="5C482353" w14:textId="7777777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</w:tcPr>
          <w:p w14:paraId="012AB43E" w14:textId="549B856E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8" w:name="_Hlk70179692"/>
            <w:r>
              <w:rPr>
                <w:sz w:val="28"/>
                <w:szCs w:val="28"/>
                <w:lang w:val="en-US"/>
              </w:rPr>
              <w:t>¬P2P5</w:t>
            </w:r>
            <w:bookmarkEnd w:id="8"/>
          </w:p>
        </w:tc>
      </w:tr>
      <w:tr w:rsidR="00E735DC" w:rsidRPr="00DC6787" w14:paraId="72C91604" w14:textId="5E515ED0" w:rsidTr="00C03710">
        <w:trPr>
          <w:trHeight w:val="542"/>
          <w:jc w:val="center"/>
        </w:trPr>
        <w:tc>
          <w:tcPr>
            <w:tcW w:w="991" w:type="dxa"/>
          </w:tcPr>
          <w:p w14:paraId="33612E0F" w14:textId="2D80DC1D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9" w:name="_Hlk69934305"/>
            <w:r w:rsidRPr="00DC6787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266" w:type="dxa"/>
          </w:tcPr>
          <w:p w14:paraId="14598965" w14:textId="6F4D65DA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49F8ADAD" w14:textId="6D5AB153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3473" w:type="dxa"/>
          </w:tcPr>
          <w:p w14:paraId="642B9259" w14:textId="7E950104" w:rsidR="00E735DC" w:rsidRPr="00E735DC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bookmarkStart w:id="10" w:name="_Hlk70179933"/>
            <w:r>
              <w:rPr>
                <w:sz w:val="28"/>
                <w:szCs w:val="28"/>
                <w:lang w:val="en-US"/>
              </w:rPr>
              <w:t>P4 ¬P3 ˅ ¬P4 ¬P3</w:t>
            </w:r>
            <w:bookmarkEnd w:id="10"/>
          </w:p>
        </w:tc>
        <w:tc>
          <w:tcPr>
            <w:tcW w:w="1153" w:type="dxa"/>
          </w:tcPr>
          <w:p w14:paraId="769A4BA0" w14:textId="1E745C03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</w:tcPr>
          <w:p w14:paraId="72AF412B" w14:textId="4B51B5F0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bookmarkEnd w:id="9"/>
      <w:tr w:rsidR="00E735DC" w:rsidRPr="00DC6787" w14:paraId="2EC3E208" w14:textId="4863F606" w:rsidTr="00C03710">
        <w:trPr>
          <w:trHeight w:val="570"/>
          <w:jc w:val="center"/>
        </w:trPr>
        <w:tc>
          <w:tcPr>
            <w:tcW w:w="991" w:type="dxa"/>
          </w:tcPr>
          <w:p w14:paraId="275E9D94" w14:textId="7DC6C166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266" w:type="dxa"/>
          </w:tcPr>
          <w:p w14:paraId="0B2914E3" w14:textId="7777777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421305D5" w14:textId="6993C4ED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3473" w:type="dxa"/>
          </w:tcPr>
          <w:p w14:paraId="6ED38D26" w14:textId="01D5FD1F" w:rsidR="00E735DC" w:rsidRPr="00035DBE" w:rsidRDefault="00035DBE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1" w:name="_Hlk70180268"/>
            <w:r>
              <w:rPr>
                <w:sz w:val="28"/>
                <w:szCs w:val="28"/>
                <w:lang w:val="en-US"/>
              </w:rPr>
              <w:t>P1P4¬P3 ˅P1¬P4¬P3</w:t>
            </w:r>
            <w:bookmarkEnd w:id="11"/>
          </w:p>
        </w:tc>
        <w:tc>
          <w:tcPr>
            <w:tcW w:w="1153" w:type="dxa"/>
          </w:tcPr>
          <w:p w14:paraId="44DAE3AA" w14:textId="4BF2C0F8" w:rsidR="00E735DC" w:rsidRPr="00DC6787" w:rsidRDefault="00035DBE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2" w:name="_Hlk70180414"/>
            <w:r>
              <w:rPr>
                <w:sz w:val="28"/>
                <w:szCs w:val="28"/>
                <w:lang w:val="en-US"/>
              </w:rPr>
              <w:t>¬</w:t>
            </w:r>
            <w:r w:rsidR="00E735DC">
              <w:rPr>
                <w:sz w:val="28"/>
                <w:szCs w:val="28"/>
                <w:lang w:val="en-US"/>
              </w:rPr>
              <w:t>P1</w:t>
            </w:r>
            <w:bookmarkEnd w:id="12"/>
          </w:p>
        </w:tc>
        <w:tc>
          <w:tcPr>
            <w:tcW w:w="1107" w:type="dxa"/>
          </w:tcPr>
          <w:p w14:paraId="3DE21122" w14:textId="7777777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E735DC" w:rsidRPr="00DC6787" w14:paraId="0AD1761B" w14:textId="24B80DBC" w:rsidTr="00C03710">
        <w:trPr>
          <w:trHeight w:val="542"/>
          <w:jc w:val="center"/>
        </w:trPr>
        <w:tc>
          <w:tcPr>
            <w:tcW w:w="991" w:type="dxa"/>
          </w:tcPr>
          <w:p w14:paraId="2BC318A9" w14:textId="21E938BB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266" w:type="dxa"/>
          </w:tcPr>
          <w:p w14:paraId="6D743864" w14:textId="7777777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641" w:type="dxa"/>
          </w:tcPr>
          <w:p w14:paraId="1EA44F4A" w14:textId="334D0198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3473" w:type="dxa"/>
          </w:tcPr>
          <w:p w14:paraId="20828035" w14:textId="549FE171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53" w:type="dxa"/>
          </w:tcPr>
          <w:p w14:paraId="497D3F2E" w14:textId="77777777" w:rsidR="00E735DC" w:rsidRPr="00DC6787" w:rsidRDefault="00E735DC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07" w:type="dxa"/>
          </w:tcPr>
          <w:p w14:paraId="43F3AA9B" w14:textId="149888A1" w:rsidR="00E735DC" w:rsidRPr="00DC6787" w:rsidRDefault="00035DBE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bookmarkEnd w:id="2"/>
    </w:tbl>
    <w:p w14:paraId="35470708" w14:textId="77777777" w:rsidR="00D06999" w:rsidRDefault="00D06999" w:rsidP="00E735DC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00E594C1" w14:textId="30CC27E4" w:rsidR="00D06999" w:rsidRPr="00EF2882" w:rsidRDefault="00D06999" w:rsidP="00D06999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Второй алгоритм:</w:t>
      </w:r>
    </w:p>
    <w:tbl>
      <w:tblPr>
        <w:tblStyle w:val="af2"/>
        <w:tblW w:w="8696" w:type="dxa"/>
        <w:jc w:val="center"/>
        <w:tblLook w:val="04A0" w:firstRow="1" w:lastRow="0" w:firstColumn="1" w:lastColumn="0" w:noHBand="0" w:noVBand="1"/>
      </w:tblPr>
      <w:tblGrid>
        <w:gridCol w:w="709"/>
        <w:gridCol w:w="2981"/>
        <w:gridCol w:w="1306"/>
        <w:gridCol w:w="1695"/>
        <w:gridCol w:w="1205"/>
        <w:gridCol w:w="800"/>
      </w:tblGrid>
      <w:tr w:rsidR="00C03710" w:rsidRPr="00DC6787" w14:paraId="493C8903" w14:textId="77777777" w:rsidTr="00C03710">
        <w:trPr>
          <w:trHeight w:val="330"/>
          <w:jc w:val="center"/>
        </w:trPr>
        <w:tc>
          <w:tcPr>
            <w:tcW w:w="718" w:type="dxa"/>
          </w:tcPr>
          <w:p w14:paraId="0288513C" w14:textId="77777777" w:rsidR="00D06999" w:rsidRPr="00EF2882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</w:p>
        </w:tc>
        <w:tc>
          <w:tcPr>
            <w:tcW w:w="3062" w:type="dxa"/>
          </w:tcPr>
          <w:p w14:paraId="42A12937" w14:textId="77777777" w:rsidR="00D06999" w:rsidRPr="00EF2882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42" w:type="dxa"/>
          </w:tcPr>
          <w:p w14:paraId="3BB6EDB8" w14:textId="77777777" w:rsidR="00D06999" w:rsidRPr="00EF2882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549" w:type="dxa"/>
          </w:tcPr>
          <w:p w14:paraId="73CA890D" w14:textId="77777777" w:rsidR="00D06999" w:rsidRPr="00DC678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11" w:type="dxa"/>
          </w:tcPr>
          <w:p w14:paraId="3BF8B66D" w14:textId="77777777" w:rsidR="00D06999" w:rsidRPr="00DC678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14" w:type="dxa"/>
          </w:tcPr>
          <w:p w14:paraId="4F7B536E" w14:textId="77777777" w:rsidR="00D06999" w:rsidRPr="00DC678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Ak</w:t>
            </w:r>
          </w:p>
        </w:tc>
      </w:tr>
      <w:tr w:rsidR="00C03710" w:rsidRPr="004D4C37" w14:paraId="0CE4C7B1" w14:textId="77777777" w:rsidTr="00C03710">
        <w:trPr>
          <w:trHeight w:val="330"/>
          <w:jc w:val="center"/>
        </w:trPr>
        <w:tc>
          <w:tcPr>
            <w:tcW w:w="718" w:type="dxa"/>
          </w:tcPr>
          <w:p w14:paraId="32612111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3" w:name="_Hlk70179419"/>
            <w:r w:rsidRPr="004D4C37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3062" w:type="dxa"/>
          </w:tcPr>
          <w:p w14:paraId="533E4F02" w14:textId="4E5635A4" w:rsidR="00D06999" w:rsidRPr="004D4C37" w:rsidRDefault="00D64773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4" w:name="_Hlk69935855"/>
            <w:r w:rsidRPr="004D4C37">
              <w:rPr>
                <w:sz w:val="28"/>
                <w:szCs w:val="28"/>
                <w:lang w:val="en-US"/>
              </w:rPr>
              <w:t xml:space="preserve">¬P3P4P2 </w:t>
            </w:r>
            <w:bookmarkStart w:id="15" w:name="_Hlk69935867"/>
            <w:r w:rsidRPr="004D4C37">
              <w:rPr>
                <w:sz w:val="28"/>
                <w:szCs w:val="28"/>
                <w:lang w:val="en-US"/>
              </w:rPr>
              <w:t>¬P5</w:t>
            </w:r>
            <w:bookmarkEnd w:id="14"/>
            <w:bookmarkEnd w:id="15"/>
          </w:p>
        </w:tc>
        <w:tc>
          <w:tcPr>
            <w:tcW w:w="1342" w:type="dxa"/>
          </w:tcPr>
          <w:p w14:paraId="1869E4A8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549" w:type="dxa"/>
          </w:tcPr>
          <w:p w14:paraId="3175CE35" w14:textId="02415F2F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6" w:name="_Hlk70179381"/>
            <w:r w:rsidRPr="004D4C37">
              <w:rPr>
                <w:sz w:val="28"/>
                <w:szCs w:val="28"/>
                <w:lang w:val="en-US"/>
              </w:rPr>
              <w:t>P3</w:t>
            </w:r>
            <w:bookmarkEnd w:id="16"/>
          </w:p>
        </w:tc>
        <w:tc>
          <w:tcPr>
            <w:tcW w:w="1211" w:type="dxa"/>
          </w:tcPr>
          <w:p w14:paraId="0F74A48B" w14:textId="458BABD4" w:rsidR="00D06999" w:rsidRPr="004D4C37" w:rsidRDefault="00D64773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7" w:name="_Hlk70179442"/>
            <w:r w:rsidRPr="004D4C37">
              <w:rPr>
                <w:sz w:val="28"/>
                <w:szCs w:val="28"/>
                <w:lang w:val="en-US"/>
              </w:rPr>
              <w:t>¬P3 ¬P4</w:t>
            </w:r>
            <w:bookmarkEnd w:id="17"/>
          </w:p>
        </w:tc>
        <w:tc>
          <w:tcPr>
            <w:tcW w:w="814" w:type="dxa"/>
          </w:tcPr>
          <w:p w14:paraId="08D92172" w14:textId="643F0BCC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bookmarkEnd w:id="13"/>
      <w:tr w:rsidR="00C03710" w:rsidRPr="004D4C37" w14:paraId="6F84654D" w14:textId="77777777" w:rsidTr="00C03710">
        <w:trPr>
          <w:trHeight w:val="330"/>
          <w:jc w:val="center"/>
        </w:trPr>
        <w:tc>
          <w:tcPr>
            <w:tcW w:w="718" w:type="dxa"/>
          </w:tcPr>
          <w:p w14:paraId="3FCD8A65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4D4C37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3062" w:type="dxa"/>
          </w:tcPr>
          <w:p w14:paraId="4B432E44" w14:textId="675CB910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342" w:type="dxa"/>
          </w:tcPr>
          <w:p w14:paraId="6B52BDEB" w14:textId="5934DC44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549" w:type="dxa"/>
          </w:tcPr>
          <w:p w14:paraId="604CCAB1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14:paraId="7D08DEE9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814" w:type="dxa"/>
          </w:tcPr>
          <w:p w14:paraId="585C7F16" w14:textId="14EE6CE4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4D4C37">
              <w:rPr>
                <w:sz w:val="28"/>
                <w:szCs w:val="28"/>
              </w:rPr>
              <w:t>1</w:t>
            </w:r>
          </w:p>
        </w:tc>
      </w:tr>
      <w:tr w:rsidR="00C03710" w:rsidRPr="004D4C37" w14:paraId="55D51678" w14:textId="77777777" w:rsidTr="00C03710">
        <w:trPr>
          <w:trHeight w:val="330"/>
          <w:jc w:val="center"/>
        </w:trPr>
        <w:tc>
          <w:tcPr>
            <w:tcW w:w="718" w:type="dxa"/>
          </w:tcPr>
          <w:p w14:paraId="452F33E8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4D4C37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3062" w:type="dxa"/>
          </w:tcPr>
          <w:p w14:paraId="3EE72BB7" w14:textId="1A277F99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8" w:name="_Hlk70179847"/>
            <w:r w:rsidRPr="004D4C37">
              <w:rPr>
                <w:sz w:val="28"/>
                <w:szCs w:val="28"/>
                <w:lang w:val="en-US"/>
              </w:rPr>
              <w:t>P4P2¬P5</w:t>
            </w:r>
            <w:bookmarkEnd w:id="18"/>
          </w:p>
        </w:tc>
        <w:tc>
          <w:tcPr>
            <w:tcW w:w="1342" w:type="dxa"/>
          </w:tcPr>
          <w:p w14:paraId="4584DC8E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549" w:type="dxa"/>
          </w:tcPr>
          <w:p w14:paraId="150DFB98" w14:textId="510FC966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19" w:name="_Hlk70179969"/>
            <w:r w:rsidRPr="004D4C37">
              <w:rPr>
                <w:sz w:val="28"/>
                <w:szCs w:val="28"/>
                <w:lang w:val="en-US"/>
              </w:rPr>
              <w:t>P4P2P5P3</w:t>
            </w:r>
            <w:bookmarkEnd w:id="19"/>
          </w:p>
        </w:tc>
        <w:tc>
          <w:tcPr>
            <w:tcW w:w="1211" w:type="dxa"/>
          </w:tcPr>
          <w:p w14:paraId="5479BF0C" w14:textId="07A0FD3E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0" w:name="_Hlk70179993"/>
            <w:r w:rsidRPr="004D4C37">
              <w:rPr>
                <w:sz w:val="28"/>
                <w:szCs w:val="28"/>
                <w:lang w:val="en-US"/>
              </w:rPr>
              <w:t>¬P4</w:t>
            </w:r>
            <w:bookmarkEnd w:id="20"/>
          </w:p>
        </w:tc>
        <w:tc>
          <w:tcPr>
            <w:tcW w:w="814" w:type="dxa"/>
          </w:tcPr>
          <w:p w14:paraId="5DA31E7A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C03710" w:rsidRPr="004D4C37" w14:paraId="48208415" w14:textId="77777777" w:rsidTr="00C03710">
        <w:trPr>
          <w:trHeight w:val="347"/>
          <w:jc w:val="center"/>
        </w:trPr>
        <w:tc>
          <w:tcPr>
            <w:tcW w:w="718" w:type="dxa"/>
          </w:tcPr>
          <w:p w14:paraId="6ACBE5DD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4D4C37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3062" w:type="dxa"/>
          </w:tcPr>
          <w:p w14:paraId="2B3E3B2F" w14:textId="10EF6B1B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1" w:name="_Hlk70180076"/>
            <w:r w:rsidRPr="004D4C37">
              <w:rPr>
                <w:sz w:val="28"/>
                <w:szCs w:val="28"/>
                <w:lang w:val="en-US"/>
              </w:rPr>
              <w:t>P1P4P2¬P5</w:t>
            </w:r>
            <w:bookmarkEnd w:id="21"/>
          </w:p>
        </w:tc>
        <w:tc>
          <w:tcPr>
            <w:tcW w:w="1342" w:type="dxa"/>
          </w:tcPr>
          <w:p w14:paraId="0D714322" w14:textId="1BBB38C2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2" w:name="_Hlk70180122"/>
            <w:r w:rsidRPr="004D4C37">
              <w:rPr>
                <w:sz w:val="28"/>
                <w:szCs w:val="28"/>
                <w:lang w:val="en-US"/>
              </w:rPr>
              <w:t>¬P1</w:t>
            </w:r>
            <w:bookmarkEnd w:id="22"/>
          </w:p>
        </w:tc>
        <w:tc>
          <w:tcPr>
            <w:tcW w:w="1549" w:type="dxa"/>
          </w:tcPr>
          <w:p w14:paraId="4D2926A6" w14:textId="14EE35C9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3" w:name="_Hlk70180328"/>
            <w:r w:rsidRPr="004D4C37">
              <w:rPr>
                <w:sz w:val="28"/>
                <w:szCs w:val="28"/>
                <w:lang w:val="en-US"/>
              </w:rPr>
              <w:t xml:space="preserve">P1P4¬P2 ˅ P1P4P2P5P3 </w:t>
            </w:r>
            <w:bookmarkEnd w:id="23"/>
          </w:p>
        </w:tc>
        <w:tc>
          <w:tcPr>
            <w:tcW w:w="1211" w:type="dxa"/>
          </w:tcPr>
          <w:p w14:paraId="3EBC8A18" w14:textId="30C9DE74" w:rsidR="00D06999" w:rsidRPr="004D4C37" w:rsidRDefault="006E249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4" w:name="_Hlk70180438"/>
            <w:r w:rsidRPr="004D4C37">
              <w:rPr>
                <w:sz w:val="28"/>
                <w:szCs w:val="28"/>
                <w:lang w:val="en-US"/>
              </w:rPr>
              <w:t>P1¬P4</w:t>
            </w:r>
            <w:bookmarkEnd w:id="24"/>
          </w:p>
        </w:tc>
        <w:tc>
          <w:tcPr>
            <w:tcW w:w="814" w:type="dxa"/>
          </w:tcPr>
          <w:p w14:paraId="620A81C0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C03710" w:rsidRPr="004D4C37" w14:paraId="17AC8B1B" w14:textId="77777777" w:rsidTr="00C03710">
        <w:trPr>
          <w:trHeight w:val="330"/>
          <w:jc w:val="center"/>
        </w:trPr>
        <w:tc>
          <w:tcPr>
            <w:tcW w:w="718" w:type="dxa"/>
          </w:tcPr>
          <w:p w14:paraId="2277F199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4D4C37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3062" w:type="dxa"/>
          </w:tcPr>
          <w:p w14:paraId="6E7C377F" w14:textId="56C3DDB0" w:rsidR="00D06999" w:rsidRPr="004D4C37" w:rsidRDefault="00C0371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5" w:name="_Hlk70180524"/>
            <w:r w:rsidRPr="004D4C37">
              <w:rPr>
                <w:sz w:val="28"/>
                <w:szCs w:val="28"/>
                <w:lang w:val="en-US"/>
              </w:rPr>
              <w:t>P2 ¬P5</w:t>
            </w:r>
            <w:bookmarkEnd w:id="25"/>
          </w:p>
        </w:tc>
        <w:tc>
          <w:tcPr>
            <w:tcW w:w="1342" w:type="dxa"/>
          </w:tcPr>
          <w:p w14:paraId="2E69F6D4" w14:textId="77777777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549" w:type="dxa"/>
          </w:tcPr>
          <w:p w14:paraId="322EE7E0" w14:textId="3B3AF82C" w:rsidR="00D06999" w:rsidRPr="004D4C37" w:rsidRDefault="00C0371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6" w:name="_Hlk70180580"/>
            <w:r w:rsidRPr="004D4C37">
              <w:rPr>
                <w:sz w:val="28"/>
                <w:szCs w:val="28"/>
                <w:lang w:val="en-US"/>
              </w:rPr>
              <w:t>¬P2</w:t>
            </w:r>
            <w:bookmarkEnd w:id="26"/>
          </w:p>
        </w:tc>
        <w:tc>
          <w:tcPr>
            <w:tcW w:w="1211" w:type="dxa"/>
          </w:tcPr>
          <w:p w14:paraId="4C825371" w14:textId="63FB36B5" w:rsidR="00D06999" w:rsidRPr="004D4C37" w:rsidRDefault="00C03710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7" w:name="_Hlk70180643"/>
            <w:r w:rsidRPr="004D4C37">
              <w:rPr>
                <w:sz w:val="28"/>
                <w:szCs w:val="28"/>
                <w:lang w:val="en-US"/>
              </w:rPr>
              <w:t>P2P5P3 ¬P4</w:t>
            </w:r>
            <w:bookmarkEnd w:id="27"/>
          </w:p>
        </w:tc>
        <w:tc>
          <w:tcPr>
            <w:tcW w:w="814" w:type="dxa"/>
          </w:tcPr>
          <w:p w14:paraId="3EC7F270" w14:textId="6BEA2228" w:rsidR="00D06999" w:rsidRPr="004D4C37" w:rsidRDefault="00D06999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</w:tbl>
    <w:p w14:paraId="5F2D5DE6" w14:textId="77777777" w:rsidR="00D06999" w:rsidRDefault="00D06999" w:rsidP="00E735DC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19C13BB7" w14:textId="02F07E63" w:rsidR="00E735DC" w:rsidRPr="00EF2882" w:rsidRDefault="00E735DC" w:rsidP="00E735DC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Третий алгоритм: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22"/>
        <w:gridCol w:w="1912"/>
        <w:gridCol w:w="1318"/>
        <w:gridCol w:w="1483"/>
        <w:gridCol w:w="824"/>
        <w:gridCol w:w="988"/>
      </w:tblGrid>
      <w:tr w:rsidR="00E735DC" w:rsidRPr="00DC6787" w14:paraId="3A490ABE" w14:textId="77777777" w:rsidTr="00C03710">
        <w:trPr>
          <w:trHeight w:val="340"/>
          <w:jc w:val="center"/>
        </w:trPr>
        <w:tc>
          <w:tcPr>
            <w:tcW w:w="1161" w:type="dxa"/>
          </w:tcPr>
          <w:p w14:paraId="251C958D" w14:textId="77777777" w:rsidR="00E735DC" w:rsidRPr="00EF2882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bookmarkStart w:id="28" w:name="_Hlk70178665"/>
          </w:p>
        </w:tc>
        <w:tc>
          <w:tcPr>
            <w:tcW w:w="1122" w:type="dxa"/>
          </w:tcPr>
          <w:p w14:paraId="54A2134B" w14:textId="77777777" w:rsidR="00E735DC" w:rsidRPr="00EF2882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912" w:type="dxa"/>
          </w:tcPr>
          <w:p w14:paraId="68CB129D" w14:textId="77777777" w:rsidR="00E735DC" w:rsidRPr="00EF2882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18" w:type="dxa"/>
          </w:tcPr>
          <w:p w14:paraId="5196003A" w14:textId="77777777" w:rsidR="00E735DC" w:rsidRPr="00EF2882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83" w:type="dxa"/>
          </w:tcPr>
          <w:p w14:paraId="0293A031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4" w:type="dxa"/>
          </w:tcPr>
          <w:p w14:paraId="74753996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88" w:type="dxa"/>
          </w:tcPr>
          <w:p w14:paraId="502F1BC4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Ak</w:t>
            </w:r>
          </w:p>
        </w:tc>
      </w:tr>
      <w:tr w:rsidR="00E735DC" w:rsidRPr="00DC6787" w14:paraId="42A56C10" w14:textId="77777777" w:rsidTr="00C03710">
        <w:trPr>
          <w:trHeight w:val="340"/>
          <w:jc w:val="center"/>
        </w:trPr>
        <w:tc>
          <w:tcPr>
            <w:tcW w:w="1161" w:type="dxa"/>
          </w:tcPr>
          <w:p w14:paraId="1F2DDB04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122" w:type="dxa"/>
          </w:tcPr>
          <w:p w14:paraId="3D37E093" w14:textId="77777777" w:rsidR="00E735DC" w:rsidRPr="00EF2882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P3¬P5</w:t>
            </w:r>
          </w:p>
        </w:tc>
        <w:tc>
          <w:tcPr>
            <w:tcW w:w="1912" w:type="dxa"/>
          </w:tcPr>
          <w:p w14:paraId="23AF431E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29" w:name="_Hlk70179275"/>
            <w:r>
              <w:rPr>
                <w:sz w:val="28"/>
                <w:szCs w:val="28"/>
                <w:lang w:val="en-US"/>
              </w:rPr>
              <w:t>¬P3 ˅ P3P5</w:t>
            </w:r>
            <w:bookmarkEnd w:id="29"/>
          </w:p>
        </w:tc>
        <w:tc>
          <w:tcPr>
            <w:tcW w:w="1318" w:type="dxa"/>
          </w:tcPr>
          <w:p w14:paraId="15AE95F7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65BBE3D1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14:paraId="741FC6E1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988" w:type="dxa"/>
          </w:tcPr>
          <w:p w14:paraId="021D8C8B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E735DC" w:rsidRPr="00DC6787" w14:paraId="1C538780" w14:textId="77777777" w:rsidTr="00C03710">
        <w:trPr>
          <w:trHeight w:val="340"/>
          <w:jc w:val="center"/>
        </w:trPr>
        <w:tc>
          <w:tcPr>
            <w:tcW w:w="1161" w:type="dxa"/>
          </w:tcPr>
          <w:p w14:paraId="5F2F8B2A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122" w:type="dxa"/>
          </w:tcPr>
          <w:p w14:paraId="3DFAA393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912" w:type="dxa"/>
          </w:tcPr>
          <w:p w14:paraId="536205A9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318" w:type="dxa"/>
          </w:tcPr>
          <w:p w14:paraId="727FF444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31CAC6AC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24" w:type="dxa"/>
          </w:tcPr>
          <w:p w14:paraId="4B347299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988" w:type="dxa"/>
          </w:tcPr>
          <w:p w14:paraId="361D47AD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E735DC" w:rsidRPr="00DC6787" w14:paraId="465BCF9B" w14:textId="77777777" w:rsidTr="00C03710">
        <w:trPr>
          <w:trHeight w:val="340"/>
          <w:jc w:val="center"/>
        </w:trPr>
        <w:tc>
          <w:tcPr>
            <w:tcW w:w="1161" w:type="dxa"/>
          </w:tcPr>
          <w:p w14:paraId="4B81F033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122" w:type="dxa"/>
          </w:tcPr>
          <w:p w14:paraId="52E89EEE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912" w:type="dxa"/>
          </w:tcPr>
          <w:p w14:paraId="4125F876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318" w:type="dxa"/>
          </w:tcPr>
          <w:p w14:paraId="68B9A533" w14:textId="77777777" w:rsidR="00E735DC" w:rsidRPr="00DD4C34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¬P4</w:t>
            </w:r>
          </w:p>
        </w:tc>
        <w:tc>
          <w:tcPr>
            <w:tcW w:w="1483" w:type="dxa"/>
          </w:tcPr>
          <w:p w14:paraId="350389AB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14:paraId="63C52D6D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988" w:type="dxa"/>
          </w:tcPr>
          <w:p w14:paraId="1E6C934E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P4</w:t>
            </w:r>
          </w:p>
        </w:tc>
      </w:tr>
      <w:tr w:rsidR="00E735DC" w:rsidRPr="00DC6787" w14:paraId="6A6E444C" w14:textId="77777777" w:rsidTr="00C03710">
        <w:trPr>
          <w:trHeight w:val="357"/>
          <w:jc w:val="center"/>
        </w:trPr>
        <w:tc>
          <w:tcPr>
            <w:tcW w:w="1161" w:type="dxa"/>
          </w:tcPr>
          <w:p w14:paraId="4B3856F5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122" w:type="dxa"/>
          </w:tcPr>
          <w:p w14:paraId="4B6CD330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912" w:type="dxa"/>
          </w:tcPr>
          <w:p w14:paraId="28EEBEA4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318" w:type="dxa"/>
          </w:tcPr>
          <w:p w14:paraId="6A146A20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30" w:name="_Hlk70180199"/>
            <w:r>
              <w:rPr>
                <w:sz w:val="28"/>
                <w:szCs w:val="28"/>
                <w:lang w:val="en-US"/>
              </w:rPr>
              <w:t>¬P1P2</w:t>
            </w:r>
            <w:bookmarkEnd w:id="30"/>
          </w:p>
        </w:tc>
        <w:tc>
          <w:tcPr>
            <w:tcW w:w="1483" w:type="dxa"/>
          </w:tcPr>
          <w:p w14:paraId="2C383195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31" w:name="_Hlk70180371"/>
            <w:r>
              <w:rPr>
                <w:sz w:val="28"/>
                <w:szCs w:val="28"/>
                <w:lang w:val="en-US"/>
              </w:rPr>
              <w:t>¬P1 ¬P2</w:t>
            </w:r>
            <w:bookmarkEnd w:id="31"/>
          </w:p>
        </w:tc>
        <w:tc>
          <w:tcPr>
            <w:tcW w:w="824" w:type="dxa"/>
          </w:tcPr>
          <w:p w14:paraId="02D2E073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32" w:name="_Hlk70180468"/>
            <w:r>
              <w:rPr>
                <w:sz w:val="28"/>
                <w:szCs w:val="28"/>
                <w:lang w:val="en-US"/>
              </w:rPr>
              <w:t>P1</w:t>
            </w:r>
            <w:bookmarkEnd w:id="32"/>
          </w:p>
        </w:tc>
        <w:tc>
          <w:tcPr>
            <w:tcW w:w="988" w:type="dxa"/>
          </w:tcPr>
          <w:p w14:paraId="6EF93B8B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E735DC" w:rsidRPr="00DC6787" w14:paraId="6370EDC6" w14:textId="77777777" w:rsidTr="00C03710">
        <w:trPr>
          <w:trHeight w:val="340"/>
          <w:jc w:val="center"/>
        </w:trPr>
        <w:tc>
          <w:tcPr>
            <w:tcW w:w="1161" w:type="dxa"/>
          </w:tcPr>
          <w:p w14:paraId="233F11AB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122" w:type="dxa"/>
          </w:tcPr>
          <w:p w14:paraId="4595A2D7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912" w:type="dxa"/>
          </w:tcPr>
          <w:p w14:paraId="1894E428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318" w:type="dxa"/>
          </w:tcPr>
          <w:p w14:paraId="2301820A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483" w:type="dxa"/>
          </w:tcPr>
          <w:p w14:paraId="0BE67342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¬P2</w:t>
            </w:r>
          </w:p>
        </w:tc>
        <w:tc>
          <w:tcPr>
            <w:tcW w:w="824" w:type="dxa"/>
          </w:tcPr>
          <w:p w14:paraId="22E0523E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988" w:type="dxa"/>
          </w:tcPr>
          <w:p w14:paraId="12BFCEE5" w14:textId="77777777" w:rsidR="00E735DC" w:rsidRPr="00DC6787" w:rsidRDefault="00E735DC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bookmarkEnd w:id="28"/>
    </w:tbl>
    <w:p w14:paraId="5AD03695" w14:textId="00CAE60C" w:rsidR="005C7424" w:rsidRPr="00DD4C34" w:rsidRDefault="005C7424" w:rsidP="00AA1465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  <w:lang w:val="en-US"/>
        </w:rPr>
      </w:pPr>
    </w:p>
    <w:p w14:paraId="60729A00" w14:textId="4E4D8C8E" w:rsidR="00FB4553" w:rsidRDefault="00D40316" w:rsidP="00D40316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D40316">
        <w:rPr>
          <w:b/>
          <w:bCs/>
          <w:sz w:val="28"/>
          <w:szCs w:val="28"/>
        </w:rPr>
        <w:t>Определяющие конъюнкции и функции</w:t>
      </w:r>
      <w:r>
        <w:rPr>
          <w:b/>
          <w:bCs/>
          <w:sz w:val="28"/>
          <w:szCs w:val="28"/>
        </w:rPr>
        <w:br/>
      </w:r>
      <w:r w:rsidR="00CC52E8">
        <w:rPr>
          <w:b/>
          <w:bCs/>
          <w:noProof/>
          <w:sz w:val="28"/>
          <w:szCs w:val="28"/>
        </w:rPr>
        <w:drawing>
          <wp:inline distT="0" distB="0" distL="0" distR="0" wp14:anchorId="42FFB5F8" wp14:editId="66F4C588">
            <wp:extent cx="1514475" cy="1400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C34">
        <w:rPr>
          <w:b/>
          <w:bCs/>
          <w:sz w:val="28"/>
          <w:szCs w:val="28"/>
        </w:rPr>
        <w:br/>
      </w:r>
      <w:r w:rsidRPr="00DD4C34">
        <w:rPr>
          <w:b/>
          <w:bCs/>
          <w:sz w:val="28"/>
          <w:szCs w:val="28"/>
        </w:rPr>
        <w:br/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 xml:space="preserve">1 = 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1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2</w:t>
      </w:r>
      <w:r w:rsidRPr="00DD4C34">
        <w:rPr>
          <w:b/>
          <w:bCs/>
          <w:sz w:val="28"/>
          <w:szCs w:val="28"/>
        </w:rPr>
        <w:br/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 xml:space="preserve">2 = 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1¬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2</w:t>
      </w:r>
      <w:r w:rsidR="00DD4C34">
        <w:rPr>
          <w:sz w:val="28"/>
          <w:szCs w:val="28"/>
        </w:rPr>
        <w:br/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 xml:space="preserve">3 = </w:t>
      </w:r>
      <w:bookmarkStart w:id="33" w:name="_Hlk70177580"/>
      <w:r w:rsidR="00DD4C34" w:rsidRPr="00DD4C34">
        <w:rPr>
          <w:sz w:val="28"/>
          <w:szCs w:val="28"/>
        </w:rPr>
        <w:t>¬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1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2</w:t>
      </w:r>
      <w:bookmarkEnd w:id="33"/>
      <w:r w:rsidR="00DD4C34">
        <w:rPr>
          <w:sz w:val="28"/>
          <w:szCs w:val="28"/>
        </w:rPr>
        <w:br/>
      </w:r>
      <w:r w:rsidR="00DD4C34">
        <w:rPr>
          <w:sz w:val="28"/>
          <w:szCs w:val="28"/>
          <w:lang w:val="en-US"/>
        </w:rPr>
        <w:t>R</w:t>
      </w:r>
      <w:bookmarkStart w:id="34" w:name="_Hlk70177150"/>
      <w:r w:rsidR="00DD4C34">
        <w:rPr>
          <w:rFonts w:ascii="Arial" w:hAnsi="Arial" w:cs="Arial"/>
          <w:color w:val="333333"/>
          <w:sz w:val="27"/>
          <w:szCs w:val="27"/>
          <w:shd w:val="clear" w:color="auto" w:fill="FFFFFF"/>
        </w:rPr>
        <w:t>ø</w:t>
      </w:r>
      <w:bookmarkEnd w:id="34"/>
      <w:r w:rsidR="00DD4C34" w:rsidRPr="00DD4C34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= </w:t>
      </w:r>
      <w:r w:rsidR="00DD4C34" w:rsidRPr="00DD4C34">
        <w:rPr>
          <w:sz w:val="28"/>
          <w:szCs w:val="28"/>
        </w:rPr>
        <w:t>¬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1¬</w:t>
      </w:r>
      <w:r w:rsidR="00DD4C34">
        <w:rPr>
          <w:sz w:val="28"/>
          <w:szCs w:val="28"/>
          <w:lang w:val="en-US"/>
        </w:rPr>
        <w:t>r</w:t>
      </w:r>
      <w:r w:rsidR="00DD4C34" w:rsidRPr="00DD4C34">
        <w:rPr>
          <w:sz w:val="28"/>
          <w:szCs w:val="28"/>
        </w:rPr>
        <w:t>2</w:t>
      </w:r>
      <w:r w:rsidR="00DD4C34">
        <w:rPr>
          <w:sz w:val="28"/>
          <w:szCs w:val="28"/>
        </w:rPr>
        <w:br/>
      </w:r>
      <w:r w:rsidR="00DD4C34">
        <w:rPr>
          <w:sz w:val="28"/>
          <w:szCs w:val="28"/>
        </w:rPr>
        <w:br/>
      </w:r>
      <w:r w:rsidR="00DD4C34">
        <w:rPr>
          <w:sz w:val="28"/>
          <w:szCs w:val="28"/>
        </w:rPr>
        <w:lastRenderedPageBreak/>
        <w:t>При выборе дополнительных условных вершин был</w:t>
      </w:r>
      <w:r w:rsidR="00AF2E39">
        <w:rPr>
          <w:sz w:val="28"/>
          <w:szCs w:val="28"/>
        </w:rPr>
        <w:t>и прописаны определяющие конъюнкции с соседним кодированием на основе</w:t>
      </w:r>
      <w:r w:rsidR="00DD4C34">
        <w:rPr>
          <w:sz w:val="28"/>
          <w:szCs w:val="28"/>
        </w:rPr>
        <w:t xml:space="preserve"> </w:t>
      </w:r>
      <w:r w:rsidR="00AF2E39">
        <w:rPr>
          <w:sz w:val="28"/>
          <w:szCs w:val="28"/>
        </w:rPr>
        <w:t>МСА с наибольшим числом совпадающих элементов.</w:t>
      </w:r>
      <w:r w:rsidRPr="00DD4C34">
        <w:rPr>
          <w:b/>
          <w:bCs/>
          <w:sz w:val="28"/>
          <w:szCs w:val="28"/>
        </w:rPr>
        <w:br/>
      </w:r>
    </w:p>
    <w:p w14:paraId="2A28369D" w14:textId="15E50B06" w:rsidR="00867478" w:rsidRPr="00867478" w:rsidRDefault="003F4798" w:rsidP="00867478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867478">
        <w:rPr>
          <w:b/>
          <w:bCs/>
          <w:sz w:val="28"/>
          <w:szCs w:val="28"/>
        </w:rPr>
        <w:t>Определяющие функции:</w:t>
      </w:r>
      <w:r w:rsidRPr="00867478">
        <w:rPr>
          <w:b/>
          <w:bCs/>
          <w:sz w:val="28"/>
          <w:szCs w:val="28"/>
        </w:rPr>
        <w:br/>
      </w:r>
      <w:bookmarkStart w:id="35" w:name="_Hlk70178121"/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˅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w:bookmarkStart w:id="36" w:name="_Hlk70178099"/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</m:t>
              </m:r>
              <w:bookmarkEnd w:id="36"/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1¬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w:bookmarkStart w:id="37" w:name="_Hlk70179479"/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2</m:t>
          </m:r>
          <w:bookmarkEnd w:id="35"/>
          <w:bookmarkEnd w:id="37"/>
          <m:r>
            <m:rPr>
              <m:sty m:val="p"/>
            </m:rPr>
            <w:rPr>
              <w:sz w:val="28"/>
              <w:szCs w:val="28"/>
            </w:rPr>
            <w:br/>
          </m:r>
        </m:oMath>
        <w:bookmarkStart w:id="38" w:name="_Hlk70178226"/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¬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˅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1¬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w:bookmarkStart w:id="39" w:name="_Hlk70179055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¬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2</m:t>
          </m:r>
          <w:bookmarkEnd w:id="38"/>
          <w:bookmarkEnd w:id="39"/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¬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˅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1¬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w:bookmarkStart w:id="40" w:name="_Hlk70179065"/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¬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</m:t>
          </m:r>
          <w:bookmarkEnd w:id="40"/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7D5BEF30" w14:textId="77777777" w:rsidR="00867478" w:rsidRPr="00867478" w:rsidRDefault="00867478" w:rsidP="00867478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МСА объединенного алгоритма:</w:t>
      </w:r>
      <w:r>
        <w:rPr>
          <w:b/>
          <w:bCs/>
          <w:sz w:val="28"/>
          <w:szCs w:val="28"/>
        </w:rPr>
        <w:br/>
        <w:t xml:space="preserve"> 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"/>
        <w:gridCol w:w="1025"/>
        <w:gridCol w:w="1646"/>
        <w:gridCol w:w="1276"/>
        <w:gridCol w:w="2126"/>
        <w:gridCol w:w="1701"/>
        <w:gridCol w:w="1614"/>
      </w:tblGrid>
      <w:tr w:rsidR="006D2606" w:rsidRPr="00DC6787" w14:paraId="55ABB951" w14:textId="77777777" w:rsidTr="00EC165B">
        <w:trPr>
          <w:trHeight w:val="340"/>
          <w:jc w:val="center"/>
        </w:trPr>
        <w:tc>
          <w:tcPr>
            <w:tcW w:w="694" w:type="dxa"/>
          </w:tcPr>
          <w:p w14:paraId="4AF3F9C6" w14:textId="77777777" w:rsidR="00867478" w:rsidRPr="00EF2882" w:rsidRDefault="00867478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14:paraId="0CC20C28" w14:textId="77777777" w:rsidR="00867478" w:rsidRPr="00EF2882" w:rsidRDefault="00867478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46" w:type="dxa"/>
          </w:tcPr>
          <w:p w14:paraId="0B590B3D" w14:textId="77777777" w:rsidR="00867478" w:rsidRPr="00EF2882" w:rsidRDefault="00867478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210D92E" w14:textId="77777777" w:rsidR="00867478" w:rsidRPr="00EF2882" w:rsidRDefault="00867478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B68B87E" w14:textId="77777777" w:rsidR="00867478" w:rsidRPr="00DC6787" w:rsidRDefault="00867478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4B7A7A23" w14:textId="77777777" w:rsidR="00867478" w:rsidRPr="00DC6787" w:rsidRDefault="00867478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4" w:type="dxa"/>
          </w:tcPr>
          <w:p w14:paraId="34AC6BAE" w14:textId="77777777" w:rsidR="00867478" w:rsidRPr="00DC6787" w:rsidRDefault="00867478" w:rsidP="00867478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Ak</w:t>
            </w:r>
          </w:p>
        </w:tc>
      </w:tr>
      <w:tr w:rsidR="006D2606" w:rsidRPr="00EE2EE7" w14:paraId="7C0DA724" w14:textId="77777777" w:rsidTr="00EC165B">
        <w:trPr>
          <w:trHeight w:val="1697"/>
          <w:jc w:val="center"/>
        </w:trPr>
        <w:tc>
          <w:tcPr>
            <w:tcW w:w="694" w:type="dxa"/>
          </w:tcPr>
          <w:p w14:paraId="37F140BA" w14:textId="77777777" w:rsidR="00A47B99" w:rsidRPr="00DC6787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41" w:name="_Hlk70179399"/>
            <w:r w:rsidRPr="00DC6787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025" w:type="dxa"/>
          </w:tcPr>
          <w:p w14:paraId="3D4CF36A" w14:textId="3ED92A13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42" w:name="_Hlk70182358"/>
            <w:r w:rsidRPr="00FA41A1">
              <w:rPr>
                <w:sz w:val="24"/>
                <w:szCs w:val="24"/>
                <w:lang w:val="en-US"/>
              </w:rPr>
              <w:t>r1r2P3¬P5</w:t>
            </w:r>
            <w:bookmarkEnd w:id="42"/>
          </w:p>
        </w:tc>
        <w:tc>
          <w:tcPr>
            <w:tcW w:w="1646" w:type="dxa"/>
          </w:tcPr>
          <w:p w14:paraId="4C230D29" w14:textId="6C4A3F74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43" w:name="_Hlk70182372"/>
            <w:r w:rsidRPr="00FA41A1">
              <w:rPr>
                <w:sz w:val="24"/>
                <w:szCs w:val="24"/>
                <w:lang w:val="en-US"/>
              </w:rPr>
              <w:t xml:space="preserve">r1r2¬P5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¬P3P4P2 ¬P5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r1</m:t>
              </m:r>
            </m:oMath>
            <w:r w:rsidRPr="00FA41A1">
              <w:rPr>
                <w:sz w:val="24"/>
                <w:szCs w:val="24"/>
                <w:lang w:val="en-US"/>
              </w:rPr>
              <w:t>(¬P3 ˅ P3P5)</w:t>
            </w:r>
            <w:bookmarkEnd w:id="43"/>
          </w:p>
        </w:tc>
        <w:tc>
          <w:tcPr>
            <w:tcW w:w="1276" w:type="dxa"/>
          </w:tcPr>
          <w:p w14:paraId="77BCCE0F" w14:textId="1D9A429B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i/>
                <w:sz w:val="24"/>
                <w:szCs w:val="24"/>
                <w:lang w:val="en-US"/>
              </w:rPr>
            </w:pPr>
          </w:p>
        </w:tc>
        <w:bookmarkStart w:id="44" w:name="_Hlk70182426"/>
        <w:tc>
          <w:tcPr>
            <w:tcW w:w="2126" w:type="dxa"/>
          </w:tcPr>
          <w:p w14:paraId="213A126F" w14:textId="5604F6BF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2P3</m:t>
                </m:r>
              </m:oMath>
            </m:oMathPara>
            <w:bookmarkEnd w:id="44"/>
          </w:p>
        </w:tc>
        <w:bookmarkStart w:id="45" w:name="_Hlk70182453"/>
        <w:tc>
          <w:tcPr>
            <w:tcW w:w="1701" w:type="dxa"/>
          </w:tcPr>
          <w:p w14:paraId="4BE1DEE7" w14:textId="72D26AB2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A47B99" w:rsidRPr="00FA41A1">
              <w:rPr>
                <w:sz w:val="24"/>
                <w:szCs w:val="24"/>
                <w:lang w:val="en-US"/>
              </w:rPr>
              <w:t>¬P3 ¬P4</w:t>
            </w:r>
            <w:bookmarkEnd w:id="45"/>
          </w:p>
        </w:tc>
        <w:tc>
          <w:tcPr>
            <w:tcW w:w="1614" w:type="dxa"/>
          </w:tcPr>
          <w:p w14:paraId="33310EB3" w14:textId="1A511838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46" w:name="_Hlk70182470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Pr="00FA41A1">
              <w:rPr>
                <w:sz w:val="24"/>
                <w:szCs w:val="24"/>
                <w:lang w:val="en-US"/>
              </w:rPr>
              <w:t>P5</w:t>
            </w:r>
            <w:bookmarkEnd w:id="46"/>
          </w:p>
        </w:tc>
      </w:tr>
      <w:bookmarkEnd w:id="41"/>
      <w:tr w:rsidR="006D2606" w:rsidRPr="00DC6787" w14:paraId="7A0A60B6" w14:textId="77777777" w:rsidTr="00EC165B">
        <w:trPr>
          <w:trHeight w:val="340"/>
          <w:jc w:val="center"/>
        </w:trPr>
        <w:tc>
          <w:tcPr>
            <w:tcW w:w="694" w:type="dxa"/>
          </w:tcPr>
          <w:p w14:paraId="32D2002C" w14:textId="77777777" w:rsidR="00A47B99" w:rsidRPr="00DC6787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025" w:type="dxa"/>
          </w:tcPr>
          <w:p w14:paraId="3D5D67A2" w14:textId="4D4B6265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</w:tcPr>
          <w:p w14:paraId="435D8EEA" w14:textId="17C862BA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47" w:name="_Hlk70182533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Pr="00FA41A1">
              <w:rPr>
                <w:sz w:val="24"/>
                <w:szCs w:val="24"/>
                <w:lang w:val="en-US"/>
              </w:rPr>
              <w:t>¬P2 ¬P5</w:t>
            </w:r>
            <w:bookmarkEnd w:id="47"/>
          </w:p>
        </w:tc>
        <w:tc>
          <w:tcPr>
            <w:tcW w:w="1276" w:type="dxa"/>
          </w:tcPr>
          <w:p w14:paraId="77407169" w14:textId="5555893D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48" w:name="_Hlk70182546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 P2</w:t>
            </w:r>
            <w:bookmarkEnd w:id="48"/>
          </w:p>
        </w:tc>
        <w:bookmarkStart w:id="49" w:name="_Hlk70182556"/>
        <w:tc>
          <w:tcPr>
            <w:tcW w:w="2126" w:type="dxa"/>
          </w:tcPr>
          <w:p w14:paraId="7E4BB124" w14:textId="7A14D2B4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¬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  <w:bookmarkEnd w:id="49"/>
          </w:p>
        </w:tc>
        <w:tc>
          <w:tcPr>
            <w:tcW w:w="1701" w:type="dxa"/>
          </w:tcPr>
          <w:p w14:paraId="38D7B6C7" w14:textId="77777777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</w:tcPr>
          <w:p w14:paraId="468BBE25" w14:textId="5F0E761C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50" w:name="_Hlk70182573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¬P2P5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bookmarkEnd w:id="50"/>
          </w:p>
        </w:tc>
      </w:tr>
      <w:tr w:rsidR="006D2606" w:rsidRPr="00DC6787" w14:paraId="55756E46" w14:textId="77777777" w:rsidTr="00EC165B">
        <w:trPr>
          <w:trHeight w:val="340"/>
          <w:jc w:val="center"/>
        </w:trPr>
        <w:tc>
          <w:tcPr>
            <w:tcW w:w="694" w:type="dxa"/>
          </w:tcPr>
          <w:p w14:paraId="7B2D2D0F" w14:textId="77777777" w:rsidR="00A47B99" w:rsidRPr="00DC6787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bookmarkStart w:id="51" w:name="_Hlk70182791"/>
            <w:r w:rsidRPr="00DC6787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025" w:type="dxa"/>
          </w:tcPr>
          <w:p w14:paraId="0F269DE6" w14:textId="77777777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bookmarkStart w:id="52" w:name="_Hlk70182742"/>
        <w:tc>
          <w:tcPr>
            <w:tcW w:w="1646" w:type="dxa"/>
          </w:tcPr>
          <w:p w14:paraId="5784475C" w14:textId="29E161A6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A47B99" w:rsidRPr="00FA41A1">
              <w:rPr>
                <w:sz w:val="24"/>
                <w:szCs w:val="24"/>
                <w:lang w:val="en-US"/>
              </w:rPr>
              <w:t xml:space="preserve"> P4P2¬P5</w:t>
            </w:r>
            <w:bookmarkEnd w:id="52"/>
          </w:p>
        </w:tc>
        <w:bookmarkStart w:id="53" w:name="_Hlk70182760"/>
        <w:tc>
          <w:tcPr>
            <w:tcW w:w="1276" w:type="dxa"/>
          </w:tcPr>
          <w:p w14:paraId="08B28737" w14:textId="7FC5237F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 w:rsidR="00A47B99" w:rsidRPr="00FA41A1">
              <w:rPr>
                <w:sz w:val="24"/>
                <w:szCs w:val="24"/>
                <w:lang w:val="en-US"/>
              </w:rPr>
              <w:t>¬P4</w:t>
            </w:r>
            <w:bookmarkEnd w:id="53"/>
          </w:p>
        </w:tc>
        <w:tc>
          <w:tcPr>
            <w:tcW w:w="2126" w:type="dxa"/>
          </w:tcPr>
          <w:p w14:paraId="43FA06F2" w14:textId="63ABF950" w:rsidR="00A47B99" w:rsidRPr="00FA41A1" w:rsidRDefault="006D2606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54" w:name="_Hlk70182773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r1r2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(P4 ¬P3 ˅ ¬P4 ¬P3)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 P4P2P5P3</w:t>
            </w:r>
            <w:bookmarkEnd w:id="54"/>
          </w:p>
        </w:tc>
        <w:bookmarkStart w:id="55" w:name="_Hlk70182794"/>
        <w:tc>
          <w:tcPr>
            <w:tcW w:w="1701" w:type="dxa"/>
          </w:tcPr>
          <w:p w14:paraId="69E95411" w14:textId="7EAF2896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6D2606" w:rsidRPr="00FA41A1">
              <w:rPr>
                <w:sz w:val="24"/>
                <w:szCs w:val="24"/>
                <w:lang w:val="en-US"/>
              </w:rPr>
              <w:t>¬P4</w:t>
            </w:r>
            <w:bookmarkEnd w:id="55"/>
          </w:p>
        </w:tc>
        <w:bookmarkStart w:id="56" w:name="_Hlk70182813"/>
        <w:tc>
          <w:tcPr>
            <w:tcW w:w="1614" w:type="dxa"/>
          </w:tcPr>
          <w:p w14:paraId="374B0E6E" w14:textId="3B7FC882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 w:rsidR="00A47B99" w:rsidRPr="00FA41A1">
              <w:rPr>
                <w:sz w:val="24"/>
                <w:szCs w:val="24"/>
                <w:lang w:val="en-US"/>
              </w:rPr>
              <w:t>P4</w:t>
            </w:r>
            <w:bookmarkEnd w:id="56"/>
          </w:p>
        </w:tc>
      </w:tr>
      <w:bookmarkEnd w:id="51"/>
      <w:tr w:rsidR="006D2606" w:rsidRPr="009C354B" w14:paraId="311727AE" w14:textId="77777777" w:rsidTr="00EC165B">
        <w:trPr>
          <w:trHeight w:val="357"/>
          <w:jc w:val="center"/>
        </w:trPr>
        <w:tc>
          <w:tcPr>
            <w:tcW w:w="694" w:type="dxa"/>
          </w:tcPr>
          <w:p w14:paraId="151444E1" w14:textId="77777777" w:rsidR="00A47B99" w:rsidRPr="00DC6787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25" w:type="dxa"/>
          </w:tcPr>
          <w:p w14:paraId="45A33039" w14:textId="77777777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</w:tcPr>
          <w:p w14:paraId="207DD54C" w14:textId="0C043DAE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6D2606" w:rsidRPr="00FA41A1">
              <w:rPr>
                <w:sz w:val="24"/>
                <w:szCs w:val="24"/>
                <w:lang w:val="en-US"/>
              </w:rPr>
              <w:t xml:space="preserve"> P1P4P2¬P5</w:t>
            </w:r>
          </w:p>
        </w:tc>
        <w:bookmarkStart w:id="57" w:name="_Hlk70182867"/>
        <w:tc>
          <w:tcPr>
            <w:tcW w:w="1276" w:type="dxa"/>
          </w:tcPr>
          <w:p w14:paraId="166C8F3E" w14:textId="21D0A3AA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6D2606" w:rsidRPr="00FA41A1">
              <w:rPr>
                <w:sz w:val="24"/>
                <w:szCs w:val="24"/>
                <w:lang w:val="en-US"/>
              </w:rPr>
              <w:t xml:space="preserve">¬P1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 w:rsidR="006D2606" w:rsidRPr="00FA41A1">
              <w:rPr>
                <w:sz w:val="24"/>
                <w:szCs w:val="24"/>
                <w:lang w:val="en-US"/>
              </w:rPr>
              <w:t>¬P1P2</w:t>
            </w:r>
            <w:bookmarkEnd w:id="57"/>
          </w:p>
        </w:tc>
        <w:tc>
          <w:tcPr>
            <w:tcW w:w="2126" w:type="dxa"/>
          </w:tcPr>
          <w:p w14:paraId="5DBFEDB3" w14:textId="125F2396" w:rsidR="00A47B99" w:rsidRPr="00FA41A1" w:rsidRDefault="006D2606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iCs/>
                <w:sz w:val="24"/>
                <w:szCs w:val="24"/>
                <w:lang w:val="en-US"/>
              </w:rPr>
            </w:pPr>
            <w:bookmarkStart w:id="58" w:name="_Hlk70182885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r1r2</m:t>
              </m:r>
            </m:oMath>
            <w:r w:rsidRPr="00FA41A1">
              <w:rPr>
                <w:iCs/>
                <w:sz w:val="24"/>
                <w:szCs w:val="24"/>
                <w:lang w:val="en-US"/>
              </w:rPr>
              <w:t>(</w:t>
            </w:r>
            <w:r w:rsidRPr="00FA41A1">
              <w:rPr>
                <w:sz w:val="24"/>
                <w:szCs w:val="24"/>
                <w:lang w:val="en-US"/>
              </w:rPr>
              <w:t>P1P4¬P3 ˅P1¬P4¬P3</w:t>
            </w:r>
            <w:r w:rsidRPr="00FA41A1">
              <w:rPr>
                <w:iCs/>
                <w:sz w:val="24"/>
                <w:szCs w:val="24"/>
                <w:lang w:val="en-US"/>
              </w:rPr>
              <w:t xml:space="preserve">) </w:t>
            </w:r>
            <w:r w:rsidRPr="00FA41A1">
              <w:rPr>
                <w:sz w:val="24"/>
                <w:szCs w:val="24"/>
                <w:lang w:val="en-US"/>
              </w:rPr>
              <w:t xml:space="preserve">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(P1P4¬P2 ˅ P1P4P2P5P3)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r1</m:t>
              </m:r>
            </m:oMath>
            <w:r w:rsidRPr="00FA41A1">
              <w:rPr>
                <w:sz w:val="24"/>
                <w:szCs w:val="24"/>
                <w:lang w:val="en-US"/>
              </w:rPr>
              <w:t>¬P1 ¬P2</w:t>
            </w:r>
            <w:bookmarkEnd w:id="58"/>
          </w:p>
        </w:tc>
        <w:tc>
          <w:tcPr>
            <w:tcW w:w="1701" w:type="dxa"/>
          </w:tcPr>
          <w:p w14:paraId="270EE45D" w14:textId="0D526B20" w:rsidR="00A47B99" w:rsidRPr="00FA41A1" w:rsidRDefault="006D2606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59" w:name="_Hlk70182907"/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r1r2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¬P1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r2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 P1¬P4 ˅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r1</m:t>
              </m:r>
            </m:oMath>
            <w:r w:rsidRPr="00FA41A1">
              <w:rPr>
                <w:sz w:val="24"/>
                <w:szCs w:val="24"/>
                <w:lang w:val="en-US"/>
              </w:rPr>
              <w:t xml:space="preserve"> P1</w:t>
            </w:r>
            <w:bookmarkEnd w:id="59"/>
          </w:p>
        </w:tc>
        <w:tc>
          <w:tcPr>
            <w:tcW w:w="1614" w:type="dxa"/>
          </w:tcPr>
          <w:p w14:paraId="015B92B0" w14:textId="77777777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</w:tr>
      <w:tr w:rsidR="006D2606" w:rsidRPr="00DC6787" w14:paraId="6D44784C" w14:textId="77777777" w:rsidTr="00EC165B">
        <w:trPr>
          <w:trHeight w:val="340"/>
          <w:jc w:val="center"/>
        </w:trPr>
        <w:tc>
          <w:tcPr>
            <w:tcW w:w="694" w:type="dxa"/>
          </w:tcPr>
          <w:p w14:paraId="605A0B76" w14:textId="77777777" w:rsidR="00A47B99" w:rsidRPr="00DC6787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025" w:type="dxa"/>
          </w:tcPr>
          <w:p w14:paraId="79769D9F" w14:textId="77777777" w:rsidR="00A47B99" w:rsidRPr="00FA41A1" w:rsidRDefault="00A47B99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</w:tcPr>
          <w:p w14:paraId="5689C68F" w14:textId="780912F0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217488" w:rsidRPr="00FA41A1">
              <w:rPr>
                <w:sz w:val="24"/>
                <w:szCs w:val="24"/>
                <w:lang w:val="en-US"/>
              </w:rPr>
              <w:t xml:space="preserve"> P2 ¬P5</w:t>
            </w:r>
          </w:p>
        </w:tc>
        <w:bookmarkStart w:id="60" w:name="_Hlk70182967"/>
        <w:tc>
          <w:tcPr>
            <w:tcW w:w="1276" w:type="dxa"/>
          </w:tcPr>
          <w:p w14:paraId="7E934811" w14:textId="3678C0CB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 w:rsidR="00A47B99" w:rsidRPr="00FA41A1">
              <w:rPr>
                <w:sz w:val="24"/>
                <w:szCs w:val="24"/>
                <w:lang w:val="en-US"/>
              </w:rPr>
              <w:t>P2</w:t>
            </w:r>
            <w:bookmarkEnd w:id="60"/>
          </w:p>
        </w:tc>
        <w:bookmarkStart w:id="61" w:name="_Hlk70182974"/>
        <w:tc>
          <w:tcPr>
            <w:tcW w:w="2126" w:type="dxa"/>
          </w:tcPr>
          <w:p w14:paraId="7340B87F" w14:textId="63E6E9FB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bookmarkStart w:id="62" w:name="_Hlk70180622"/>
            <w:r w:rsidR="00217488" w:rsidRPr="00FA41A1">
              <w:rPr>
                <w:sz w:val="24"/>
                <w:szCs w:val="24"/>
                <w:lang w:val="en-US"/>
              </w:rPr>
              <w:t>¬P2</w:t>
            </w:r>
            <w:bookmarkEnd w:id="62"/>
            <w:r w:rsidR="00217488" w:rsidRPr="00FA41A1">
              <w:rPr>
                <w:sz w:val="24"/>
                <w:szCs w:val="24"/>
                <w:lang w:val="en-US"/>
              </w:rPr>
              <w:t xml:space="preserve"> ˅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oMath>
            <w:r w:rsidR="00217488" w:rsidRPr="00FA41A1">
              <w:rPr>
                <w:sz w:val="24"/>
                <w:szCs w:val="24"/>
                <w:lang w:val="en-US"/>
              </w:rPr>
              <w:t>¬P2</w:t>
            </w:r>
            <w:bookmarkEnd w:id="61"/>
          </w:p>
        </w:tc>
        <w:bookmarkStart w:id="63" w:name="_Hlk70182996"/>
        <w:tc>
          <w:tcPr>
            <w:tcW w:w="1701" w:type="dxa"/>
          </w:tcPr>
          <w:p w14:paraId="14F2D7F3" w14:textId="2212B0C0" w:rsidR="00A47B99" w:rsidRPr="00FA41A1" w:rsidRDefault="006C3FE4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 w:rsidR="00217488" w:rsidRPr="00FA41A1">
              <w:rPr>
                <w:sz w:val="24"/>
                <w:szCs w:val="24"/>
                <w:lang w:val="en-US"/>
              </w:rPr>
              <w:t xml:space="preserve"> P2P5P3 ¬P4</w:t>
            </w:r>
            <w:bookmarkEnd w:id="63"/>
          </w:p>
        </w:tc>
        <w:tc>
          <w:tcPr>
            <w:tcW w:w="1614" w:type="dxa"/>
          </w:tcPr>
          <w:p w14:paraId="435349D6" w14:textId="16F6AE2C" w:rsidR="00A47B99" w:rsidRPr="00FA41A1" w:rsidRDefault="00217488" w:rsidP="00A47B99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4"/>
                <w:szCs w:val="24"/>
                <w:lang w:val="en-US"/>
              </w:rPr>
            </w:pPr>
            <w:bookmarkStart w:id="64" w:name="_Hlk70183005"/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  <w:bookmarkEnd w:id="64"/>
          </w:p>
        </w:tc>
      </w:tr>
    </w:tbl>
    <w:p w14:paraId="4A71E58B" w14:textId="5B523F86" w:rsidR="00867478" w:rsidRPr="00867478" w:rsidRDefault="00867478" w:rsidP="00867478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  <w:lang w:val="en-US"/>
        </w:rPr>
      </w:pPr>
    </w:p>
    <w:p w14:paraId="5C094801" w14:textId="77777777" w:rsidR="00867478" w:rsidRDefault="00867478" w:rsidP="00867478">
      <w:pPr>
        <w:widowControl/>
        <w:tabs>
          <w:tab w:val="left" w:pos="340"/>
        </w:tabs>
        <w:suppressAutoHyphens/>
        <w:autoSpaceDE/>
        <w:autoSpaceDN/>
        <w:ind w:left="785"/>
        <w:rPr>
          <w:b/>
          <w:bCs/>
          <w:sz w:val="28"/>
          <w:szCs w:val="28"/>
        </w:rPr>
      </w:pPr>
    </w:p>
    <w:p w14:paraId="5454E217" w14:textId="77777777" w:rsidR="00021DBB" w:rsidRPr="00021DBB" w:rsidRDefault="00E10E8E" w:rsidP="00643BA7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643BA7">
        <w:rPr>
          <w:b/>
          <w:bCs/>
          <w:sz w:val="28"/>
          <w:szCs w:val="28"/>
        </w:rPr>
        <w:t>Системы</w:t>
      </w:r>
      <w:r w:rsidRPr="00FA41A1">
        <w:rPr>
          <w:b/>
          <w:bCs/>
          <w:sz w:val="28"/>
          <w:szCs w:val="28"/>
        </w:rPr>
        <w:t xml:space="preserve"> </w:t>
      </w:r>
      <w:r w:rsidRPr="00643BA7">
        <w:rPr>
          <w:b/>
          <w:bCs/>
          <w:sz w:val="28"/>
          <w:szCs w:val="28"/>
        </w:rPr>
        <w:t>формул</w:t>
      </w:r>
      <w:r w:rsidRPr="00FA41A1">
        <w:rPr>
          <w:b/>
          <w:bCs/>
          <w:sz w:val="28"/>
          <w:szCs w:val="28"/>
        </w:rPr>
        <w:t xml:space="preserve"> </w:t>
      </w:r>
      <w:r w:rsidRPr="00643BA7">
        <w:rPr>
          <w:b/>
          <w:bCs/>
          <w:sz w:val="28"/>
          <w:szCs w:val="28"/>
        </w:rPr>
        <w:t>переходов</w:t>
      </w:r>
      <w:r w:rsidRPr="00FA41A1">
        <w:rPr>
          <w:b/>
          <w:bCs/>
          <w:sz w:val="28"/>
          <w:szCs w:val="28"/>
        </w:rPr>
        <w:br/>
      </w:r>
      <w:r w:rsidRPr="00643BA7">
        <w:rPr>
          <w:sz w:val="28"/>
          <w:szCs w:val="28"/>
        </w:rPr>
        <w:t>Система</w:t>
      </w:r>
      <w:r w:rsidRPr="00FA41A1">
        <w:rPr>
          <w:sz w:val="28"/>
          <w:szCs w:val="28"/>
        </w:rPr>
        <w:t xml:space="preserve"> </w:t>
      </w:r>
      <w:r w:rsidRPr="00643BA7">
        <w:rPr>
          <w:sz w:val="28"/>
          <w:szCs w:val="28"/>
        </w:rPr>
        <w:t>переходов</w:t>
      </w:r>
      <w:r w:rsidRPr="00FA41A1">
        <w:rPr>
          <w:sz w:val="28"/>
          <w:szCs w:val="28"/>
        </w:rPr>
        <w:t xml:space="preserve"> </w:t>
      </w:r>
      <w:r w:rsidRPr="00643BA7">
        <w:rPr>
          <w:sz w:val="28"/>
          <w:szCs w:val="28"/>
          <w:lang w:val="en-US"/>
        </w:rPr>
        <w:t>S</w:t>
      </w:r>
      <w:r w:rsidRPr="00FA41A1">
        <w:rPr>
          <w:sz w:val="28"/>
          <w:szCs w:val="28"/>
        </w:rPr>
        <w:t>1</w:t>
      </w:r>
      <w:r w:rsidR="00716FC1" w:rsidRPr="00FA41A1">
        <w:rPr>
          <w:sz w:val="28"/>
          <w:szCs w:val="28"/>
        </w:rPr>
        <w:t>:</w:t>
      </w:r>
      <w:r w:rsidRPr="00FA41A1">
        <w:rPr>
          <w:sz w:val="28"/>
          <w:szCs w:val="28"/>
        </w:rPr>
        <w:br/>
      </w:r>
      <w:bookmarkStart w:id="65" w:name="_Hlk70183223"/>
      <w:bookmarkStart w:id="66" w:name="_Hlk70188365"/>
      <w:r w:rsidRPr="00643BA7">
        <w:rPr>
          <w:sz w:val="28"/>
          <w:szCs w:val="28"/>
          <w:lang w:val="en-US"/>
        </w:rPr>
        <w:t>A</w:t>
      </w:r>
      <w:r w:rsidRPr="00FA41A1">
        <w:rPr>
          <w:sz w:val="28"/>
          <w:szCs w:val="28"/>
        </w:rPr>
        <w:t xml:space="preserve">0 </w:t>
      </w:r>
      <w:bookmarkStart w:id="67" w:name="_Hlk68708025"/>
      <w:r w:rsidRPr="00FA41A1">
        <w:rPr>
          <w:rFonts w:ascii="Cambria Math" w:hAnsi="Cambria Math" w:cs="Cambria Math"/>
          <w:sz w:val="28"/>
          <w:szCs w:val="28"/>
        </w:rPr>
        <w:t>⇁</w:t>
      </w:r>
      <w:bookmarkEnd w:id="67"/>
      <w:r w:rsidRPr="00FA41A1">
        <w:rPr>
          <w:sz w:val="28"/>
          <w:szCs w:val="28"/>
        </w:rPr>
        <w:t xml:space="preserve"> </w:t>
      </w:r>
      <w:r w:rsidR="00643BA7">
        <w:rPr>
          <w:sz w:val="28"/>
          <w:szCs w:val="28"/>
          <w:lang w:val="en-US"/>
        </w:rPr>
        <w:t>r</w:t>
      </w:r>
      <w:r w:rsidR="00643BA7" w:rsidRPr="00FA41A1">
        <w:rPr>
          <w:sz w:val="28"/>
          <w:szCs w:val="28"/>
        </w:rPr>
        <w:t>1</w:t>
      </w:r>
      <w:r w:rsidR="00643BA7">
        <w:rPr>
          <w:sz w:val="28"/>
          <w:szCs w:val="28"/>
          <w:lang w:val="en-US"/>
        </w:rPr>
        <w:t>r</w:t>
      </w:r>
      <w:r w:rsidR="00643BA7" w:rsidRPr="00FA41A1">
        <w:rPr>
          <w:sz w:val="28"/>
          <w:szCs w:val="28"/>
        </w:rPr>
        <w:t>2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3¬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5</w:t>
      </w:r>
      <w:r w:rsidRPr="00643BA7">
        <w:rPr>
          <w:sz w:val="28"/>
          <w:szCs w:val="28"/>
          <w:lang w:val="en-US"/>
        </w:rPr>
        <w:t>A</w:t>
      </w:r>
      <w:r w:rsidR="00643BA7" w:rsidRPr="00FA41A1">
        <w:rPr>
          <w:sz w:val="28"/>
          <w:szCs w:val="28"/>
        </w:rPr>
        <w:t>0</w:t>
      </w:r>
      <w:r w:rsidRPr="00FA41A1">
        <w:rPr>
          <w:sz w:val="28"/>
          <w:szCs w:val="28"/>
        </w:rPr>
        <w:t xml:space="preserve"> ˅ </w:t>
      </w:r>
      <w:bookmarkStart w:id="68" w:name="_Hlk68708457"/>
      <w:r w:rsidR="00643BA7">
        <w:rPr>
          <w:sz w:val="28"/>
          <w:szCs w:val="28"/>
          <w:lang w:val="en-US"/>
        </w:rPr>
        <w:t>r</w:t>
      </w:r>
      <w:r w:rsidR="00643BA7" w:rsidRPr="00FA41A1">
        <w:rPr>
          <w:sz w:val="28"/>
          <w:szCs w:val="28"/>
        </w:rPr>
        <w:t>1</w:t>
      </w:r>
      <w:r w:rsidR="00643BA7">
        <w:rPr>
          <w:sz w:val="28"/>
          <w:szCs w:val="28"/>
          <w:lang w:val="en-US"/>
        </w:rPr>
        <w:t>r</w:t>
      </w:r>
      <w:r w:rsidR="00643BA7" w:rsidRPr="00FA41A1">
        <w:rPr>
          <w:sz w:val="28"/>
          <w:szCs w:val="28"/>
        </w:rPr>
        <w:t>2¬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5</w:t>
      </w:r>
      <w:r w:rsidR="00643BA7">
        <w:rPr>
          <w:sz w:val="28"/>
          <w:szCs w:val="28"/>
          <w:lang w:val="en-US"/>
        </w:rPr>
        <w:t>A</w:t>
      </w:r>
      <w:r w:rsidR="00643BA7" w:rsidRPr="00FA41A1">
        <w:rPr>
          <w:sz w:val="28"/>
          <w:szCs w:val="28"/>
        </w:rPr>
        <w:t xml:space="preserve">1 </w:t>
      </w:r>
      <w:bookmarkStart w:id="69" w:name="_Hlk70182422"/>
      <w:r w:rsidR="00643BA7" w:rsidRPr="00FA41A1">
        <w:rPr>
          <w:sz w:val="28"/>
          <w:szCs w:val="28"/>
        </w:rPr>
        <w:t>˅</w:t>
      </w:r>
      <w:bookmarkEnd w:id="69"/>
      <w:r w:rsidR="00643BA7" w:rsidRPr="00FA41A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643BA7" w:rsidRPr="00FA41A1">
        <w:rPr>
          <w:sz w:val="28"/>
          <w:szCs w:val="28"/>
        </w:rPr>
        <w:t>¬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3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4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2 ¬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5</w:t>
      </w:r>
      <w:r w:rsidR="00643BA7">
        <w:rPr>
          <w:sz w:val="28"/>
          <w:szCs w:val="28"/>
          <w:lang w:val="en-US"/>
        </w:rPr>
        <w:t>A</w:t>
      </w:r>
      <w:r w:rsidR="00643BA7" w:rsidRPr="00FA41A1">
        <w:rPr>
          <w:sz w:val="28"/>
          <w:szCs w:val="28"/>
        </w:rPr>
        <w:t xml:space="preserve">1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643BA7" w:rsidRPr="00FA41A1">
        <w:rPr>
          <w:sz w:val="28"/>
          <w:szCs w:val="28"/>
        </w:rPr>
        <w:t>(¬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 xml:space="preserve">3 ˅ 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3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5)</w:t>
      </w:r>
      <w:r w:rsidR="00643BA7">
        <w:rPr>
          <w:sz w:val="28"/>
          <w:szCs w:val="28"/>
          <w:lang w:val="en-US"/>
        </w:rPr>
        <w:t>A</w:t>
      </w:r>
      <w:r w:rsidR="00643BA7" w:rsidRPr="00FA41A1">
        <w:rPr>
          <w:sz w:val="28"/>
          <w:szCs w:val="28"/>
        </w:rPr>
        <w:t xml:space="preserve">1 ˅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2P3</m:t>
        </m:r>
      </m:oMath>
      <w:r w:rsidR="00643BA7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>3</w:t>
      </w:r>
      <w:r w:rsidR="00643BA7" w:rsidRPr="00FA41A1">
        <w:rPr>
          <w:sz w:val="28"/>
          <w:szCs w:val="28"/>
        </w:rPr>
        <w:t xml:space="preserve"> </w:t>
      </w:r>
      <w:bookmarkStart w:id="70" w:name="_Hlk70182539"/>
      <w:r w:rsidR="00643BA7" w:rsidRPr="00FA41A1">
        <w:rPr>
          <w:sz w:val="28"/>
          <w:szCs w:val="28"/>
        </w:rPr>
        <w:t>˅</w:t>
      </w:r>
      <w:bookmarkEnd w:id="70"/>
      <w:r w:rsidR="00643BA7" w:rsidRPr="00FA41A1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643BA7" w:rsidRPr="00FA41A1">
        <w:rPr>
          <w:sz w:val="28"/>
          <w:szCs w:val="28"/>
        </w:rPr>
        <w:t>¬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3 ¬</w:t>
      </w:r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4</w:t>
      </w:r>
      <w:r w:rsidR="00643BA7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>4</w:t>
      </w:r>
      <w:r w:rsidR="00643BA7" w:rsidRPr="00FA41A1">
        <w:rPr>
          <w:sz w:val="28"/>
          <w:szCs w:val="28"/>
        </w:rPr>
        <w:t xml:space="preserve"> ˅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643BA7">
        <w:rPr>
          <w:sz w:val="28"/>
          <w:szCs w:val="28"/>
          <w:lang w:val="en-US"/>
        </w:rPr>
        <w:t>P</w:t>
      </w:r>
      <w:r w:rsidR="00643BA7" w:rsidRPr="00FA41A1">
        <w:rPr>
          <w:sz w:val="28"/>
          <w:szCs w:val="28"/>
        </w:rPr>
        <w:t>5</w:t>
      </w:r>
      <w:r w:rsidR="00643BA7">
        <w:rPr>
          <w:sz w:val="28"/>
          <w:szCs w:val="28"/>
          <w:lang w:val="en-US"/>
        </w:rPr>
        <w:t>Ak</w:t>
      </w:r>
      <w:bookmarkEnd w:id="65"/>
      <w:r w:rsidR="00643BA7" w:rsidRPr="00FA41A1">
        <w:rPr>
          <w:sz w:val="28"/>
          <w:szCs w:val="28"/>
        </w:rPr>
        <w:br/>
      </w:r>
      <w:r w:rsidRPr="00643BA7">
        <w:rPr>
          <w:sz w:val="28"/>
          <w:szCs w:val="28"/>
          <w:lang w:val="en-US"/>
        </w:rPr>
        <w:t>A</w:t>
      </w:r>
      <w:r w:rsidRPr="00FA41A1">
        <w:rPr>
          <w:sz w:val="28"/>
          <w:szCs w:val="28"/>
        </w:rPr>
        <w:t xml:space="preserve">1 </w:t>
      </w:r>
      <w:r w:rsidRPr="00FA41A1">
        <w:rPr>
          <w:rFonts w:ascii="Cambria Math" w:hAnsi="Cambria Math" w:cs="Cambria Math"/>
          <w:sz w:val="28"/>
          <w:szCs w:val="28"/>
        </w:rPr>
        <w:t>⇁</w:t>
      </w:r>
      <w:r w:rsidRPr="00FA41A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 w:rsidRPr="00FA41A1">
        <w:rPr>
          <w:sz w:val="28"/>
          <w:szCs w:val="28"/>
        </w:rPr>
        <w:t>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2 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5</w:t>
      </w:r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1 ˅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 w:rsidRPr="00FA41A1">
        <w:rPr>
          <w:sz w:val="28"/>
          <w:szCs w:val="28"/>
        </w:rPr>
        <w:t xml:space="preserve"> 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2</w:t>
      </w:r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2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3 ˅ 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 w:rsidRPr="00FA41A1">
        <w:rPr>
          <w:sz w:val="28"/>
          <w:szCs w:val="28"/>
        </w:rPr>
        <w:t>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2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5</w:t>
      </w:r>
      <w:r w:rsidR="009D1B9B">
        <w:rPr>
          <w:sz w:val="28"/>
          <w:szCs w:val="28"/>
          <w:lang w:val="en-US"/>
        </w:rPr>
        <w:t>Ak</w:t>
      </w:r>
      <w:r w:rsidR="009D1B9B" w:rsidRPr="00FA41A1">
        <w:rPr>
          <w:sz w:val="28"/>
          <w:szCs w:val="28"/>
        </w:rPr>
        <w:t xml:space="preserve">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>
        <w:rPr>
          <w:sz w:val="28"/>
          <w:szCs w:val="28"/>
          <w:lang w:val="en-US"/>
        </w:rPr>
        <w:t>Ak</w:t>
      </w:r>
      <w:r w:rsidRPr="00FA41A1">
        <w:rPr>
          <w:sz w:val="28"/>
          <w:szCs w:val="28"/>
        </w:rPr>
        <w:br/>
      </w:r>
      <w:bookmarkStart w:id="71" w:name="_Hlk68708218"/>
      <w:bookmarkStart w:id="72" w:name="_Hlk70184992"/>
      <w:r w:rsidR="00F77E63" w:rsidRPr="00643BA7">
        <w:rPr>
          <w:sz w:val="28"/>
          <w:szCs w:val="28"/>
          <w:lang w:val="en-US"/>
        </w:rPr>
        <w:t>A</w:t>
      </w:r>
      <w:r w:rsidRPr="00FA41A1">
        <w:rPr>
          <w:sz w:val="28"/>
          <w:szCs w:val="28"/>
        </w:rPr>
        <w:t xml:space="preserve">2 </w:t>
      </w:r>
      <w:r w:rsidRPr="00FA41A1">
        <w:rPr>
          <w:rFonts w:ascii="Cambria Math" w:hAnsi="Cambria Math" w:cs="Cambria Math"/>
          <w:sz w:val="28"/>
          <w:szCs w:val="28"/>
        </w:rPr>
        <w:t>⇁</w:t>
      </w:r>
      <w:bookmarkEnd w:id="71"/>
      <w:r w:rsidRPr="00FA41A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 w:rsidRPr="00FA41A1">
        <w:rPr>
          <w:sz w:val="28"/>
          <w:szCs w:val="28"/>
        </w:rPr>
        <w:t xml:space="preserve"> 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4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2¬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5</w:t>
      </w:r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1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9D1B9B" w:rsidRPr="00FA41A1">
        <w:rPr>
          <w:sz w:val="28"/>
          <w:szCs w:val="28"/>
        </w:rPr>
        <w:t>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4</w:t>
      </w:r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2 ˅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 w:rsidRPr="00FA41A1">
        <w:rPr>
          <w:sz w:val="28"/>
          <w:szCs w:val="28"/>
        </w:rPr>
        <w:t>(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4 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3 ˅ 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4 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3)</w:t>
      </w:r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3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 w:rsidRPr="00FA41A1">
        <w:rPr>
          <w:sz w:val="28"/>
          <w:szCs w:val="28"/>
        </w:rPr>
        <w:t xml:space="preserve"> 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4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2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5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3</w:t>
      </w:r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3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9D1B9B" w:rsidRPr="00FA41A1">
        <w:rPr>
          <w:sz w:val="28"/>
          <w:szCs w:val="28"/>
        </w:rPr>
        <w:t>¬</w:t>
      </w:r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4</w:t>
      </w:r>
      <w:r w:rsidR="009D1B9B">
        <w:rPr>
          <w:sz w:val="28"/>
          <w:szCs w:val="28"/>
          <w:lang w:val="en-US"/>
        </w:rPr>
        <w:t>A</w:t>
      </w:r>
      <w:r w:rsidR="009D1B9B" w:rsidRPr="00FA41A1">
        <w:rPr>
          <w:sz w:val="28"/>
          <w:szCs w:val="28"/>
        </w:rPr>
        <w:t xml:space="preserve">4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9D1B9B">
        <w:rPr>
          <w:sz w:val="28"/>
          <w:szCs w:val="28"/>
          <w:lang w:val="en-US"/>
        </w:rPr>
        <w:t>P</w:t>
      </w:r>
      <w:r w:rsidR="009D1B9B" w:rsidRPr="00FA41A1">
        <w:rPr>
          <w:sz w:val="28"/>
          <w:szCs w:val="28"/>
        </w:rPr>
        <w:t>4</w:t>
      </w:r>
      <w:r w:rsidR="009D1B9B">
        <w:rPr>
          <w:sz w:val="28"/>
          <w:szCs w:val="28"/>
          <w:lang w:val="en-US"/>
        </w:rPr>
        <w:t>Ak</w:t>
      </w:r>
      <w:bookmarkEnd w:id="72"/>
      <w:r w:rsidRPr="00FA41A1">
        <w:rPr>
          <w:sz w:val="28"/>
          <w:szCs w:val="28"/>
        </w:rPr>
        <w:br/>
      </w:r>
      <w:bookmarkStart w:id="73" w:name="_Hlk70185170"/>
      <w:r w:rsidRPr="00643BA7">
        <w:rPr>
          <w:sz w:val="28"/>
          <w:szCs w:val="28"/>
          <w:lang w:val="en-US"/>
        </w:rPr>
        <w:t>A</w:t>
      </w:r>
      <w:r w:rsidRPr="00FA41A1">
        <w:rPr>
          <w:sz w:val="28"/>
          <w:szCs w:val="28"/>
        </w:rPr>
        <w:t xml:space="preserve">3 </w:t>
      </w:r>
      <w:r w:rsidRPr="00FA41A1">
        <w:rPr>
          <w:rFonts w:ascii="Cambria Math" w:hAnsi="Cambria Math" w:cs="Cambria Math"/>
          <w:sz w:val="28"/>
          <w:szCs w:val="28"/>
        </w:rPr>
        <w:t>⇁</w:t>
      </w:r>
      <w:r w:rsidRPr="00FA41A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8B25C5" w:rsidRPr="00FA41A1">
        <w:rPr>
          <w:sz w:val="28"/>
          <w:szCs w:val="28"/>
        </w:rPr>
        <w:t xml:space="preserve"> 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4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2¬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5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 xml:space="preserve">1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8B25C5" w:rsidRPr="00FA41A1">
        <w:rPr>
          <w:sz w:val="28"/>
          <w:szCs w:val="28"/>
        </w:rPr>
        <w:t>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 xml:space="preserve">2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8B25C5" w:rsidRPr="00FA41A1">
        <w:rPr>
          <w:sz w:val="28"/>
          <w:szCs w:val="28"/>
        </w:rPr>
        <w:t>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2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 xml:space="preserve">2 ˅ </w:t>
      </w: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8B25C5" w:rsidRPr="00FA41A1">
        <w:rPr>
          <w:iCs/>
          <w:sz w:val="28"/>
          <w:szCs w:val="28"/>
        </w:rPr>
        <w:t>(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4¬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3 ˅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4¬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3</w:t>
      </w:r>
      <w:r w:rsidR="008B25C5" w:rsidRPr="00FA41A1">
        <w:rPr>
          <w:iCs/>
          <w:sz w:val="28"/>
          <w:szCs w:val="28"/>
        </w:rPr>
        <w:t>)</w:t>
      </w:r>
      <w:r w:rsidR="008B25C5">
        <w:rPr>
          <w:iCs/>
          <w:sz w:val="28"/>
          <w:szCs w:val="28"/>
          <w:lang w:val="en-US"/>
        </w:rPr>
        <w:t>A</w:t>
      </w:r>
      <w:r w:rsidR="008B25C5" w:rsidRPr="00FA41A1">
        <w:rPr>
          <w:iCs/>
          <w:sz w:val="28"/>
          <w:szCs w:val="28"/>
        </w:rPr>
        <w:t xml:space="preserve">3 </w:t>
      </w:r>
      <w:r w:rsidR="008B25C5" w:rsidRPr="00FA41A1">
        <w:rPr>
          <w:sz w:val="28"/>
          <w:szCs w:val="28"/>
        </w:rPr>
        <w:t xml:space="preserve">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8B25C5" w:rsidRPr="00FA41A1">
        <w:rPr>
          <w:sz w:val="28"/>
          <w:szCs w:val="28"/>
        </w:rPr>
        <w:t>(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4¬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 xml:space="preserve">2 ˅ 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4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2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5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3)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 xml:space="preserve">3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8B25C5" w:rsidRPr="00FA41A1">
        <w:rPr>
          <w:sz w:val="28"/>
          <w:szCs w:val="28"/>
        </w:rPr>
        <w:t>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 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2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 xml:space="preserve">3 ˅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8B25C5" w:rsidRPr="00FA41A1">
        <w:rPr>
          <w:sz w:val="28"/>
          <w:szCs w:val="28"/>
        </w:rPr>
        <w:t>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 xml:space="preserve">4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8B25C5" w:rsidRPr="00FA41A1">
        <w:rPr>
          <w:sz w:val="28"/>
          <w:szCs w:val="28"/>
        </w:rPr>
        <w:t xml:space="preserve"> 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1¬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4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 xml:space="preserve">4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8B25C5" w:rsidRPr="00FA41A1">
        <w:rPr>
          <w:sz w:val="28"/>
          <w:szCs w:val="28"/>
        </w:rPr>
        <w:t xml:space="preserve"> </w:t>
      </w:r>
      <w:r w:rsidR="008B25C5">
        <w:rPr>
          <w:sz w:val="28"/>
          <w:szCs w:val="28"/>
          <w:lang w:val="en-US"/>
        </w:rPr>
        <w:t>P</w:t>
      </w:r>
      <w:r w:rsidR="008B25C5" w:rsidRPr="00FA41A1">
        <w:rPr>
          <w:sz w:val="28"/>
          <w:szCs w:val="28"/>
        </w:rPr>
        <w:t>1</w:t>
      </w:r>
      <w:r w:rsidR="008B25C5">
        <w:rPr>
          <w:sz w:val="28"/>
          <w:szCs w:val="28"/>
          <w:lang w:val="en-US"/>
        </w:rPr>
        <w:t>A</w:t>
      </w:r>
      <w:r w:rsidR="008B25C5" w:rsidRPr="00FA41A1">
        <w:rPr>
          <w:sz w:val="28"/>
          <w:szCs w:val="28"/>
        </w:rPr>
        <w:t>4</w:t>
      </w:r>
      <w:bookmarkEnd w:id="73"/>
      <w:r w:rsidRPr="00FA41A1">
        <w:rPr>
          <w:sz w:val="28"/>
          <w:szCs w:val="28"/>
        </w:rPr>
        <w:br/>
      </w:r>
      <w:r w:rsidRPr="00643BA7">
        <w:rPr>
          <w:sz w:val="28"/>
          <w:szCs w:val="28"/>
          <w:lang w:val="en-US"/>
        </w:rPr>
        <w:t>A</w:t>
      </w:r>
      <w:r w:rsidRPr="00FA41A1">
        <w:rPr>
          <w:sz w:val="28"/>
          <w:szCs w:val="28"/>
        </w:rPr>
        <w:t xml:space="preserve">4 </w:t>
      </w:r>
      <w:r w:rsidRPr="00FA41A1">
        <w:rPr>
          <w:rFonts w:ascii="Cambria Math" w:hAnsi="Cambria Math" w:cs="Cambria Math"/>
          <w:sz w:val="28"/>
          <w:szCs w:val="28"/>
        </w:rPr>
        <w:t>⇁</w:t>
      </w:r>
      <w:r w:rsidRPr="00FA41A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D8093C" w:rsidRPr="00FA41A1">
        <w:rPr>
          <w:sz w:val="28"/>
          <w:szCs w:val="28"/>
        </w:rPr>
        <w:t xml:space="preserve"> 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2 ¬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5</w:t>
      </w:r>
      <w:r w:rsidR="00D8093C">
        <w:rPr>
          <w:sz w:val="28"/>
          <w:szCs w:val="28"/>
          <w:lang w:val="en-US"/>
        </w:rPr>
        <w:t>A</w:t>
      </w:r>
      <w:r w:rsidR="00D8093C" w:rsidRPr="00FA41A1">
        <w:rPr>
          <w:sz w:val="28"/>
          <w:szCs w:val="28"/>
        </w:rPr>
        <w:t xml:space="preserve">1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2</w:t>
      </w:r>
      <w:r w:rsidR="00D8093C">
        <w:rPr>
          <w:sz w:val="28"/>
          <w:szCs w:val="28"/>
          <w:lang w:val="en-US"/>
        </w:rPr>
        <w:t>A</w:t>
      </w:r>
      <w:r w:rsidR="00D8093C" w:rsidRPr="00FA41A1">
        <w:rPr>
          <w:sz w:val="28"/>
          <w:szCs w:val="28"/>
        </w:rPr>
        <w:t xml:space="preserve">2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D8093C" w:rsidRPr="00FA41A1">
        <w:rPr>
          <w:sz w:val="28"/>
          <w:szCs w:val="28"/>
        </w:rPr>
        <w:t>¬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2</w:t>
      </w:r>
      <w:r w:rsidR="00D8093C">
        <w:rPr>
          <w:sz w:val="28"/>
          <w:szCs w:val="28"/>
          <w:lang w:val="en-US"/>
        </w:rPr>
        <w:t>A</w:t>
      </w:r>
      <w:r w:rsidR="00D8093C" w:rsidRPr="00FA41A1">
        <w:rPr>
          <w:sz w:val="28"/>
          <w:szCs w:val="28"/>
        </w:rPr>
        <w:t xml:space="preserve">3 ˅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D8093C" w:rsidRPr="00FA41A1">
        <w:rPr>
          <w:sz w:val="28"/>
          <w:szCs w:val="28"/>
        </w:rPr>
        <w:t>¬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2</w:t>
      </w:r>
      <w:r w:rsidR="00D8093C">
        <w:rPr>
          <w:sz w:val="28"/>
          <w:szCs w:val="28"/>
          <w:lang w:val="en-US"/>
        </w:rPr>
        <w:t>A</w:t>
      </w:r>
      <w:r w:rsidR="00D8093C" w:rsidRPr="00FA41A1">
        <w:rPr>
          <w:sz w:val="28"/>
          <w:szCs w:val="28"/>
        </w:rPr>
        <w:t xml:space="preserve">3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D8093C" w:rsidRPr="00FA41A1">
        <w:rPr>
          <w:sz w:val="28"/>
          <w:szCs w:val="28"/>
        </w:rPr>
        <w:t xml:space="preserve"> 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2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5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3 ¬</w:t>
      </w:r>
      <w:r w:rsidR="00D8093C">
        <w:rPr>
          <w:sz w:val="28"/>
          <w:szCs w:val="28"/>
          <w:lang w:val="en-US"/>
        </w:rPr>
        <w:t>P</w:t>
      </w:r>
      <w:r w:rsidR="00D8093C" w:rsidRPr="00FA41A1">
        <w:rPr>
          <w:sz w:val="28"/>
          <w:szCs w:val="28"/>
        </w:rPr>
        <w:t>4</w:t>
      </w:r>
      <w:r w:rsidR="00D8093C">
        <w:rPr>
          <w:sz w:val="28"/>
          <w:szCs w:val="28"/>
          <w:lang w:val="en-US"/>
        </w:rPr>
        <w:t>A</w:t>
      </w:r>
      <w:r w:rsidR="00D8093C" w:rsidRPr="00FA41A1">
        <w:rPr>
          <w:sz w:val="28"/>
          <w:szCs w:val="28"/>
        </w:rPr>
        <w:t xml:space="preserve">4 ˅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D8093C">
        <w:rPr>
          <w:sz w:val="28"/>
          <w:szCs w:val="28"/>
          <w:lang w:val="en-US"/>
        </w:rPr>
        <w:t>Ak</w:t>
      </w:r>
      <w:bookmarkEnd w:id="66"/>
      <w:r w:rsidRPr="00FA41A1">
        <w:rPr>
          <w:sz w:val="28"/>
          <w:szCs w:val="28"/>
        </w:rPr>
        <w:br/>
      </w:r>
      <w:bookmarkEnd w:id="68"/>
      <w:r w:rsidR="00D8093C" w:rsidRPr="00FA41A1">
        <w:rPr>
          <w:sz w:val="28"/>
          <w:szCs w:val="28"/>
        </w:rPr>
        <w:br/>
      </w:r>
      <w:r w:rsidR="00E36D6E" w:rsidRPr="00643BA7">
        <w:rPr>
          <w:sz w:val="28"/>
          <w:szCs w:val="28"/>
        </w:rPr>
        <w:t>Система</w:t>
      </w:r>
      <w:r w:rsidR="00E36D6E" w:rsidRPr="00FA41A1">
        <w:rPr>
          <w:sz w:val="28"/>
          <w:szCs w:val="28"/>
        </w:rPr>
        <w:t xml:space="preserve"> </w:t>
      </w:r>
      <w:r w:rsidR="00E36D6E" w:rsidRPr="00643BA7">
        <w:rPr>
          <w:sz w:val="28"/>
          <w:szCs w:val="28"/>
        </w:rPr>
        <w:t>переходов</w:t>
      </w:r>
      <w:r w:rsidR="00E36D6E" w:rsidRPr="00FA41A1">
        <w:rPr>
          <w:sz w:val="28"/>
          <w:szCs w:val="28"/>
        </w:rPr>
        <w:t xml:space="preserve"> </w:t>
      </w:r>
      <w:r w:rsidR="00E36D6E" w:rsidRPr="00643BA7">
        <w:rPr>
          <w:sz w:val="28"/>
          <w:szCs w:val="28"/>
          <w:lang w:val="en-US"/>
        </w:rPr>
        <w:t>S</w:t>
      </w:r>
      <w:r w:rsidR="00E36D6E" w:rsidRPr="00FA41A1">
        <w:rPr>
          <w:sz w:val="28"/>
          <w:szCs w:val="28"/>
        </w:rPr>
        <w:t>2</w:t>
      </w:r>
      <w:r w:rsidR="00716FC1" w:rsidRPr="00FA41A1">
        <w:rPr>
          <w:sz w:val="28"/>
          <w:szCs w:val="28"/>
        </w:rPr>
        <w:t>:</w:t>
      </w:r>
      <w:bookmarkStart w:id="74" w:name="_Hlk68709120"/>
      <w:r w:rsidR="00546016">
        <w:rPr>
          <w:sz w:val="28"/>
          <w:szCs w:val="28"/>
        </w:rPr>
        <w:br/>
      </w:r>
      <w:r w:rsidR="00546016" w:rsidRPr="00643BA7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 xml:space="preserve">0 </w:t>
      </w:r>
      <w:r w:rsidR="00546016" w:rsidRPr="00FA41A1">
        <w:rPr>
          <w:rFonts w:ascii="Cambria Math" w:hAnsi="Cambria Math" w:cs="Cambria Math"/>
          <w:sz w:val="28"/>
          <w:szCs w:val="28"/>
        </w:rPr>
        <w:t>⇁</w:t>
      </w:r>
      <w:r w:rsidR="00546016" w:rsidRPr="00FA41A1">
        <w:rPr>
          <w:sz w:val="28"/>
          <w:szCs w:val="28"/>
        </w:rPr>
        <w:t xml:space="preserve"> </w:t>
      </w:r>
      <w:r w:rsidR="00546016">
        <w:rPr>
          <w:sz w:val="28"/>
          <w:szCs w:val="28"/>
          <w:lang w:val="en-US"/>
        </w:rPr>
        <w:t>r</w:t>
      </w:r>
      <w:r w:rsidR="00546016" w:rsidRPr="00FA41A1">
        <w:rPr>
          <w:sz w:val="28"/>
          <w:szCs w:val="28"/>
        </w:rPr>
        <w:t>1</w:t>
      </w:r>
      <w:r w:rsidR="00546016" w:rsidRPr="00546016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r</w:t>
      </w:r>
      <w:r w:rsidR="00546016" w:rsidRPr="00FA41A1">
        <w:rPr>
          <w:sz w:val="28"/>
          <w:szCs w:val="28"/>
        </w:rPr>
        <w:t>2</w:t>
      </w:r>
      <w:r w:rsidR="00546016" w:rsidRPr="00546016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3¬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</w:t>
      </w:r>
      <w:r w:rsidR="00546016" w:rsidRPr="00643BA7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0</w:t>
      </w:r>
      <w:r w:rsidR="00546016" w:rsidRPr="00546016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˅</w:t>
      </w:r>
      <w:r w:rsidR="00546016" w:rsidRPr="00546016">
        <w:rPr>
          <w:sz w:val="28"/>
          <w:szCs w:val="28"/>
        </w:rPr>
        <w:t xml:space="preserve"> </w:t>
      </w:r>
      <w:bookmarkStart w:id="75" w:name="_Hlk70192624"/>
      <w:r w:rsidR="00CD666A">
        <w:rPr>
          <w:sz w:val="28"/>
          <w:szCs w:val="28"/>
          <w:lang w:val="en-US"/>
        </w:rPr>
        <w:t>P</w:t>
      </w:r>
      <w:r w:rsidR="00CD666A" w:rsidRPr="00FA41A1">
        <w:rPr>
          <w:sz w:val="28"/>
          <w:szCs w:val="28"/>
        </w:rPr>
        <w:t>5</w:t>
      </w:r>
      <w:r w:rsidR="00CD666A">
        <w:rPr>
          <w:sz w:val="28"/>
          <w:szCs w:val="28"/>
          <w:lang w:val="en-US"/>
        </w:rPr>
        <w:t>Ak</w:t>
      </w:r>
      <w:r w:rsidR="00CD666A" w:rsidRPr="00FA41A1">
        <w:rPr>
          <w:sz w:val="28"/>
          <w:szCs w:val="28"/>
        </w:rPr>
        <w:t xml:space="preserve"> </w:t>
      </w:r>
      <w:r w:rsidR="00CD666A">
        <w:rPr>
          <w:sz w:val="28"/>
          <w:szCs w:val="28"/>
        </w:rPr>
        <w:t>˅</w:t>
      </w:r>
      <w:r w:rsidR="00CD666A" w:rsidRPr="00CD666A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1</w:t>
      </w:r>
      <w:bookmarkEnd w:id="75"/>
      <w:r w:rsidR="00546016" w:rsidRPr="00546016">
        <w:rPr>
          <w:sz w:val="28"/>
          <w:szCs w:val="28"/>
        </w:rPr>
        <w:t>))</w:t>
      </w:r>
      <w:r w:rsidR="00546016" w:rsidRPr="00FA41A1">
        <w:rPr>
          <w:sz w:val="28"/>
          <w:szCs w:val="28"/>
        </w:rPr>
        <w:t xml:space="preserve">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2(</m:t>
        </m:r>
      </m:oMath>
      <w:bookmarkStart w:id="76" w:name="_Hlk70190990"/>
      <w:r w:rsidR="00434C0F">
        <w:rPr>
          <w:sz w:val="28"/>
          <w:szCs w:val="28"/>
          <w:lang w:val="en-US"/>
        </w:rPr>
        <w:t>P</w:t>
      </w:r>
      <w:r w:rsidR="00434C0F" w:rsidRPr="00546016">
        <w:rPr>
          <w:sz w:val="28"/>
          <w:szCs w:val="28"/>
        </w:rPr>
        <w:t>3</w:t>
      </w:r>
      <w:r w:rsidR="00434C0F">
        <w:rPr>
          <w:sz w:val="28"/>
          <w:szCs w:val="28"/>
          <w:lang w:val="en-US"/>
        </w:rPr>
        <w:t>A</w:t>
      </w:r>
      <w:r w:rsidR="00434C0F" w:rsidRPr="00FA41A1">
        <w:rPr>
          <w:sz w:val="28"/>
          <w:szCs w:val="28"/>
        </w:rPr>
        <w:t>3</w:t>
      </w:r>
      <w:bookmarkEnd w:id="76"/>
      <w:r w:rsidR="00434C0F" w:rsidRPr="00434C0F">
        <w:rPr>
          <w:sz w:val="28"/>
          <w:szCs w:val="28"/>
        </w:rPr>
        <w:t xml:space="preserve"> </w:t>
      </w:r>
      <w:r w:rsidR="00434C0F" w:rsidRPr="00FA41A1">
        <w:rPr>
          <w:sz w:val="28"/>
          <w:szCs w:val="28"/>
        </w:rPr>
        <w:t>˅</w:t>
      </w:r>
      <w:r w:rsidR="00434C0F" w:rsidRPr="00434C0F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3</w:t>
      </w:r>
      <w:r w:rsidR="00434C0F" w:rsidRPr="00434C0F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4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2¬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1</w:t>
      </w:r>
      <w:r w:rsidR="00434C0F" w:rsidRPr="00434C0F">
        <w:rPr>
          <w:sz w:val="28"/>
          <w:szCs w:val="28"/>
        </w:rPr>
        <w:t xml:space="preserve"> </w:t>
      </w:r>
      <w:r w:rsidR="00434C0F" w:rsidRPr="00FA41A1">
        <w:rPr>
          <w:sz w:val="28"/>
          <w:szCs w:val="28"/>
        </w:rPr>
        <w:t>˅</w:t>
      </w:r>
      <w:r w:rsidR="00434C0F" w:rsidRPr="00434C0F">
        <w:rPr>
          <w:sz w:val="28"/>
          <w:szCs w:val="28"/>
        </w:rPr>
        <w:t xml:space="preserve"> </w:t>
      </w:r>
      <w:r w:rsidR="00434C0F" w:rsidRPr="00FA41A1">
        <w:rPr>
          <w:sz w:val="28"/>
          <w:szCs w:val="28"/>
        </w:rPr>
        <w:t>¬</w:t>
      </w:r>
      <w:r w:rsidR="00434C0F">
        <w:rPr>
          <w:sz w:val="28"/>
          <w:szCs w:val="28"/>
          <w:lang w:val="en-US"/>
        </w:rPr>
        <w:t>P</w:t>
      </w:r>
      <w:r w:rsidR="00434C0F" w:rsidRPr="00FA41A1">
        <w:rPr>
          <w:sz w:val="28"/>
          <w:szCs w:val="28"/>
        </w:rPr>
        <w:t>4</w:t>
      </w:r>
      <w:r w:rsidR="00434C0F">
        <w:rPr>
          <w:sz w:val="28"/>
          <w:szCs w:val="28"/>
          <w:lang w:val="en-US"/>
        </w:rPr>
        <w:t>A</w:t>
      </w:r>
      <w:r w:rsidR="00434C0F" w:rsidRPr="00FA41A1">
        <w:rPr>
          <w:sz w:val="28"/>
          <w:szCs w:val="28"/>
        </w:rPr>
        <w:t>4</w:t>
      </w:r>
      <w:r w:rsidR="00434C0F" w:rsidRPr="00434C0F">
        <w:rPr>
          <w:sz w:val="28"/>
          <w:szCs w:val="28"/>
        </w:rPr>
        <w:t>)</w:t>
      </w:r>
      <w:r w:rsidR="00546016" w:rsidRPr="00546016">
        <w:rPr>
          <w:sz w:val="28"/>
          <w:szCs w:val="28"/>
        </w:rPr>
        <w:t>)</w:t>
      </w:r>
      <w:r w:rsidR="00546016" w:rsidRPr="00FA41A1">
        <w:rPr>
          <w:sz w:val="28"/>
          <w:szCs w:val="28"/>
        </w:rPr>
        <w:t xml:space="preserve">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546016" w:rsidRPr="00FA41A1">
        <w:rPr>
          <w:sz w:val="28"/>
          <w:szCs w:val="28"/>
        </w:rPr>
        <w:t>(¬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 xml:space="preserve">3 ˅ 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3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5)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1</w:t>
      </w:r>
      <w:r w:rsidR="00546016" w:rsidRPr="00FA41A1">
        <w:rPr>
          <w:sz w:val="28"/>
          <w:szCs w:val="28"/>
        </w:rPr>
        <w:br/>
      </w:r>
      <w:r w:rsidR="00546016" w:rsidRPr="00643BA7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 xml:space="preserve">1 </w:t>
      </w:r>
      <w:r w:rsidR="00546016" w:rsidRPr="00FA41A1">
        <w:rPr>
          <w:rFonts w:ascii="Cambria Math" w:hAnsi="Cambria Math" w:cs="Cambria Math"/>
          <w:sz w:val="28"/>
          <w:szCs w:val="28"/>
        </w:rPr>
        <w:t>⇁</w:t>
      </w:r>
      <w:r w:rsidR="00546016" w:rsidRPr="00FA41A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1(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2(</m:t>
        </m:r>
      </m:oMath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2</w:t>
      </w:r>
      <w:r w:rsidR="00FA7A74">
        <w:rPr>
          <w:sz w:val="28"/>
          <w:szCs w:val="28"/>
          <w:lang w:val="en-US"/>
        </w:rPr>
        <w:t>A</w:t>
      </w:r>
      <w:r w:rsidR="00FA7A74" w:rsidRPr="00FA41A1">
        <w:rPr>
          <w:sz w:val="28"/>
          <w:szCs w:val="28"/>
        </w:rPr>
        <w:t>2</w:t>
      </w:r>
      <w:r w:rsidR="00FA7A74" w:rsidRPr="00FA7A74">
        <w:rPr>
          <w:sz w:val="28"/>
          <w:szCs w:val="28"/>
        </w:rPr>
        <w:t xml:space="preserve"> </w:t>
      </w:r>
      <w:r w:rsidR="00FA7A74">
        <w:rPr>
          <w:sz w:val="28"/>
          <w:szCs w:val="28"/>
        </w:rPr>
        <w:t>˅</w:t>
      </w:r>
      <w:r w:rsidR="00FA7A74" w:rsidRPr="00FA7A74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2</w:t>
      </w:r>
      <w:r w:rsidR="00FA7A74" w:rsidRPr="00FA7A74">
        <w:rPr>
          <w:sz w:val="28"/>
          <w:szCs w:val="28"/>
        </w:rPr>
        <w:t>(</w:t>
      </w:r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5</w:t>
      </w:r>
      <w:r w:rsidR="00FA7A74">
        <w:rPr>
          <w:sz w:val="28"/>
          <w:szCs w:val="28"/>
          <w:lang w:val="en-US"/>
        </w:rPr>
        <w:t>Ak</w:t>
      </w:r>
      <w:r w:rsidR="00FA7A74" w:rsidRPr="00FA41A1">
        <w:rPr>
          <w:sz w:val="28"/>
          <w:szCs w:val="28"/>
        </w:rPr>
        <w:t xml:space="preserve"> ˅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1</w:t>
      </w:r>
      <w:r w:rsidR="00FA7A74" w:rsidRPr="00FA7A74">
        <w:rPr>
          <w:sz w:val="28"/>
          <w:szCs w:val="28"/>
        </w:rPr>
        <w:t>)</w:t>
      </w:r>
      <w:r w:rsidR="00546016" w:rsidRPr="00546016">
        <w:rPr>
          <w:sz w:val="28"/>
          <w:szCs w:val="28"/>
        </w:rPr>
        <w:t>))</w:t>
      </w:r>
      <w:r w:rsidR="00546016" w:rsidRPr="00FA41A1">
        <w:rPr>
          <w:sz w:val="28"/>
          <w:szCs w:val="28"/>
        </w:rPr>
        <w:t xml:space="preserve">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 xml:space="preserve">3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546016">
        <w:rPr>
          <w:sz w:val="28"/>
          <w:szCs w:val="28"/>
          <w:lang w:val="en-US"/>
        </w:rPr>
        <w:t>Ak</w:t>
      </w:r>
      <w:r w:rsidR="00546016" w:rsidRPr="00FA41A1">
        <w:rPr>
          <w:sz w:val="28"/>
          <w:szCs w:val="28"/>
        </w:rPr>
        <w:br/>
      </w:r>
      <w:r w:rsidR="00546016" w:rsidRPr="00643BA7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 xml:space="preserve">2 </w:t>
      </w:r>
      <w:r w:rsidR="00546016" w:rsidRPr="00FA41A1">
        <w:rPr>
          <w:rFonts w:ascii="Cambria Math" w:hAnsi="Cambria Math" w:cs="Cambria Math"/>
          <w:sz w:val="28"/>
          <w:szCs w:val="28"/>
        </w:rPr>
        <w:t>⇁</w:t>
      </w:r>
      <w:r w:rsidR="00546016" w:rsidRPr="00FA41A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2(</m:t>
        </m:r>
      </m:oMath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4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2</w:t>
      </w:r>
      <w:r w:rsidR="00FA7A74" w:rsidRPr="00FA7A74">
        <w:rPr>
          <w:sz w:val="28"/>
          <w:szCs w:val="28"/>
        </w:rPr>
        <w:t>(</w:t>
      </w:r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5</w:t>
      </w:r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3</w:t>
      </w:r>
      <w:r w:rsidR="00FA7A74">
        <w:rPr>
          <w:sz w:val="28"/>
          <w:szCs w:val="28"/>
          <w:lang w:val="en-US"/>
        </w:rPr>
        <w:t>A</w:t>
      </w:r>
      <w:r w:rsidR="00FA7A74" w:rsidRPr="00FA41A1">
        <w:rPr>
          <w:sz w:val="28"/>
          <w:szCs w:val="28"/>
        </w:rPr>
        <w:t>3</w:t>
      </w:r>
      <w:r w:rsidR="00FA7A74" w:rsidRPr="00FA7A74">
        <w:rPr>
          <w:sz w:val="28"/>
          <w:szCs w:val="28"/>
        </w:rPr>
        <w:t xml:space="preserve"> </w:t>
      </w:r>
      <w:r w:rsidR="00FA7A74" w:rsidRPr="00FA41A1">
        <w:rPr>
          <w:sz w:val="28"/>
          <w:szCs w:val="28"/>
        </w:rPr>
        <w:t>˅</w:t>
      </w:r>
      <w:r w:rsidR="00FA7A74" w:rsidRPr="00FA7A74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1</w:t>
      </w:r>
      <w:r w:rsidR="00FA7A74" w:rsidRPr="00FA7A74">
        <w:rPr>
          <w:sz w:val="28"/>
          <w:szCs w:val="28"/>
        </w:rPr>
        <w:t>)</w:t>
      </w:r>
      <w:r w:rsidR="00946140" w:rsidRPr="00946140">
        <w:rPr>
          <w:sz w:val="28"/>
          <w:szCs w:val="28"/>
        </w:rPr>
        <w:t xml:space="preserve"> </w:t>
      </w:r>
      <w:bookmarkStart w:id="77" w:name="_Hlk70191194"/>
      <w:r w:rsidR="00946140" w:rsidRPr="00FA41A1">
        <w:rPr>
          <w:sz w:val="28"/>
          <w:szCs w:val="28"/>
        </w:rPr>
        <w:t>˅</w:t>
      </w:r>
      <w:bookmarkEnd w:id="77"/>
      <w:r w:rsidR="00946140" w:rsidRPr="00946140">
        <w:rPr>
          <w:sz w:val="28"/>
          <w:szCs w:val="28"/>
        </w:rPr>
        <w:t xml:space="preserve"> </w:t>
      </w:r>
      <w:r w:rsidR="00946140" w:rsidRPr="00FA41A1">
        <w:rPr>
          <w:sz w:val="28"/>
          <w:szCs w:val="28"/>
        </w:rPr>
        <w:t>¬</w:t>
      </w:r>
      <w:r w:rsidR="00946140">
        <w:rPr>
          <w:sz w:val="28"/>
          <w:szCs w:val="28"/>
          <w:lang w:val="en-US"/>
        </w:rPr>
        <w:t>P</w:t>
      </w:r>
      <w:r w:rsidR="00946140" w:rsidRPr="00FA41A1">
        <w:rPr>
          <w:sz w:val="28"/>
          <w:szCs w:val="28"/>
        </w:rPr>
        <w:t>4</w:t>
      </w:r>
      <w:r w:rsidR="00946140">
        <w:rPr>
          <w:sz w:val="28"/>
          <w:szCs w:val="28"/>
          <w:lang w:val="en-US"/>
        </w:rPr>
        <w:t>A</w:t>
      </w:r>
      <w:r w:rsidR="00946140" w:rsidRPr="00FA41A1">
        <w:rPr>
          <w:sz w:val="28"/>
          <w:szCs w:val="28"/>
        </w:rPr>
        <w:t>4</w:t>
      </w:r>
      <w:r w:rsidR="00946140" w:rsidRPr="00946140">
        <w:rPr>
          <w:sz w:val="28"/>
          <w:szCs w:val="28"/>
        </w:rPr>
        <w:t>)</w:t>
      </w:r>
      <w:r w:rsidR="00546016" w:rsidRPr="00FA41A1">
        <w:rPr>
          <w:sz w:val="28"/>
          <w:szCs w:val="28"/>
        </w:rPr>
        <w:t xml:space="preserve">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946140" w:rsidRPr="00946140">
        <w:rPr>
          <w:sz w:val="28"/>
          <w:szCs w:val="28"/>
        </w:rPr>
        <w:t>(</w:t>
      </w:r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4</w:t>
      </w:r>
      <w:r w:rsidR="00FA7A74">
        <w:rPr>
          <w:sz w:val="28"/>
          <w:szCs w:val="28"/>
          <w:lang w:val="en-US"/>
        </w:rPr>
        <w:t>Ak</w:t>
      </w:r>
      <w:r w:rsidR="00FA7A74" w:rsidRPr="00FA41A1">
        <w:rPr>
          <w:sz w:val="28"/>
          <w:szCs w:val="28"/>
        </w:rPr>
        <w:t xml:space="preserve"> ˅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4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2</w:t>
      </w:r>
      <w:r w:rsidR="00946140" w:rsidRPr="00946140">
        <w:rPr>
          <w:sz w:val="28"/>
          <w:szCs w:val="28"/>
        </w:rPr>
        <w:t>)</w:t>
      </w:r>
      <w:r w:rsidR="00546016" w:rsidRPr="00FA41A1">
        <w:rPr>
          <w:sz w:val="28"/>
          <w:szCs w:val="28"/>
        </w:rPr>
        <w:t xml:space="preserve"> ˅ </w:t>
      </w:r>
      <w:bookmarkStart w:id="78" w:name="_Hlk70192683"/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3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3</w:t>
      </w:r>
      <w:bookmarkEnd w:id="78"/>
      <w:r w:rsidR="00546016" w:rsidRPr="00FA41A1">
        <w:rPr>
          <w:sz w:val="28"/>
          <w:szCs w:val="28"/>
        </w:rPr>
        <w:br/>
      </w:r>
      <w:r w:rsidR="00546016" w:rsidRPr="00643BA7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 xml:space="preserve">3 </w:t>
      </w:r>
      <w:r w:rsidR="00546016" w:rsidRPr="00FA41A1">
        <w:rPr>
          <w:rFonts w:ascii="Cambria Math" w:hAnsi="Cambria Math" w:cs="Cambria Math"/>
          <w:sz w:val="28"/>
          <w:szCs w:val="28"/>
        </w:rPr>
        <w:t>⇁</w:t>
      </w:r>
      <w:r w:rsidR="00546016" w:rsidRPr="00FA41A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D05CC8" w:rsidRPr="00D05CC8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1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4</w:t>
      </w:r>
      <w:r w:rsidR="00FA7A74" w:rsidRPr="00FA7A74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2</w:t>
      </w:r>
      <w:r w:rsidR="00FA7A74" w:rsidRPr="00FA7A74">
        <w:rPr>
          <w:sz w:val="28"/>
          <w:szCs w:val="28"/>
        </w:rPr>
        <w:t>(</w:t>
      </w:r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5</w:t>
      </w:r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3</w:t>
      </w:r>
      <w:r w:rsidR="00FA7A74">
        <w:rPr>
          <w:sz w:val="28"/>
          <w:szCs w:val="28"/>
          <w:lang w:val="en-US"/>
        </w:rPr>
        <w:t>A</w:t>
      </w:r>
      <w:r w:rsidR="00FA7A74" w:rsidRPr="00FA7A74">
        <w:rPr>
          <w:sz w:val="28"/>
          <w:szCs w:val="28"/>
        </w:rPr>
        <w:t xml:space="preserve">3 </w:t>
      </w:r>
      <w:r w:rsidR="00FA7A74">
        <w:rPr>
          <w:sz w:val="28"/>
          <w:szCs w:val="28"/>
        </w:rPr>
        <w:t>˅</w:t>
      </w:r>
      <w:r w:rsidR="00FA7A74" w:rsidRPr="00FA7A74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1</w:t>
      </w:r>
      <w:r w:rsidR="00FA7A74" w:rsidRPr="00FA7A74">
        <w:rPr>
          <w:sz w:val="28"/>
          <w:szCs w:val="28"/>
        </w:rPr>
        <w:t xml:space="preserve">) </w:t>
      </w:r>
      <w:bookmarkStart w:id="79" w:name="_Hlk70191424"/>
      <w:r w:rsidR="00FA7A74" w:rsidRPr="00FA41A1">
        <w:rPr>
          <w:sz w:val="28"/>
          <w:szCs w:val="28"/>
        </w:rPr>
        <w:t>˅</w:t>
      </w:r>
      <w:r w:rsidR="00FA7A74" w:rsidRPr="00FA7A74">
        <w:rPr>
          <w:sz w:val="28"/>
          <w:szCs w:val="28"/>
        </w:rPr>
        <w:t xml:space="preserve"> </w:t>
      </w:r>
      <w:r w:rsidR="00FA7A74" w:rsidRPr="00FA41A1">
        <w:rPr>
          <w:sz w:val="28"/>
          <w:szCs w:val="28"/>
        </w:rPr>
        <w:t>¬</w:t>
      </w:r>
      <w:r w:rsidR="00FA7A74">
        <w:rPr>
          <w:sz w:val="28"/>
          <w:szCs w:val="28"/>
          <w:lang w:val="en-US"/>
        </w:rPr>
        <w:t>P</w:t>
      </w:r>
      <w:r w:rsidR="00FA7A74" w:rsidRPr="00FA41A1">
        <w:rPr>
          <w:sz w:val="28"/>
          <w:szCs w:val="28"/>
        </w:rPr>
        <w:t>2</w:t>
      </w:r>
      <w:bookmarkEnd w:id="79"/>
      <w:r w:rsidR="00FA7A74">
        <w:rPr>
          <w:sz w:val="28"/>
          <w:szCs w:val="28"/>
          <w:lang w:val="en-US"/>
        </w:rPr>
        <w:t>A</w:t>
      </w:r>
      <w:r w:rsidR="00FA7A74" w:rsidRPr="00FA7A74">
        <w:rPr>
          <w:sz w:val="28"/>
          <w:szCs w:val="28"/>
        </w:rPr>
        <w:t>3</w:t>
      </w:r>
      <w:r w:rsidR="00242C48" w:rsidRPr="00242C48">
        <w:rPr>
          <w:sz w:val="28"/>
          <w:szCs w:val="28"/>
        </w:rPr>
        <w:t xml:space="preserve"> </w:t>
      </w:r>
      <w:r w:rsidR="00242C48" w:rsidRPr="00FA41A1">
        <w:rPr>
          <w:sz w:val="28"/>
          <w:szCs w:val="28"/>
        </w:rPr>
        <w:t>˅</w:t>
      </w:r>
      <w:r w:rsidR="00242C48" w:rsidRPr="00242C48">
        <w:rPr>
          <w:sz w:val="28"/>
          <w:szCs w:val="28"/>
        </w:rPr>
        <w:t xml:space="preserve"> </w:t>
      </w:r>
      <w:r w:rsidR="00242C48" w:rsidRPr="00FA41A1">
        <w:rPr>
          <w:sz w:val="28"/>
          <w:szCs w:val="28"/>
        </w:rPr>
        <w:t>¬</w:t>
      </w:r>
      <w:r w:rsidR="00242C48">
        <w:rPr>
          <w:sz w:val="28"/>
          <w:szCs w:val="28"/>
          <w:lang w:val="en-US"/>
        </w:rPr>
        <w:t>P</w:t>
      </w:r>
      <w:r w:rsidR="00242C48" w:rsidRPr="00FA41A1">
        <w:rPr>
          <w:sz w:val="28"/>
          <w:szCs w:val="28"/>
        </w:rPr>
        <w:t>4</w:t>
      </w:r>
      <w:r w:rsidR="00242C48">
        <w:rPr>
          <w:sz w:val="28"/>
          <w:szCs w:val="28"/>
          <w:lang w:val="en-US"/>
        </w:rPr>
        <w:t>A</w:t>
      </w:r>
      <w:r w:rsidR="00242C48" w:rsidRPr="00FA41A1">
        <w:rPr>
          <w:sz w:val="28"/>
          <w:szCs w:val="28"/>
        </w:rPr>
        <w:t>4</w:t>
      </w:r>
      <w:r w:rsidR="00FA7A74" w:rsidRPr="00FA7A74">
        <w:rPr>
          <w:sz w:val="28"/>
          <w:szCs w:val="28"/>
        </w:rPr>
        <w:t>)</w:t>
      </w:r>
      <w:r w:rsidR="00546016" w:rsidRPr="00FA41A1">
        <w:rPr>
          <w:sz w:val="28"/>
          <w:szCs w:val="28"/>
        </w:rPr>
        <w:t xml:space="preserve"> </w:t>
      </w:r>
      <w:r w:rsidR="00901D0B" w:rsidRPr="00FA41A1">
        <w:rPr>
          <w:sz w:val="28"/>
          <w:szCs w:val="28"/>
        </w:rPr>
        <w:t>˅ ¬</w:t>
      </w:r>
      <w:bookmarkStart w:id="80" w:name="_Hlk70191838"/>
      <w:r w:rsidR="00901D0B">
        <w:rPr>
          <w:sz w:val="28"/>
          <w:szCs w:val="28"/>
          <w:lang w:val="en-US"/>
        </w:rPr>
        <w:t>P</w:t>
      </w:r>
      <w:r w:rsidR="00901D0B" w:rsidRPr="00FA41A1">
        <w:rPr>
          <w:sz w:val="28"/>
          <w:szCs w:val="28"/>
        </w:rPr>
        <w:t>1</w:t>
      </w:r>
      <w:r w:rsidR="00901D0B">
        <w:rPr>
          <w:sz w:val="28"/>
          <w:szCs w:val="28"/>
          <w:lang w:val="en-US"/>
        </w:rPr>
        <w:t>A</w:t>
      </w:r>
      <w:r w:rsidR="00901D0B" w:rsidRPr="00FA41A1">
        <w:rPr>
          <w:sz w:val="28"/>
          <w:szCs w:val="28"/>
        </w:rPr>
        <w:t>2</w:t>
      </w:r>
      <w:bookmarkEnd w:id="80"/>
      <w:r w:rsidR="00D05CC8" w:rsidRPr="00D05CC8">
        <w:rPr>
          <w:sz w:val="28"/>
          <w:szCs w:val="28"/>
        </w:rPr>
        <w:t>)</w:t>
      </w:r>
      <w:r w:rsidR="00901D0B" w:rsidRPr="00901D0B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 xml:space="preserve">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D05CC8" w:rsidRPr="00D05CC8">
        <w:rPr>
          <w:sz w:val="28"/>
          <w:szCs w:val="28"/>
        </w:rPr>
        <w:t>(</w:t>
      </w:r>
      <w:r w:rsidR="00901D0B">
        <w:rPr>
          <w:sz w:val="28"/>
          <w:szCs w:val="28"/>
          <w:lang w:val="en-US"/>
        </w:rPr>
        <w:t>P</w:t>
      </w:r>
      <w:r w:rsidR="00901D0B" w:rsidRPr="00FA41A1">
        <w:rPr>
          <w:sz w:val="28"/>
          <w:szCs w:val="28"/>
        </w:rPr>
        <w:t>1</w:t>
      </w:r>
      <w:r w:rsidR="00901D0B">
        <w:rPr>
          <w:sz w:val="28"/>
          <w:szCs w:val="28"/>
          <w:lang w:val="en-US"/>
        </w:rPr>
        <w:t>A</w:t>
      </w:r>
      <w:r w:rsidR="00901D0B" w:rsidRPr="00FA41A1">
        <w:rPr>
          <w:sz w:val="28"/>
          <w:szCs w:val="28"/>
        </w:rPr>
        <w:t>4</w:t>
      </w:r>
      <w:r w:rsidR="00901D0B" w:rsidRPr="00901D0B">
        <w:rPr>
          <w:sz w:val="28"/>
          <w:szCs w:val="28"/>
        </w:rPr>
        <w:t xml:space="preserve"> </w:t>
      </w:r>
      <w:r w:rsidR="00901D0B">
        <w:rPr>
          <w:sz w:val="28"/>
          <w:szCs w:val="28"/>
        </w:rPr>
        <w:t>˅</w:t>
      </w:r>
      <w:r w:rsidR="00901D0B" w:rsidRPr="00901D0B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1</w:t>
      </w:r>
      <w:r w:rsidR="00901D0B" w:rsidRPr="00901D0B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2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2</w:t>
      </w:r>
      <w:r w:rsidR="00D05CC8" w:rsidRPr="00D05CC8">
        <w:rPr>
          <w:sz w:val="28"/>
          <w:szCs w:val="28"/>
        </w:rPr>
        <w:t xml:space="preserve"> </w:t>
      </w:r>
      <w:r w:rsidR="00D05CC8" w:rsidRPr="00FA41A1">
        <w:rPr>
          <w:sz w:val="28"/>
          <w:szCs w:val="28"/>
        </w:rPr>
        <w:t>˅</w:t>
      </w:r>
      <w:r w:rsidR="00D05CC8" w:rsidRPr="00D05CC8">
        <w:rPr>
          <w:sz w:val="28"/>
          <w:szCs w:val="28"/>
        </w:rPr>
        <w:t xml:space="preserve"> </w:t>
      </w:r>
      <w:r w:rsidR="00D05CC8" w:rsidRPr="00FA41A1">
        <w:rPr>
          <w:sz w:val="28"/>
          <w:szCs w:val="28"/>
        </w:rPr>
        <w:t>¬</w:t>
      </w:r>
      <w:r w:rsidR="00D05CC8">
        <w:rPr>
          <w:sz w:val="28"/>
          <w:szCs w:val="28"/>
          <w:lang w:val="en-US"/>
        </w:rPr>
        <w:t>P</w:t>
      </w:r>
      <w:r w:rsidR="00D05CC8" w:rsidRPr="00FA41A1">
        <w:rPr>
          <w:sz w:val="28"/>
          <w:szCs w:val="28"/>
        </w:rPr>
        <w:t>2</w:t>
      </w:r>
      <w:r w:rsidR="00D05CC8">
        <w:rPr>
          <w:sz w:val="28"/>
          <w:szCs w:val="28"/>
          <w:lang w:val="en-US"/>
        </w:rPr>
        <w:t>A</w:t>
      </w:r>
      <w:r w:rsidR="00D05CC8" w:rsidRPr="00FA41A1">
        <w:rPr>
          <w:sz w:val="28"/>
          <w:szCs w:val="28"/>
        </w:rPr>
        <w:t>3</w:t>
      </w:r>
      <w:r w:rsidR="00901D0B" w:rsidRPr="00901D0B">
        <w:rPr>
          <w:sz w:val="28"/>
          <w:szCs w:val="28"/>
        </w:rPr>
        <w:t>)</w:t>
      </w:r>
      <w:r w:rsidR="00D05CC8" w:rsidRPr="00D05CC8">
        <w:rPr>
          <w:sz w:val="28"/>
          <w:szCs w:val="28"/>
        </w:rPr>
        <w:t>)</w:t>
      </w:r>
      <w:r w:rsidR="00546016" w:rsidRPr="00FA41A1">
        <w:rPr>
          <w:sz w:val="28"/>
          <w:szCs w:val="28"/>
        </w:rPr>
        <w:t xml:space="preserve"> ˅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2(</m:t>
        </m:r>
      </m:oMath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1¬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3</w:t>
      </w:r>
      <w:r w:rsidR="00546016">
        <w:rPr>
          <w:iCs/>
          <w:sz w:val="28"/>
          <w:szCs w:val="28"/>
          <w:lang w:val="en-US"/>
        </w:rPr>
        <w:t>A</w:t>
      </w:r>
      <w:r w:rsidR="00546016" w:rsidRPr="00FA41A1">
        <w:rPr>
          <w:iCs/>
          <w:sz w:val="28"/>
          <w:szCs w:val="28"/>
        </w:rPr>
        <w:t>3</w:t>
      </w:r>
      <w:r w:rsidR="00D05CC8" w:rsidRPr="00D05CC8">
        <w:rPr>
          <w:iCs/>
          <w:sz w:val="28"/>
          <w:szCs w:val="28"/>
        </w:rPr>
        <w:t xml:space="preserve"> </w:t>
      </w:r>
      <w:r w:rsidR="00D05CC8" w:rsidRPr="00FA41A1">
        <w:rPr>
          <w:sz w:val="28"/>
          <w:szCs w:val="28"/>
        </w:rPr>
        <w:t>˅</w:t>
      </w:r>
      <w:r w:rsidR="00D05CC8" w:rsidRPr="00D05CC8">
        <w:rPr>
          <w:sz w:val="28"/>
          <w:szCs w:val="28"/>
        </w:rPr>
        <w:t xml:space="preserve"> </w:t>
      </w:r>
      <w:r w:rsidR="00D05CC8" w:rsidRPr="00FA41A1">
        <w:rPr>
          <w:sz w:val="28"/>
          <w:szCs w:val="28"/>
        </w:rPr>
        <w:t>¬</w:t>
      </w:r>
      <w:r w:rsidR="00D05CC8">
        <w:rPr>
          <w:sz w:val="28"/>
          <w:szCs w:val="28"/>
          <w:lang w:val="en-US"/>
        </w:rPr>
        <w:t>P</w:t>
      </w:r>
      <w:r w:rsidR="00D05CC8" w:rsidRPr="00FA41A1">
        <w:rPr>
          <w:sz w:val="28"/>
          <w:szCs w:val="28"/>
        </w:rPr>
        <w:t>1</w:t>
      </w:r>
      <w:r w:rsidR="00D05CC8">
        <w:rPr>
          <w:sz w:val="28"/>
          <w:szCs w:val="28"/>
          <w:lang w:val="en-US"/>
        </w:rPr>
        <w:t>A</w:t>
      </w:r>
      <w:r w:rsidR="00D05CC8" w:rsidRPr="00FA41A1">
        <w:rPr>
          <w:sz w:val="28"/>
          <w:szCs w:val="28"/>
        </w:rPr>
        <w:t>4</w:t>
      </w:r>
      <w:r w:rsidR="00D05CC8" w:rsidRPr="00D05CC8">
        <w:rPr>
          <w:iCs/>
          <w:sz w:val="28"/>
          <w:szCs w:val="28"/>
        </w:rPr>
        <w:t>)</w:t>
      </w:r>
      <w:r w:rsidR="00546016" w:rsidRPr="00FA41A1">
        <w:rPr>
          <w:sz w:val="28"/>
          <w:szCs w:val="28"/>
        </w:rPr>
        <w:br/>
      </w:r>
      <w:r w:rsidR="00546016" w:rsidRPr="00643BA7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 xml:space="preserve">4 </w:t>
      </w:r>
      <w:r w:rsidR="00546016" w:rsidRPr="00FA41A1">
        <w:rPr>
          <w:rFonts w:ascii="Cambria Math" w:hAnsi="Cambria Math" w:cs="Cambria Math"/>
          <w:sz w:val="28"/>
          <w:szCs w:val="28"/>
        </w:rPr>
        <w:t>⇁</w:t>
      </w:r>
      <w:r w:rsidR="00546016" w:rsidRPr="00FA41A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B55A6E" w:rsidRPr="00B55A6E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2</w:t>
      </w:r>
      <w:r w:rsidR="00B65F10" w:rsidRPr="00B65F10">
        <w:rPr>
          <w:sz w:val="28"/>
          <w:szCs w:val="28"/>
        </w:rPr>
        <w:t>(</w:t>
      </w:r>
      <w:bookmarkStart w:id="81" w:name="_Hlk70192327"/>
      <w:r w:rsidR="00B65F10">
        <w:rPr>
          <w:sz w:val="28"/>
          <w:szCs w:val="28"/>
          <w:lang w:val="en-US"/>
        </w:rPr>
        <w:t>P</w:t>
      </w:r>
      <w:r w:rsidR="00B65F10" w:rsidRPr="00FA41A1">
        <w:rPr>
          <w:sz w:val="28"/>
          <w:szCs w:val="28"/>
        </w:rPr>
        <w:t>5</w:t>
      </w:r>
      <w:r w:rsidR="00B65F10">
        <w:rPr>
          <w:sz w:val="28"/>
          <w:szCs w:val="28"/>
          <w:lang w:val="en-US"/>
        </w:rPr>
        <w:t>P</w:t>
      </w:r>
      <w:r w:rsidR="00B65F10" w:rsidRPr="00FA41A1">
        <w:rPr>
          <w:sz w:val="28"/>
          <w:szCs w:val="28"/>
        </w:rPr>
        <w:t>3¬</w:t>
      </w:r>
      <w:r w:rsidR="00B65F10">
        <w:rPr>
          <w:sz w:val="28"/>
          <w:szCs w:val="28"/>
          <w:lang w:val="en-US"/>
        </w:rPr>
        <w:t>P</w:t>
      </w:r>
      <w:r w:rsidR="00B65F10" w:rsidRPr="00FA41A1">
        <w:rPr>
          <w:sz w:val="28"/>
          <w:szCs w:val="28"/>
        </w:rPr>
        <w:t>4</w:t>
      </w:r>
      <w:r w:rsidR="00B65F10">
        <w:rPr>
          <w:sz w:val="28"/>
          <w:szCs w:val="28"/>
          <w:lang w:val="en-US"/>
        </w:rPr>
        <w:t>A</w:t>
      </w:r>
      <w:r w:rsidR="00B65F10" w:rsidRPr="00FA41A1">
        <w:rPr>
          <w:sz w:val="28"/>
          <w:szCs w:val="28"/>
        </w:rPr>
        <w:t>4</w:t>
      </w:r>
      <w:bookmarkEnd w:id="81"/>
      <w:r w:rsidR="00B65F10" w:rsidRPr="00B65F10">
        <w:rPr>
          <w:sz w:val="28"/>
          <w:szCs w:val="28"/>
        </w:rPr>
        <w:t xml:space="preserve"> </w:t>
      </w:r>
      <w:r w:rsidR="00B65F10">
        <w:rPr>
          <w:sz w:val="28"/>
          <w:szCs w:val="28"/>
        </w:rPr>
        <w:t>˅</w:t>
      </w:r>
      <w:r w:rsidR="00B65F10" w:rsidRPr="00B65F10">
        <w:rPr>
          <w:sz w:val="28"/>
          <w:szCs w:val="28"/>
        </w:rPr>
        <w:t xml:space="preserve"> </w:t>
      </w:r>
      <w:r w:rsidR="00546016" w:rsidRPr="00FA41A1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5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1</w:t>
      </w:r>
      <w:r w:rsidR="00B65F10" w:rsidRPr="00B65F10">
        <w:rPr>
          <w:sz w:val="28"/>
          <w:szCs w:val="28"/>
        </w:rPr>
        <w:t>)</w:t>
      </w:r>
      <w:r w:rsidR="00B55A6E" w:rsidRPr="00B55A6E">
        <w:rPr>
          <w:sz w:val="28"/>
          <w:szCs w:val="28"/>
        </w:rPr>
        <w:t xml:space="preserve"> </w:t>
      </w:r>
      <w:r w:rsidR="00B55A6E" w:rsidRPr="00FA41A1">
        <w:rPr>
          <w:sz w:val="28"/>
          <w:szCs w:val="28"/>
        </w:rPr>
        <w:t>˅ ¬</w:t>
      </w:r>
      <w:r w:rsidR="00B55A6E">
        <w:rPr>
          <w:sz w:val="28"/>
          <w:szCs w:val="28"/>
          <w:lang w:val="en-US"/>
        </w:rPr>
        <w:t>P</w:t>
      </w:r>
      <w:r w:rsidR="00B55A6E" w:rsidRPr="00FA41A1">
        <w:rPr>
          <w:sz w:val="28"/>
          <w:szCs w:val="28"/>
        </w:rPr>
        <w:t>2</w:t>
      </w:r>
      <w:r w:rsidR="00B55A6E">
        <w:rPr>
          <w:sz w:val="28"/>
          <w:szCs w:val="28"/>
          <w:lang w:val="en-US"/>
        </w:rPr>
        <w:t>A</w:t>
      </w:r>
      <w:r w:rsidR="00B55A6E" w:rsidRPr="00FA41A1">
        <w:rPr>
          <w:sz w:val="28"/>
          <w:szCs w:val="28"/>
        </w:rPr>
        <w:t>3</w:t>
      </w:r>
      <w:r w:rsidR="00B55A6E" w:rsidRPr="00B55A6E">
        <w:rPr>
          <w:sz w:val="28"/>
          <w:szCs w:val="28"/>
        </w:rPr>
        <w:t>)</w:t>
      </w:r>
      <w:r w:rsidR="00546016" w:rsidRPr="00FA41A1">
        <w:rPr>
          <w:sz w:val="28"/>
          <w:szCs w:val="28"/>
        </w:rPr>
        <w:t xml:space="preserve"> ˅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DA4BD1" w:rsidRPr="00DA4BD1">
        <w:rPr>
          <w:sz w:val="28"/>
          <w:szCs w:val="28"/>
        </w:rPr>
        <w:t>(</w:t>
      </w:r>
      <w:r w:rsidR="00546016">
        <w:rPr>
          <w:sz w:val="28"/>
          <w:szCs w:val="28"/>
          <w:lang w:val="en-US"/>
        </w:rPr>
        <w:t>P</w:t>
      </w:r>
      <w:r w:rsidR="00546016" w:rsidRPr="00FA41A1">
        <w:rPr>
          <w:sz w:val="28"/>
          <w:szCs w:val="28"/>
        </w:rPr>
        <w:t>2</w:t>
      </w:r>
      <w:r w:rsidR="00546016">
        <w:rPr>
          <w:sz w:val="28"/>
          <w:szCs w:val="28"/>
          <w:lang w:val="en-US"/>
        </w:rPr>
        <w:t>A</w:t>
      </w:r>
      <w:r w:rsidR="00546016" w:rsidRPr="00FA41A1">
        <w:rPr>
          <w:sz w:val="28"/>
          <w:szCs w:val="28"/>
        </w:rPr>
        <w:t>2 ˅</w:t>
      </w:r>
      <w:r w:rsidR="00DA4BD1" w:rsidRPr="00077564">
        <w:rPr>
          <w:sz w:val="28"/>
          <w:szCs w:val="28"/>
        </w:rPr>
        <w:t xml:space="preserve"> </w:t>
      </w:r>
      <w:r w:rsidR="00546016" w:rsidRPr="00242C48">
        <w:rPr>
          <w:sz w:val="28"/>
          <w:szCs w:val="28"/>
        </w:rPr>
        <w:t>¬</w:t>
      </w:r>
      <w:r w:rsidR="00546016">
        <w:rPr>
          <w:sz w:val="28"/>
          <w:szCs w:val="28"/>
          <w:lang w:val="en-US"/>
        </w:rPr>
        <w:t>P</w:t>
      </w:r>
      <w:r w:rsidR="00546016" w:rsidRPr="00242C48">
        <w:rPr>
          <w:sz w:val="28"/>
          <w:szCs w:val="28"/>
        </w:rPr>
        <w:t>2</w:t>
      </w:r>
      <w:r w:rsidR="00546016">
        <w:rPr>
          <w:sz w:val="28"/>
          <w:szCs w:val="28"/>
          <w:lang w:val="en-US"/>
        </w:rPr>
        <w:t>A</w:t>
      </w:r>
      <w:r w:rsidR="00546016" w:rsidRPr="00242C48">
        <w:rPr>
          <w:sz w:val="28"/>
          <w:szCs w:val="28"/>
        </w:rPr>
        <w:t>3</w:t>
      </w:r>
      <w:r w:rsidR="00DA4BD1" w:rsidRPr="00242C48">
        <w:rPr>
          <w:sz w:val="28"/>
          <w:szCs w:val="28"/>
        </w:rPr>
        <w:t>)</w:t>
      </w:r>
      <w:r w:rsidR="00546016" w:rsidRPr="00242C48">
        <w:rPr>
          <w:sz w:val="28"/>
          <w:szCs w:val="28"/>
        </w:rPr>
        <w:t xml:space="preserve"> ˅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546016">
        <w:rPr>
          <w:sz w:val="28"/>
          <w:szCs w:val="28"/>
          <w:lang w:val="en-US"/>
        </w:rPr>
        <w:t>Ak</w:t>
      </w:r>
      <w:r w:rsidR="00F77E63" w:rsidRPr="00242C48">
        <w:rPr>
          <w:sz w:val="28"/>
          <w:szCs w:val="28"/>
        </w:rPr>
        <w:br/>
      </w:r>
      <w:bookmarkEnd w:id="74"/>
      <w:r w:rsidR="00F77E63" w:rsidRPr="00242C48">
        <w:rPr>
          <w:rFonts w:ascii="Cambria Math" w:hAnsi="Cambria Math" w:cs="Cambria Math"/>
          <w:sz w:val="28"/>
          <w:szCs w:val="28"/>
        </w:rPr>
        <w:br/>
      </w:r>
      <w:bookmarkStart w:id="82" w:name="_Hlk68776991"/>
      <w:r w:rsidR="00525327" w:rsidRPr="00643BA7">
        <w:rPr>
          <w:sz w:val="28"/>
          <w:szCs w:val="28"/>
        </w:rPr>
        <w:t>Система</w:t>
      </w:r>
      <w:r w:rsidR="00525327" w:rsidRPr="00242C48">
        <w:rPr>
          <w:sz w:val="28"/>
          <w:szCs w:val="28"/>
        </w:rPr>
        <w:t xml:space="preserve"> </w:t>
      </w:r>
      <w:r w:rsidR="00525327" w:rsidRPr="00643BA7">
        <w:rPr>
          <w:sz w:val="28"/>
          <w:szCs w:val="28"/>
        </w:rPr>
        <w:t>переходов</w:t>
      </w:r>
      <w:r w:rsidR="00525327" w:rsidRPr="00242C48">
        <w:rPr>
          <w:sz w:val="28"/>
          <w:szCs w:val="28"/>
        </w:rPr>
        <w:t xml:space="preserve"> </w:t>
      </w:r>
      <w:r w:rsidR="00525327" w:rsidRPr="00643BA7">
        <w:rPr>
          <w:sz w:val="28"/>
          <w:szCs w:val="28"/>
          <w:lang w:val="en-US"/>
        </w:rPr>
        <w:t>S</w:t>
      </w:r>
      <w:r w:rsidR="00525327" w:rsidRPr="00242C48">
        <w:rPr>
          <w:sz w:val="28"/>
          <w:szCs w:val="28"/>
        </w:rPr>
        <w:t>3</w:t>
      </w:r>
      <w:r w:rsidR="00716FC1" w:rsidRPr="00242C48">
        <w:rPr>
          <w:sz w:val="28"/>
          <w:szCs w:val="28"/>
        </w:rPr>
        <w:t>:</w:t>
      </w:r>
      <w:bookmarkEnd w:id="82"/>
      <w:r w:rsidR="00525327" w:rsidRPr="00242C48">
        <w:rPr>
          <w:sz w:val="28"/>
          <w:szCs w:val="28"/>
        </w:rPr>
        <w:br/>
      </w:r>
      <w:bookmarkStart w:id="83" w:name="_Hlk70236296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bSup>
      </m:oMath>
      <w:bookmarkEnd w:id="83"/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0 </w:t>
      </w:r>
      <w:r w:rsidR="00213564" w:rsidRPr="00742030">
        <w:rPr>
          <w:rFonts w:ascii="Cambria Math" w:hAnsi="Cambria Math" w:cs="Cambria Math"/>
          <w:sz w:val="28"/>
          <w:szCs w:val="28"/>
        </w:rPr>
        <w:t>⇁</w:t>
      </w:r>
      <w:r w:rsidR="00213564" w:rsidRPr="00742030">
        <w:rPr>
          <w:sz w:val="28"/>
          <w:szCs w:val="28"/>
        </w:rPr>
        <w:t xml:space="preserve"> </w:t>
      </w:r>
      <w:bookmarkStart w:id="84" w:name="_Hlk70235102"/>
      <w:r w:rsidR="00213564" w:rsidRPr="00742030">
        <w:rPr>
          <w:sz w:val="28"/>
          <w:szCs w:val="28"/>
          <w:lang w:val="en-US"/>
        </w:rPr>
        <w:t>r</w:t>
      </w:r>
      <w:r w:rsidR="00213564" w:rsidRPr="00742030">
        <w:rPr>
          <w:sz w:val="28"/>
          <w:szCs w:val="28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</m:t>
            </m:r>
          </m:sup>
        </m:sSubSup>
      </m:oMath>
      <w:r w:rsidR="00213564" w:rsidRPr="00742030">
        <w:rPr>
          <w:sz w:val="28"/>
          <w:szCs w:val="28"/>
          <w:lang w:val="en-US"/>
        </w:rPr>
        <w:t>r</w:t>
      </w:r>
      <w:r w:rsidR="00213564" w:rsidRPr="00742030">
        <w:rPr>
          <w:sz w:val="28"/>
          <w:szCs w:val="28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13564" w:rsidRPr="00742030">
        <w:rPr>
          <w:sz w:val="28"/>
          <w:szCs w:val="28"/>
        </w:rPr>
        <w:t xml:space="preserve"> </w:t>
      </w:r>
      <w:bookmarkEnd w:id="84"/>
      <w:r w:rsidR="00213564" w:rsidRPr="00742030">
        <w:rPr>
          <w:sz w:val="28"/>
          <w:szCs w:val="28"/>
        </w:rPr>
        <w:t xml:space="preserve">* </w:t>
      </w:r>
      <w:bookmarkStart w:id="85" w:name="_Hlk70235396"/>
      <w:bookmarkStart w:id="86" w:name="_Hlk70235635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</m:oMath>
      <w:r w:rsidR="00213564" w:rsidRPr="00742030">
        <w:rPr>
          <w:sz w:val="28"/>
          <w:szCs w:val="28"/>
          <w:lang w:val="en-US"/>
        </w:rPr>
        <w:t>Ak</w:t>
      </w:r>
      <w:bookmarkEnd w:id="85"/>
      <w:r w:rsidR="00213564" w:rsidRPr="00742030">
        <w:rPr>
          <w:sz w:val="28"/>
          <w:szCs w:val="28"/>
        </w:rPr>
        <w:t xml:space="preserve"> </w:t>
      </w:r>
      <w:bookmarkEnd w:id="86"/>
      <w:r w:rsidR="00213564" w:rsidRPr="00742030">
        <w:rPr>
          <w:sz w:val="28"/>
          <w:szCs w:val="28"/>
        </w:rPr>
        <w:t xml:space="preserve">* </w:t>
      </w:r>
      <w:bookmarkStart w:id="87" w:name="_Hlk70235541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1 </w:t>
      </w:r>
      <w:bookmarkEnd w:id="87"/>
      <w:r w:rsidR="00213564" w:rsidRPr="00742030">
        <w:rPr>
          <w:sz w:val="28"/>
          <w:szCs w:val="28"/>
        </w:rPr>
        <w:t xml:space="preserve">* </w:t>
      </w:r>
      <w:bookmarkStart w:id="88" w:name="_Hlk70235308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r12</m:t>
            </m:r>
          </m:sup>
        </m:sSubSup>
      </m:oMath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3 </w:t>
      </w:r>
      <w:bookmarkEnd w:id="88"/>
      <w:r w:rsidR="00213564" w:rsidRPr="00742030">
        <w:rPr>
          <w:sz w:val="28"/>
          <w:szCs w:val="28"/>
        </w:rPr>
        <w:t xml:space="preserve">* </w:t>
      </w:r>
      <w:bookmarkStart w:id="89" w:name="_Hlk70235532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w:bookmarkStart w:id="90" w:name="_Hlk70194740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bookmarkEnd w:id="90"/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w:bookmarkStart w:id="91" w:name="_Hlk70195363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w:bookmarkEnd w:id="91"/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</m:oMath>
      <w:r w:rsidR="00213564" w:rsidRPr="007420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w:bookmarkEnd w:id="89"/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13564" w:rsidRPr="00742030">
        <w:rPr>
          <w:sz w:val="28"/>
          <w:szCs w:val="28"/>
        </w:rPr>
        <w:t xml:space="preserve"> * </w:t>
      </w:r>
      <w:bookmarkStart w:id="92" w:name="_Hlk70235368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4 </w:t>
      </w:r>
      <w:bookmarkEnd w:id="92"/>
      <w:r w:rsidR="00213564" w:rsidRPr="00742030">
        <w:rPr>
          <w:sz w:val="28"/>
          <w:szCs w:val="28"/>
        </w:rPr>
        <w:t xml:space="preserve">* </w:t>
      </w:r>
      <w:bookmarkStart w:id="93" w:name="_Hlk70235115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>1</w:t>
      </w:r>
      <w:bookmarkEnd w:id="93"/>
      <w:r w:rsidR="00213564" w:rsidRPr="00742030">
        <w:rPr>
          <w:sz w:val="28"/>
          <w:szCs w:val="28"/>
        </w:rPr>
        <w:br/>
      </w:r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1 </w:t>
      </w:r>
      <w:r w:rsidR="00213564" w:rsidRPr="00742030">
        <w:rPr>
          <w:rFonts w:ascii="Cambria Math" w:hAnsi="Cambria Math" w:cs="Cambria Math"/>
          <w:sz w:val="28"/>
          <w:szCs w:val="28"/>
        </w:rPr>
        <w:t>⇁</w:t>
      </w:r>
      <w:bookmarkStart w:id="94" w:name="_Hlk70235122"/>
      <w:r w:rsidR="00213564" w:rsidRPr="007420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r12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</m:oMath>
      <w:r w:rsidR="00213564" w:rsidRPr="00742030">
        <w:rPr>
          <w:sz w:val="28"/>
          <w:szCs w:val="28"/>
        </w:rPr>
        <w:t xml:space="preserve"> </w:t>
      </w:r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>2</w:t>
      </w:r>
      <w:bookmarkEnd w:id="94"/>
      <w:r w:rsidR="00213564" w:rsidRPr="00742030">
        <w:rPr>
          <w:sz w:val="28"/>
          <w:szCs w:val="28"/>
        </w:rPr>
        <w:br/>
      </w:r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2 </w:t>
      </w:r>
      <w:r w:rsidR="00213564" w:rsidRPr="00742030">
        <w:rPr>
          <w:rFonts w:ascii="Cambria Math" w:hAnsi="Cambria Math" w:cs="Cambria Math"/>
          <w:sz w:val="28"/>
          <w:szCs w:val="28"/>
        </w:rPr>
        <w:t xml:space="preserve">⇁ </w:t>
      </w:r>
      <w:bookmarkStart w:id="95" w:name="_Hlk70235161"/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r13</m:t>
            </m:r>
          </m:sup>
        </m:sSubSup>
        <w:bookmarkStart w:id="96" w:name="_Hlk70195870"/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  <w:bookmarkEnd w:id="96"/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r23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="00213564" w:rsidRPr="00742030">
        <w:rPr>
          <w:sz w:val="28"/>
          <w:szCs w:val="28"/>
        </w:rPr>
        <w:t xml:space="preserve"> </w:t>
      </w:r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>3</w:t>
      </w:r>
      <w:bookmarkEnd w:id="95"/>
      <w:r w:rsidR="00213564" w:rsidRPr="00742030">
        <w:rPr>
          <w:sz w:val="28"/>
          <w:szCs w:val="28"/>
        </w:rPr>
        <w:t xml:space="preserve"> </w:t>
      </w:r>
      <w:bookmarkStart w:id="97" w:name="_Hlk70235288"/>
      <w:r w:rsidR="00213564" w:rsidRPr="00742030">
        <w:rPr>
          <w:sz w:val="28"/>
          <w:szCs w:val="28"/>
        </w:rPr>
        <w:t xml:space="preserve">*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23</m:t>
            </m:r>
          </m:sup>
        </m:sSubSup>
      </m:oMath>
      <w:bookmarkStart w:id="98" w:name="_Hlk70194119"/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2</w:t>
      </w:r>
      <w:bookmarkEnd w:id="98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5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</m:t>
            </m:r>
          </m:sup>
        </m:sSubSup>
      </m:oMath>
      <w:bookmarkEnd w:id="97"/>
      <w:r w:rsidR="00213564" w:rsidRPr="00742030">
        <w:rPr>
          <w:sz w:val="28"/>
          <w:szCs w:val="28"/>
        </w:rPr>
        <w:t xml:space="preserve"> * </w:t>
      </w:r>
      <w:bookmarkStart w:id="99" w:name="_Hlk70195132"/>
      <w:bookmarkStart w:id="100" w:name="_Hlk70235488"/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w:bookmarkEnd w:id="99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bookmarkEnd w:id="100"/>
      <w:r w:rsidR="00213564" w:rsidRPr="00742030">
        <w:rPr>
          <w:sz w:val="28"/>
          <w:szCs w:val="28"/>
        </w:rPr>
        <w:t xml:space="preserve">* </w:t>
      </w:r>
      <w:bookmarkStart w:id="101" w:name="_Hlk70235632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r13</m:t>
            </m:r>
          </m:sup>
        </m:sSubSup>
      </m:oMath>
      <w:r w:rsidR="00213564" w:rsidRPr="00742030">
        <w:rPr>
          <w:sz w:val="28"/>
          <w:szCs w:val="28"/>
        </w:rPr>
        <w:t xml:space="preserve"> </w:t>
      </w:r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</m:oMath>
      <w:bookmarkEnd w:id="101"/>
      <w:r w:rsidR="00213564" w:rsidRPr="00742030">
        <w:rPr>
          <w:sz w:val="28"/>
          <w:szCs w:val="28"/>
        </w:rPr>
        <w:br/>
      </w:r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3 </w:t>
      </w:r>
      <w:r w:rsidR="00213564" w:rsidRPr="00742030">
        <w:rPr>
          <w:rFonts w:ascii="Cambria Math" w:hAnsi="Cambria Math" w:cs="Cambria Math"/>
          <w:sz w:val="28"/>
          <w:szCs w:val="28"/>
        </w:rPr>
        <w:t>⇁</w:t>
      </w:r>
      <w:r w:rsidR="00213564" w:rsidRPr="00742030">
        <w:rPr>
          <w:sz w:val="28"/>
          <w:szCs w:val="28"/>
        </w:rPr>
        <w:t xml:space="preserve"> </w:t>
      </w:r>
      <w:bookmarkStart w:id="102" w:name="_Hlk70235201"/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r14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r24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bookmarkEnd w:id="102"/>
      <w:r w:rsidR="00213564" w:rsidRPr="00742030">
        <w:rPr>
          <w:iCs/>
          <w:sz w:val="28"/>
          <w:szCs w:val="28"/>
        </w:rPr>
        <w:t xml:space="preserve"> </w:t>
      </w:r>
      <w:r w:rsidR="00213564" w:rsidRPr="00742030">
        <w:rPr>
          <w:sz w:val="28"/>
          <w:szCs w:val="28"/>
        </w:rPr>
        <w:t xml:space="preserve">* </w:t>
      </w:r>
      <w:bookmarkStart w:id="103" w:name="_Hlk70235254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r24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r23</m:t>
            </m:r>
          </m:sup>
        </m:sSubSup>
      </m:oMath>
      <w:bookmarkEnd w:id="103"/>
      <w:r w:rsidR="00213564" w:rsidRPr="00742030">
        <w:rPr>
          <w:sz w:val="28"/>
          <w:szCs w:val="28"/>
        </w:rPr>
        <w:t xml:space="preserve"> * </w:t>
      </w:r>
      <w:bookmarkStart w:id="104" w:name="_Hlk70235343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</m:oMath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3 </w:t>
      </w:r>
      <w:bookmarkEnd w:id="104"/>
      <w:r w:rsidR="00242C48" w:rsidRPr="00742030">
        <w:rPr>
          <w:sz w:val="28"/>
          <w:szCs w:val="28"/>
        </w:rPr>
        <w:t>*</w:t>
      </w:r>
      <w:r w:rsidR="00213564" w:rsidRPr="00742030">
        <w:rPr>
          <w:sz w:val="28"/>
          <w:szCs w:val="28"/>
        </w:rPr>
        <w:t xml:space="preserve"> </w:t>
      </w:r>
      <w:bookmarkStart w:id="105" w:name="_Hlk70235351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r14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42C48" w:rsidRPr="00742030">
        <w:rPr>
          <w:sz w:val="28"/>
          <w:szCs w:val="28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 w:rsidR="00213564" w:rsidRPr="00742030">
        <w:rPr>
          <w:sz w:val="28"/>
          <w:szCs w:val="28"/>
        </w:rPr>
        <w:t xml:space="preserve"> </w:t>
      </w:r>
      <w:bookmarkEnd w:id="105"/>
      <w:r w:rsidR="00242C48" w:rsidRPr="00742030">
        <w:rPr>
          <w:sz w:val="28"/>
          <w:szCs w:val="28"/>
        </w:rPr>
        <w:t>*</w:t>
      </w:r>
      <w:r w:rsidR="00213564" w:rsidRPr="00742030">
        <w:rPr>
          <w:sz w:val="28"/>
          <w:szCs w:val="28"/>
        </w:rPr>
        <w:t xml:space="preserve"> </w:t>
      </w:r>
      <w:bookmarkStart w:id="106" w:name="_Hlk70235563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</m:oMath>
      <w:r w:rsidR="00242C48" w:rsidRPr="00742030">
        <w:rPr>
          <w:sz w:val="28"/>
          <w:szCs w:val="28"/>
        </w:rPr>
        <w:t xml:space="preserve"> </w:t>
      </w:r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r12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</m:oMath>
      <w:bookmarkEnd w:id="106"/>
      <w:r w:rsidR="00213564" w:rsidRPr="00742030">
        <w:rPr>
          <w:sz w:val="28"/>
          <w:szCs w:val="28"/>
        </w:rPr>
        <w:br/>
      </w:r>
      <w:r w:rsidR="00213564" w:rsidRPr="00742030">
        <w:rPr>
          <w:sz w:val="28"/>
          <w:szCs w:val="28"/>
          <w:lang w:val="en-US"/>
        </w:rPr>
        <w:t>A</w:t>
      </w:r>
      <w:r w:rsidR="00213564" w:rsidRPr="00742030">
        <w:rPr>
          <w:sz w:val="28"/>
          <w:szCs w:val="28"/>
        </w:rPr>
        <w:t xml:space="preserve">4 </w:t>
      </w:r>
      <w:r w:rsidR="00213564" w:rsidRPr="00742030">
        <w:rPr>
          <w:rFonts w:ascii="Cambria Math" w:hAnsi="Cambria Math" w:cs="Cambria Math"/>
          <w:sz w:val="28"/>
          <w:szCs w:val="28"/>
        </w:rPr>
        <w:t>⇁</w:t>
      </w:r>
      <m:oMath>
        <m:r>
          <w:rPr>
            <w:rFonts w:ascii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w:bookmarkStart w:id="107" w:name="_Hlk70235379"/>
        <w:bookmarkStart w:id="108" w:name="_Hlk70235618"/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r15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2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r25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</m:oMath>
      <w:bookmarkEnd w:id="107"/>
      <w:r w:rsidR="00A9345A" w:rsidRPr="00742030">
        <w:rPr>
          <w:sz w:val="28"/>
          <w:szCs w:val="28"/>
        </w:rPr>
        <w:t xml:space="preserve"> </w:t>
      </w:r>
      <w:bookmarkEnd w:id="108"/>
      <w:r w:rsidR="00A9345A" w:rsidRPr="00742030">
        <w:rPr>
          <w:sz w:val="28"/>
          <w:szCs w:val="28"/>
        </w:rPr>
        <w:t>*</w:t>
      </w:r>
      <w:r w:rsidR="00213564" w:rsidRPr="00742030">
        <w:rPr>
          <w:sz w:val="28"/>
          <w:szCs w:val="28"/>
        </w:rPr>
        <w:t xml:space="preserve"> </w:t>
      </w:r>
      <w:bookmarkStart w:id="109" w:name="_Hlk70235445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25</m:t>
            </m:r>
          </m:sup>
        </m:sSubSup>
      </m:oMath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="00A9345A" w:rsidRPr="00742030">
        <w:rPr>
          <w:sz w:val="28"/>
          <w:szCs w:val="28"/>
        </w:rPr>
        <w:t xml:space="preserve"> </w:t>
      </w:r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</m:oMath>
      <w:r w:rsidR="007D0624" w:rsidRPr="00742030">
        <w:rPr>
          <w:sz w:val="28"/>
          <w:szCs w:val="28"/>
        </w:rPr>
        <w:t xml:space="preserve"> </w:t>
      </w:r>
      <w:r w:rsidR="00213564" w:rsidRPr="00742030">
        <w:rPr>
          <w:sz w:val="28"/>
          <w:szCs w:val="28"/>
          <w:lang w:val="en-US"/>
        </w:rPr>
        <w:t>P</w:t>
      </w:r>
      <w:r w:rsidR="00213564" w:rsidRPr="00742030">
        <w:rPr>
          <w:sz w:val="28"/>
          <w:szCs w:val="28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r23</m:t>
            </m:r>
          </m:sup>
        </m:sSubSup>
      </m:oMath>
      <w:bookmarkEnd w:id="109"/>
      <w:r w:rsidR="00213564" w:rsidRPr="00742030">
        <w:rPr>
          <w:sz w:val="28"/>
          <w:szCs w:val="28"/>
        </w:rPr>
        <w:t xml:space="preserve"> </w:t>
      </w:r>
      <w:r w:rsidR="00EB7B99" w:rsidRPr="00742030">
        <w:rPr>
          <w:sz w:val="28"/>
          <w:szCs w:val="28"/>
        </w:rPr>
        <w:t>*</w:t>
      </w:r>
      <w:r w:rsidR="00213564" w:rsidRPr="00742030">
        <w:rPr>
          <w:sz w:val="28"/>
          <w:szCs w:val="28"/>
        </w:rPr>
        <w:t xml:space="preserve"> </w:t>
      </w:r>
      <w:bookmarkStart w:id="110" w:name="_Hlk70235600"/>
      <w:bookmarkStart w:id="111" w:name="_Hlk71821467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r15</m:t>
            </m:r>
          </m:sup>
        </m:sSubSup>
        <w:bookmarkEnd w:id="111"/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</m:oMath>
      <w:r w:rsidR="00EB7B99" w:rsidRPr="007D0624">
        <w:rPr>
          <w:sz w:val="28"/>
          <w:szCs w:val="28"/>
        </w:rPr>
        <w:t xml:space="preserve"> </w:t>
      </w:r>
      <w:bookmarkEnd w:id="110"/>
    </w:p>
    <w:p w14:paraId="11D1C333" w14:textId="692BE74A" w:rsidR="00A5334D" w:rsidRPr="00A5334D" w:rsidRDefault="001F69D9" w:rsidP="00021DBB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 w:rsidRPr="007D0624">
        <w:rPr>
          <w:sz w:val="28"/>
          <w:szCs w:val="28"/>
        </w:rPr>
        <w:br/>
      </w:r>
    </w:p>
    <w:p w14:paraId="2359BAF7" w14:textId="3C186C5C" w:rsidR="00D467B7" w:rsidRDefault="00E67B73" w:rsidP="00D467B7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A5334D">
        <w:rPr>
          <w:b/>
          <w:bCs/>
          <w:sz w:val="28"/>
          <w:szCs w:val="28"/>
        </w:rPr>
        <w:t xml:space="preserve">Логическая схема </w:t>
      </w:r>
      <w:r w:rsidR="00A5334D">
        <w:rPr>
          <w:b/>
          <w:bCs/>
          <w:sz w:val="28"/>
          <w:szCs w:val="28"/>
        </w:rPr>
        <w:t>объединенного</w:t>
      </w:r>
      <w:r w:rsidR="00A5334D" w:rsidRPr="00A5334D">
        <w:rPr>
          <w:b/>
          <w:bCs/>
          <w:sz w:val="28"/>
          <w:szCs w:val="28"/>
        </w:rPr>
        <w:t xml:space="preserve"> </w:t>
      </w:r>
      <w:r w:rsidRPr="00A5334D">
        <w:rPr>
          <w:b/>
          <w:bCs/>
          <w:sz w:val="28"/>
          <w:szCs w:val="28"/>
        </w:rPr>
        <w:t>алгоритма:</w:t>
      </w:r>
      <w:r w:rsidR="00133A7E" w:rsidRPr="00A5334D">
        <w:rPr>
          <w:sz w:val="28"/>
          <w:szCs w:val="28"/>
        </w:rPr>
        <w:br/>
      </w:r>
      <w:bookmarkStart w:id="112" w:name="_Hlk68891525"/>
      <w:r w:rsidR="00BC451B" w:rsidRPr="00643BA7">
        <w:rPr>
          <w:sz w:val="28"/>
          <w:szCs w:val="28"/>
          <w:lang w:val="en-US"/>
        </w:rPr>
        <w:t>U</w:t>
      </w:r>
      <w:r w:rsidR="00BC451B" w:rsidRPr="00A5334D">
        <w:rPr>
          <w:sz w:val="28"/>
          <w:szCs w:val="28"/>
        </w:rPr>
        <w:t xml:space="preserve"> =</w:t>
      </w:r>
      <w:bookmarkEnd w:id="112"/>
      <w:r w:rsidR="00D467B7" w:rsidRPr="00D467B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bSup>
      </m:oMath>
      <w:r w:rsidR="00A5334D">
        <w:rPr>
          <w:sz w:val="28"/>
          <w:szCs w:val="28"/>
          <w:lang w:val="en-US"/>
        </w:rPr>
        <w:t>A</w:t>
      </w:r>
      <w:r w:rsidR="00A5334D" w:rsidRPr="00A5334D">
        <w:rPr>
          <w:sz w:val="28"/>
          <w:szCs w:val="28"/>
        </w:rPr>
        <w:t>0</w:t>
      </w:r>
      <w:r w:rsidR="00A5334D">
        <w:rPr>
          <w:sz w:val="28"/>
          <w:szCs w:val="28"/>
          <w:lang w:val="en-US"/>
        </w:rPr>
        <w:t>r</w:t>
      </w:r>
      <w:r w:rsidR="00A5334D" w:rsidRPr="00A5334D">
        <w:rPr>
          <w:sz w:val="28"/>
          <w:szCs w:val="28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</m:t>
            </m:r>
          </m:sup>
        </m:sSubSup>
      </m:oMath>
      <w:r w:rsidR="00A5334D">
        <w:rPr>
          <w:sz w:val="28"/>
          <w:szCs w:val="28"/>
          <w:lang w:val="en-US"/>
        </w:rPr>
        <w:t>r</w:t>
      </w:r>
      <w:r w:rsidR="00A5334D" w:rsidRPr="00A5334D">
        <w:rPr>
          <w:sz w:val="28"/>
          <w:szCs w:val="28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  <w:r w:rsidR="00A5334D">
        <w:rPr>
          <w:sz w:val="28"/>
          <w:szCs w:val="28"/>
          <w:lang w:val="en-US"/>
        </w:rPr>
        <w:t>A</w:t>
      </w:r>
      <w:r w:rsidR="00A5334D" w:rsidRPr="00A5334D">
        <w:rPr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r12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</m:oMath>
      <w:r w:rsidR="00A5334D" w:rsidRPr="00A5334D">
        <w:rPr>
          <w:sz w:val="28"/>
          <w:szCs w:val="28"/>
        </w:rPr>
        <w:t xml:space="preserve"> </w:t>
      </w:r>
      <w:r w:rsidR="00A5334D">
        <w:rPr>
          <w:sz w:val="28"/>
          <w:szCs w:val="28"/>
          <w:lang w:val="en-US"/>
        </w:rPr>
        <w:t>A</w:t>
      </w:r>
      <w:r w:rsidR="00A5334D" w:rsidRPr="00A5334D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r13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2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r23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="00A5334D" w:rsidRPr="00A5334D">
        <w:rPr>
          <w:sz w:val="28"/>
          <w:szCs w:val="28"/>
        </w:rPr>
        <w:t xml:space="preserve"> </w:t>
      </w:r>
      <w:r w:rsidR="00A5334D">
        <w:rPr>
          <w:sz w:val="28"/>
          <w:szCs w:val="28"/>
          <w:lang w:val="en-US"/>
        </w:rPr>
        <w:t>A</w:t>
      </w:r>
      <w:r w:rsidR="00A5334D" w:rsidRPr="00A5334D"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r14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r24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r24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r23</m:t>
            </m:r>
          </m:sup>
        </m:sSubSup>
      </m:oMath>
      <w:r w:rsidR="00A5334D" w:rsidRPr="00A5334D">
        <w:rPr>
          <w:sz w:val="28"/>
          <w:szCs w:val="28"/>
        </w:rPr>
        <w:t xml:space="preserve">*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23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5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r12</m:t>
            </m:r>
          </m:sup>
        </m:sSubSup>
      </m:oMath>
      <w:r w:rsidR="00A5334D">
        <w:rPr>
          <w:sz w:val="28"/>
          <w:szCs w:val="28"/>
          <w:lang w:val="en-US"/>
        </w:rPr>
        <w:t>A</w:t>
      </w:r>
      <w:r w:rsidR="00A5334D" w:rsidRPr="00A5334D">
        <w:rPr>
          <w:sz w:val="28"/>
          <w:szCs w:val="28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r14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A5334D">
        <w:rPr>
          <w:sz w:val="28"/>
          <w:szCs w:val="28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 w:rsidR="00A5334D">
        <w:rPr>
          <w:sz w:val="28"/>
          <w:szCs w:val="28"/>
          <w:lang w:val="en-US"/>
        </w:rPr>
        <w:t>A</w:t>
      </w:r>
      <w:r w:rsidR="00A5334D" w:rsidRPr="00A5334D">
        <w:rPr>
          <w:sz w:val="28"/>
          <w:szCs w:val="28"/>
        </w:rPr>
        <w:t>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25</m:t>
            </m:r>
          </m:sup>
        </m:sSubSup>
      </m:oMath>
      <w:r w:rsidR="00A5334D">
        <w:rPr>
          <w:sz w:val="28"/>
          <w:szCs w:val="28"/>
          <w:lang w:val="en-US"/>
        </w:rPr>
        <w:t>P</w:t>
      </w:r>
      <w:r w:rsidR="00A5334D" w:rsidRPr="007D0624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="00A5334D" w:rsidRPr="007D0624">
        <w:rPr>
          <w:sz w:val="28"/>
          <w:szCs w:val="28"/>
        </w:rPr>
        <w:t xml:space="preserve"> </w:t>
      </w:r>
      <w:r w:rsidR="00A5334D">
        <w:rPr>
          <w:sz w:val="28"/>
          <w:szCs w:val="28"/>
          <w:lang w:val="en-US"/>
        </w:rPr>
        <w:t>P</w:t>
      </w:r>
      <w:r w:rsidR="00A5334D" w:rsidRPr="007D0624"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</m:oMath>
      <w:r w:rsidR="00A5334D" w:rsidRPr="007D0624">
        <w:rPr>
          <w:sz w:val="28"/>
          <w:szCs w:val="28"/>
        </w:rPr>
        <w:t xml:space="preserve"> </w:t>
      </w:r>
      <w:r w:rsidR="00A5334D">
        <w:rPr>
          <w:sz w:val="28"/>
          <w:szCs w:val="28"/>
          <w:lang w:val="en-US"/>
        </w:rPr>
        <w:t>P</w:t>
      </w:r>
      <w:r w:rsidR="00A5334D" w:rsidRPr="007D0624">
        <w:rPr>
          <w:sz w:val="28"/>
          <w:szCs w:val="28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r23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</m:oMath>
      <w:r w:rsidR="00742030">
        <w:rPr>
          <w:sz w:val="28"/>
          <w:szCs w:val="28"/>
          <w:lang w:val="en-US"/>
        </w:rPr>
        <w:t>P</w:t>
      </w:r>
      <w:r w:rsidR="00742030" w:rsidRPr="007D0624">
        <w:rPr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</m:oMath>
      <w:r w:rsidR="00742030">
        <w:rPr>
          <w:sz w:val="28"/>
          <w:szCs w:val="28"/>
          <w:lang w:val="en-US"/>
        </w:rPr>
        <w:t>P</w:t>
      </w:r>
      <w:r w:rsidR="00742030" w:rsidRPr="007D0624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</m:oMath>
      <w:r w:rsidR="00742030" w:rsidRPr="007D0624">
        <w:rPr>
          <w:sz w:val="28"/>
          <w:szCs w:val="28"/>
        </w:rPr>
        <w:t xml:space="preserve"> </w:t>
      </w:r>
      <w:bookmarkStart w:id="113" w:name="_Hlk71821662"/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w:bookmarkEnd w:id="113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42030">
        <w:rPr>
          <w:sz w:val="28"/>
          <w:szCs w:val="28"/>
          <w:lang w:val="en-US"/>
        </w:rPr>
        <w:t>A</w:t>
      </w:r>
      <w:r w:rsidR="00742030" w:rsidRPr="00242C48">
        <w:rPr>
          <w:sz w:val="28"/>
          <w:szCs w:val="28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</m:oMath>
      <w:r w:rsidR="00742030" w:rsidRPr="007D0624">
        <w:rPr>
          <w:sz w:val="28"/>
          <w:szCs w:val="28"/>
        </w:rPr>
        <w:t xml:space="preserve"> </w:t>
      </w:r>
      <w:r w:rsidR="00742030">
        <w:rPr>
          <w:sz w:val="28"/>
          <w:szCs w:val="28"/>
          <w:lang w:val="en-US"/>
        </w:rPr>
        <w:t>P</w:t>
      </w:r>
      <w:r w:rsidR="00742030" w:rsidRPr="007D0624">
        <w:rPr>
          <w:sz w:val="28"/>
          <w:szCs w:val="28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r12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r15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1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r15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2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r25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r13</m:t>
            </m:r>
          </m:sup>
        </m:sSubSup>
      </m:oMath>
      <w:r w:rsidR="00742030" w:rsidRPr="007D0624">
        <w:rPr>
          <w:sz w:val="28"/>
          <w:szCs w:val="28"/>
        </w:rPr>
        <w:t xml:space="preserve"> </w:t>
      </w:r>
      <w:r w:rsidR="00742030">
        <w:rPr>
          <w:sz w:val="28"/>
          <w:szCs w:val="28"/>
          <w:lang w:val="en-US"/>
        </w:rPr>
        <w:t>P</w:t>
      </w:r>
      <w:r w:rsidR="00742030" w:rsidRPr="007D0624">
        <w:rPr>
          <w:sz w:val="28"/>
          <w:szCs w:val="28"/>
        </w:rPr>
        <w:t>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7</m:t>
            </m:r>
          </m:sup>
        </m:sSubSup>
      </m:oMath>
      <w:r w:rsidR="00742030">
        <w:rPr>
          <w:sz w:val="28"/>
          <w:szCs w:val="28"/>
          <w:lang w:val="en-US"/>
        </w:rPr>
        <w:t>P</w:t>
      </w:r>
      <w:r w:rsidR="00742030" w:rsidRPr="00242C48">
        <w:rPr>
          <w:sz w:val="28"/>
          <w:szCs w:val="28"/>
        </w:rPr>
        <w:t>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</w:rPr>
              <m:t>r22</m:t>
            </m:r>
          </m:sup>
        </m:sSubSup>
      </m:oMath>
      <w:r w:rsidR="00742030">
        <w:rPr>
          <w:sz w:val="28"/>
          <w:szCs w:val="28"/>
          <w:lang w:val="en-US"/>
        </w:rPr>
        <w:t>Ak</w:t>
      </w:r>
      <w:r w:rsidR="00021DBB">
        <w:rPr>
          <w:sz w:val="28"/>
          <w:szCs w:val="28"/>
          <w:lang w:val="en-US"/>
        </w:rPr>
        <w:br/>
      </w:r>
      <w:r w:rsidR="00021DBB">
        <w:rPr>
          <w:sz w:val="28"/>
          <w:szCs w:val="28"/>
          <w:lang w:val="en-US"/>
        </w:rPr>
        <w:br/>
      </w:r>
      <w:r w:rsidR="00021DBB">
        <w:rPr>
          <w:sz w:val="28"/>
          <w:szCs w:val="28"/>
          <w:lang w:val="en-US"/>
        </w:rPr>
        <w:br/>
      </w:r>
      <w:r w:rsidR="00021DBB">
        <w:rPr>
          <w:sz w:val="28"/>
          <w:szCs w:val="28"/>
          <w:lang w:val="en-US"/>
        </w:rPr>
        <w:br/>
      </w:r>
      <w:r w:rsidR="00021DBB">
        <w:rPr>
          <w:sz w:val="28"/>
          <w:szCs w:val="28"/>
          <w:lang w:val="en-US"/>
        </w:rPr>
        <w:br/>
      </w:r>
      <w:r w:rsidR="00D467B7" w:rsidRPr="009C354B">
        <w:rPr>
          <w:sz w:val="28"/>
          <w:szCs w:val="28"/>
        </w:rPr>
        <w:br/>
      </w:r>
    </w:p>
    <w:p w14:paraId="7E843A8C" w14:textId="32053A0F" w:rsidR="00021DBB" w:rsidRPr="009C354B" w:rsidRDefault="00021DBB" w:rsidP="00021DBB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 w:rsidRPr="009C354B">
        <w:rPr>
          <w:b/>
          <w:bCs/>
          <w:sz w:val="28"/>
          <w:szCs w:val="28"/>
        </w:rPr>
        <w:t>Логические</w:t>
      </w:r>
      <w:r w:rsidRPr="009C354B">
        <w:rPr>
          <w:b/>
          <w:bCs/>
          <w:sz w:val="28"/>
          <w:szCs w:val="28"/>
          <w:lang w:val="en-US"/>
        </w:rPr>
        <w:t xml:space="preserve"> </w:t>
      </w:r>
      <w:r w:rsidRPr="009C354B">
        <w:rPr>
          <w:b/>
          <w:bCs/>
          <w:sz w:val="28"/>
          <w:szCs w:val="28"/>
        </w:rPr>
        <w:t>схемы</w:t>
      </w:r>
      <w:r w:rsidRPr="009C354B">
        <w:rPr>
          <w:b/>
          <w:bCs/>
          <w:sz w:val="28"/>
          <w:szCs w:val="28"/>
          <w:lang w:val="en-US"/>
        </w:rPr>
        <w:t xml:space="preserve"> </w:t>
      </w:r>
      <w:r w:rsidRPr="009C354B">
        <w:rPr>
          <w:b/>
          <w:bCs/>
          <w:sz w:val="28"/>
          <w:szCs w:val="28"/>
        </w:rPr>
        <w:t>алгоритмов</w:t>
      </w:r>
    </w:p>
    <w:p w14:paraId="31C6FA55" w14:textId="77777777" w:rsidR="00021DBB" w:rsidRDefault="00021DBB" w:rsidP="00021DBB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 = A0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sz w:val="28"/>
          <w:szCs w:val="28"/>
          <w:lang w:val="en-US"/>
        </w:rPr>
        <w:t>P5</w:t>
      </w:r>
      <w:bookmarkStart w:id="114" w:name="_Hlk71821516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  <w:bookmarkStart w:id="115" w:name="_Hlk71821588"/>
        <w:bookmarkEnd w:id="114"/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bookmarkEnd w:id="115"/>
      <w:r>
        <w:rPr>
          <w:sz w:val="28"/>
          <w:szCs w:val="28"/>
          <w:lang w:val="en-US"/>
        </w:rPr>
        <w:t>A1P2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sz w:val="28"/>
          <w:szCs w:val="28"/>
          <w:lang w:val="en-US"/>
        </w:rPr>
        <w:t>A2</w:t>
      </w:r>
      <w:bookmarkStart w:id="116" w:name="_Hlk71822015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</m:oMath>
      <w:bookmarkEnd w:id="116"/>
      <w:r>
        <w:rPr>
          <w:sz w:val="28"/>
          <w:szCs w:val="28"/>
          <w:lang w:val="en-US"/>
        </w:rPr>
        <w:t>P4</w:t>
      </w:r>
      <w:bookmarkStart w:id="117" w:name="_Hlk71821639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w:bookmarkStart w:id="118" w:name="_Hlk71821688"/>
        <w:bookmarkEnd w:id="117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bookmarkEnd w:id="118"/>
      <w:r>
        <w:rPr>
          <w:sz w:val="28"/>
          <w:szCs w:val="28"/>
          <w:lang w:val="en-US"/>
        </w:rPr>
        <w:t>P3</w:t>
      </w:r>
      <w:bookmarkStart w:id="119" w:name="_Hlk71821797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w:bookmarkStart w:id="120" w:name="_Hlk71821697"/>
        <w:bookmarkEnd w:id="119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w:bookmarkStart w:id="121" w:name="_Hlk71821833"/>
        <w:bookmarkEnd w:id="120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bookmarkEnd w:id="121"/>
      <w:r>
        <w:rPr>
          <w:sz w:val="28"/>
          <w:szCs w:val="28"/>
          <w:lang w:val="en-US"/>
        </w:rPr>
        <w:t>A3P1</w:t>
      </w:r>
      <w:bookmarkStart w:id="122" w:name="_Hlk71823066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w:bookmarkStart w:id="123" w:name="_Hlk71821996"/>
        <w:bookmarkEnd w:id="122"/>
        <m:r>
          <w:rPr>
            <w:rFonts w:ascii="Cambria Math" w:hAnsi="Cambria Math"/>
            <w:sz w:val="28"/>
            <w:szCs w:val="28"/>
            <w:lang w:val="en-US"/>
          </w:rPr>
          <m:t>ω</m:t>
        </m:r>
        <w:bookmarkStart w:id="124" w:name="_Hlk71823157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  <w:bookmarkStart w:id="125" w:name="_Hlk71822050"/>
        <w:bookmarkEnd w:id="123"/>
        <w:bookmarkEnd w:id="124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bookmarkEnd w:id="125"/>
      <w:r>
        <w:rPr>
          <w:sz w:val="28"/>
          <w:szCs w:val="28"/>
          <w:lang w:val="en-US"/>
        </w:rPr>
        <w:t>A4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Ak</m:t>
        </m:r>
      </m:oMath>
    </w:p>
    <w:p w14:paraId="397E50E4" w14:textId="77777777" w:rsidR="00021DBB" w:rsidRDefault="00021DBB" w:rsidP="00021DBB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U2 = A0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</m:oMath>
      <w:r>
        <w:rPr>
          <w:sz w:val="28"/>
          <w:szCs w:val="28"/>
          <w:lang w:val="en-US"/>
        </w:rPr>
        <w:t>P3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sz w:val="28"/>
          <w:szCs w:val="28"/>
          <w:lang w:val="en-US"/>
        </w:rPr>
        <w:t>A3P1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>
        <w:rPr>
          <w:sz w:val="28"/>
          <w:szCs w:val="28"/>
          <w:lang w:val="en-US"/>
        </w:rPr>
        <w:t>P4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w:bookmarkStart w:id="126" w:name="_Hlk71823399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p>
        </m:sSubSup>
      </m:oMath>
      <w:bookmarkEnd w:id="126"/>
      <w:r>
        <w:rPr>
          <w:sz w:val="28"/>
          <w:szCs w:val="28"/>
          <w:lang w:val="en-US"/>
        </w:rPr>
        <w:t>P2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sz w:val="28"/>
          <w:szCs w:val="28"/>
          <w:lang w:val="en-US"/>
        </w:rPr>
        <w:t>P5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  <w:bookmarkStart w:id="127" w:name="_Hlk71823255"/>
        <m:r>
          <w:rPr>
            <w:rFonts w:ascii="Cambria Math" w:hAnsi="Cambria Math"/>
            <w:sz w:val="28"/>
            <w:szCs w:val="28"/>
            <w:lang w:val="en-US"/>
          </w:rPr>
          <m:t>ω</m:t>
        </m:r>
        <w:bookmarkStart w:id="128" w:name="_Hlk71823632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  <w:bookmarkStart w:id="129" w:name="_Hlk71823264"/>
        <w:bookmarkEnd w:id="127"/>
        <w:bookmarkEnd w:id="128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bookmarkEnd w:id="129"/>
      <w:r>
        <w:rPr>
          <w:sz w:val="28"/>
          <w:szCs w:val="28"/>
          <w:lang w:val="en-US"/>
        </w:rPr>
        <w:t>A4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w:bookmarkStart w:id="130" w:name="_Hlk71823407"/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p>
        </m:sSubSup>
        <w:bookmarkEnd w:id="130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A2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w:bookmarkStart w:id="131" w:name="_Hlk71823584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p>
        </m:sSubSup>
        <w:bookmarkStart w:id="132" w:name="_Hlk71823613"/>
        <w:bookmarkEnd w:id="131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bookmarkEnd w:id="132"/>
      <w:r>
        <w:rPr>
          <w:sz w:val="28"/>
          <w:szCs w:val="28"/>
          <w:lang w:val="en-US"/>
        </w:rPr>
        <w:t>A1Ak</w:t>
      </w:r>
    </w:p>
    <w:p w14:paraId="3DF215A4" w14:textId="1001D7C5" w:rsidR="00021DBB" w:rsidRDefault="00021DBB" w:rsidP="00021DBB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U3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r>
        <w:rPr>
          <w:sz w:val="28"/>
          <w:szCs w:val="28"/>
          <w:lang w:val="en-US"/>
        </w:rPr>
        <w:t>A0P3</w:t>
      </w:r>
      <w:bookmarkStart w:id="133" w:name="_Hlk71823611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bookmarkEnd w:id="133"/>
      <w:r>
        <w:rPr>
          <w:sz w:val="28"/>
          <w:szCs w:val="28"/>
          <w:lang w:val="en-US"/>
        </w:rPr>
        <w:t>P5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>
        <w:rPr>
          <w:sz w:val="28"/>
          <w:szCs w:val="28"/>
          <w:lang w:val="en-US"/>
        </w:rPr>
        <w:t>A1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sz w:val="28"/>
          <w:szCs w:val="28"/>
          <w:lang w:val="en-US"/>
        </w:rPr>
        <w:t>A3P1</w:t>
      </w:r>
      <w:bookmarkStart w:id="134" w:name="_Hlk71823661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bookmarkEnd w:id="134"/>
      <w:r>
        <w:rPr>
          <w:sz w:val="28"/>
          <w:szCs w:val="28"/>
          <w:lang w:val="en-US"/>
        </w:rPr>
        <w:t>A4</w:t>
      </w:r>
      <w:bookmarkStart w:id="135" w:name="_Hlk71823676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bookmarkEnd w:id="135"/>
      <w:r>
        <w:rPr>
          <w:sz w:val="28"/>
          <w:szCs w:val="28"/>
          <w:lang w:val="en-US"/>
        </w:rPr>
        <w:t>P2</w:t>
      </w:r>
      <w:bookmarkStart w:id="136" w:name="_Hlk71823681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w:bookmarkEnd w:id="136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r>
        <w:rPr>
          <w:sz w:val="28"/>
          <w:szCs w:val="28"/>
          <w:lang w:val="en-US"/>
        </w:rPr>
        <w:t>A2P4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r>
        <w:rPr>
          <w:sz w:val="28"/>
          <w:szCs w:val="28"/>
          <w:lang w:val="en-US"/>
        </w:rPr>
        <w:t>Ak</w:t>
      </w:r>
    </w:p>
    <w:p w14:paraId="31BF6BF2" w14:textId="36A4087C" w:rsidR="00021DBB" w:rsidRDefault="00021DBB" w:rsidP="00021DBB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</w:p>
    <w:p w14:paraId="4DE641FB" w14:textId="4BAC2F6F" w:rsidR="00021DBB" w:rsidRPr="00021DBB" w:rsidRDefault="00021DBB" w:rsidP="00021DBB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ГСА объединенного алгоритма</w:t>
      </w:r>
    </w:p>
    <w:p w14:paraId="27A482BA" w14:textId="1C87DB97" w:rsidR="00021DBB" w:rsidRPr="00021DBB" w:rsidRDefault="00021DBB" w:rsidP="00021DBB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3E4E9B" wp14:editId="325C5DD1">
            <wp:extent cx="6086475" cy="4314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F88E" w14:textId="77777777" w:rsidR="00021DBB" w:rsidRPr="00021DBB" w:rsidRDefault="00021DBB" w:rsidP="00021DBB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  <w:lang w:val="en-US"/>
        </w:rPr>
      </w:pPr>
    </w:p>
    <w:p w14:paraId="7FDE8F48" w14:textId="47B81817" w:rsidR="00634BC0" w:rsidRPr="00D467B7" w:rsidRDefault="00D467B7" w:rsidP="00D467B7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021DBB">
        <w:rPr>
          <w:b/>
          <w:bCs/>
          <w:sz w:val="28"/>
          <w:szCs w:val="28"/>
          <w:lang w:val="en-US"/>
        </w:rPr>
        <w:t xml:space="preserve">  </w:t>
      </w:r>
      <w:r w:rsidR="00634BC0" w:rsidRPr="00D467B7">
        <w:rPr>
          <w:b/>
          <w:bCs/>
          <w:sz w:val="28"/>
          <w:szCs w:val="28"/>
        </w:rPr>
        <w:t>Вывод:</w:t>
      </w:r>
      <w:r w:rsidR="00CE030B" w:rsidRPr="00D467B7">
        <w:rPr>
          <w:b/>
          <w:bCs/>
          <w:sz w:val="28"/>
          <w:szCs w:val="28"/>
        </w:rPr>
        <w:t xml:space="preserve"> </w:t>
      </w:r>
      <w:r w:rsidR="00CE030B" w:rsidRPr="00D467B7">
        <w:rPr>
          <w:sz w:val="28"/>
          <w:szCs w:val="28"/>
        </w:rPr>
        <w:t>в ходе лабораторной работы были получены навыки построения</w:t>
      </w:r>
      <w:r w:rsidRPr="00D467B7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объединенных</w:t>
      </w:r>
      <w:r w:rsidR="00CE030B" w:rsidRPr="00D467B7">
        <w:rPr>
          <w:sz w:val="28"/>
          <w:szCs w:val="28"/>
        </w:rPr>
        <w:t xml:space="preserve"> графических</w:t>
      </w:r>
      <w:r>
        <w:rPr>
          <w:sz w:val="28"/>
          <w:szCs w:val="28"/>
        </w:rPr>
        <w:t xml:space="preserve"> схем алгоритмов, объединенных МСА, построение набора определяющих функций для каждого оператора каждого алгоритма.</w:t>
      </w:r>
    </w:p>
    <w:sectPr w:rsidR="00634BC0" w:rsidRPr="00D467B7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E84D2" w14:textId="77777777" w:rsidR="00F93A90" w:rsidRDefault="00F93A90" w:rsidP="0023189F">
      <w:r>
        <w:separator/>
      </w:r>
    </w:p>
  </w:endnote>
  <w:endnote w:type="continuationSeparator" w:id="0">
    <w:p w14:paraId="4F6AD562" w14:textId="77777777" w:rsidR="00F93A90" w:rsidRDefault="00F93A90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CC752" w14:textId="77777777" w:rsidR="00F93A90" w:rsidRDefault="00F93A90" w:rsidP="0023189F">
      <w:r>
        <w:separator/>
      </w:r>
    </w:p>
  </w:footnote>
  <w:footnote w:type="continuationSeparator" w:id="0">
    <w:p w14:paraId="00C4D8A5" w14:textId="77777777" w:rsidR="00F93A90" w:rsidRDefault="00F93A90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4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2F56361E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601C8D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D7179"/>
    <w:multiLevelType w:val="hybridMultilevel"/>
    <w:tmpl w:val="15A00F28"/>
    <w:lvl w:ilvl="0" w:tplc="B330A75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1"/>
  </w:num>
  <w:num w:numId="6">
    <w:abstractNumId w:val="14"/>
  </w:num>
  <w:num w:numId="7">
    <w:abstractNumId w:val="10"/>
  </w:num>
  <w:num w:numId="8">
    <w:abstractNumId w:val="15"/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  <w:num w:numId="14">
    <w:abstractNumId w:val="16"/>
  </w:num>
  <w:num w:numId="15">
    <w:abstractNumId w:val="2"/>
  </w:num>
  <w:num w:numId="16">
    <w:abstractNumId w:val="17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16137"/>
    <w:rsid w:val="000176D1"/>
    <w:rsid w:val="00021DBB"/>
    <w:rsid w:val="000266BB"/>
    <w:rsid w:val="0002671B"/>
    <w:rsid w:val="00027EFD"/>
    <w:rsid w:val="00035DBE"/>
    <w:rsid w:val="00055CBC"/>
    <w:rsid w:val="00057199"/>
    <w:rsid w:val="000606E4"/>
    <w:rsid w:val="00062298"/>
    <w:rsid w:val="00077564"/>
    <w:rsid w:val="00077D8E"/>
    <w:rsid w:val="000902E7"/>
    <w:rsid w:val="000A10C7"/>
    <w:rsid w:val="000A33FF"/>
    <w:rsid w:val="000C20D7"/>
    <w:rsid w:val="000C5521"/>
    <w:rsid w:val="000D053C"/>
    <w:rsid w:val="000D3189"/>
    <w:rsid w:val="000F53B1"/>
    <w:rsid w:val="000F5888"/>
    <w:rsid w:val="000F5F0D"/>
    <w:rsid w:val="00110DF0"/>
    <w:rsid w:val="00133A7E"/>
    <w:rsid w:val="00156BB3"/>
    <w:rsid w:val="001665F8"/>
    <w:rsid w:val="00167866"/>
    <w:rsid w:val="001850F6"/>
    <w:rsid w:val="00185C41"/>
    <w:rsid w:val="00192E9A"/>
    <w:rsid w:val="00193D5E"/>
    <w:rsid w:val="001A13D5"/>
    <w:rsid w:val="001B79B3"/>
    <w:rsid w:val="001D763F"/>
    <w:rsid w:val="001E56D2"/>
    <w:rsid w:val="001F6492"/>
    <w:rsid w:val="001F69D9"/>
    <w:rsid w:val="00213564"/>
    <w:rsid w:val="00217488"/>
    <w:rsid w:val="0023189F"/>
    <w:rsid w:val="00242C48"/>
    <w:rsid w:val="0025253C"/>
    <w:rsid w:val="002548A5"/>
    <w:rsid w:val="00271769"/>
    <w:rsid w:val="002760FA"/>
    <w:rsid w:val="00283D5A"/>
    <w:rsid w:val="00284E84"/>
    <w:rsid w:val="002C5073"/>
    <w:rsid w:val="002D3A11"/>
    <w:rsid w:val="002F0245"/>
    <w:rsid w:val="00314205"/>
    <w:rsid w:val="00314D4B"/>
    <w:rsid w:val="003754CF"/>
    <w:rsid w:val="00375F7B"/>
    <w:rsid w:val="00393426"/>
    <w:rsid w:val="003B5362"/>
    <w:rsid w:val="003B6BCA"/>
    <w:rsid w:val="003C1DE9"/>
    <w:rsid w:val="003D5C22"/>
    <w:rsid w:val="003F4798"/>
    <w:rsid w:val="003F5A42"/>
    <w:rsid w:val="003F6F96"/>
    <w:rsid w:val="00402646"/>
    <w:rsid w:val="00412CA8"/>
    <w:rsid w:val="00434C0F"/>
    <w:rsid w:val="00441C91"/>
    <w:rsid w:val="00444219"/>
    <w:rsid w:val="00455EC3"/>
    <w:rsid w:val="0048442E"/>
    <w:rsid w:val="00493E99"/>
    <w:rsid w:val="00495E38"/>
    <w:rsid w:val="004A305D"/>
    <w:rsid w:val="004D4C37"/>
    <w:rsid w:val="004E3CAD"/>
    <w:rsid w:val="004E6751"/>
    <w:rsid w:val="004E7487"/>
    <w:rsid w:val="004F3CC9"/>
    <w:rsid w:val="00510E36"/>
    <w:rsid w:val="00521FC3"/>
    <w:rsid w:val="00523093"/>
    <w:rsid w:val="00525327"/>
    <w:rsid w:val="00537628"/>
    <w:rsid w:val="00544919"/>
    <w:rsid w:val="00544CBC"/>
    <w:rsid w:val="00546016"/>
    <w:rsid w:val="005505E3"/>
    <w:rsid w:val="005562B7"/>
    <w:rsid w:val="00560A35"/>
    <w:rsid w:val="00562F0E"/>
    <w:rsid w:val="005830AC"/>
    <w:rsid w:val="00584C6D"/>
    <w:rsid w:val="005969B0"/>
    <w:rsid w:val="005A2AF2"/>
    <w:rsid w:val="005B4353"/>
    <w:rsid w:val="005C7424"/>
    <w:rsid w:val="005D06DC"/>
    <w:rsid w:val="0061640E"/>
    <w:rsid w:val="00634BC0"/>
    <w:rsid w:val="00643BA7"/>
    <w:rsid w:val="00646CDA"/>
    <w:rsid w:val="00655920"/>
    <w:rsid w:val="00684889"/>
    <w:rsid w:val="006C3FE4"/>
    <w:rsid w:val="006D2606"/>
    <w:rsid w:val="006E2490"/>
    <w:rsid w:val="006F0BE1"/>
    <w:rsid w:val="00700AC6"/>
    <w:rsid w:val="00716FC1"/>
    <w:rsid w:val="007269AC"/>
    <w:rsid w:val="00742030"/>
    <w:rsid w:val="00746A53"/>
    <w:rsid w:val="00767AF8"/>
    <w:rsid w:val="007B00A7"/>
    <w:rsid w:val="007B13E8"/>
    <w:rsid w:val="007B18B7"/>
    <w:rsid w:val="007D0624"/>
    <w:rsid w:val="007D3A1A"/>
    <w:rsid w:val="007F5139"/>
    <w:rsid w:val="007F7F1E"/>
    <w:rsid w:val="00824940"/>
    <w:rsid w:val="00830FE6"/>
    <w:rsid w:val="008319A7"/>
    <w:rsid w:val="0085199C"/>
    <w:rsid w:val="008660C1"/>
    <w:rsid w:val="00867478"/>
    <w:rsid w:val="00884164"/>
    <w:rsid w:val="008B25C5"/>
    <w:rsid w:val="008D015D"/>
    <w:rsid w:val="008D1D72"/>
    <w:rsid w:val="008E5AF4"/>
    <w:rsid w:val="008F2833"/>
    <w:rsid w:val="008F4988"/>
    <w:rsid w:val="00901D0B"/>
    <w:rsid w:val="00912927"/>
    <w:rsid w:val="0091493E"/>
    <w:rsid w:val="009166F0"/>
    <w:rsid w:val="00917A87"/>
    <w:rsid w:val="00937DA1"/>
    <w:rsid w:val="009432E9"/>
    <w:rsid w:val="00943843"/>
    <w:rsid w:val="00946140"/>
    <w:rsid w:val="00946C6D"/>
    <w:rsid w:val="00952616"/>
    <w:rsid w:val="00975CD1"/>
    <w:rsid w:val="009A45E4"/>
    <w:rsid w:val="009A699D"/>
    <w:rsid w:val="009A718C"/>
    <w:rsid w:val="009B1E83"/>
    <w:rsid w:val="009B7E0A"/>
    <w:rsid w:val="009C354B"/>
    <w:rsid w:val="009C7788"/>
    <w:rsid w:val="009D1B9B"/>
    <w:rsid w:val="009F5AE9"/>
    <w:rsid w:val="00A0472E"/>
    <w:rsid w:val="00A16B51"/>
    <w:rsid w:val="00A45CA5"/>
    <w:rsid w:val="00A47B99"/>
    <w:rsid w:val="00A5334D"/>
    <w:rsid w:val="00A70A40"/>
    <w:rsid w:val="00A70C0B"/>
    <w:rsid w:val="00A7692D"/>
    <w:rsid w:val="00A9345A"/>
    <w:rsid w:val="00A9733C"/>
    <w:rsid w:val="00AA1465"/>
    <w:rsid w:val="00AA15D1"/>
    <w:rsid w:val="00AA3349"/>
    <w:rsid w:val="00AA34BA"/>
    <w:rsid w:val="00AE2E8B"/>
    <w:rsid w:val="00AF2E39"/>
    <w:rsid w:val="00B0647D"/>
    <w:rsid w:val="00B15504"/>
    <w:rsid w:val="00B23F4E"/>
    <w:rsid w:val="00B32844"/>
    <w:rsid w:val="00B3640B"/>
    <w:rsid w:val="00B43F65"/>
    <w:rsid w:val="00B523C4"/>
    <w:rsid w:val="00B54E7E"/>
    <w:rsid w:val="00B55A6E"/>
    <w:rsid w:val="00B65F10"/>
    <w:rsid w:val="00B66971"/>
    <w:rsid w:val="00B839A7"/>
    <w:rsid w:val="00BA2D9D"/>
    <w:rsid w:val="00BA6E92"/>
    <w:rsid w:val="00BB6A44"/>
    <w:rsid w:val="00BC451B"/>
    <w:rsid w:val="00BD2B71"/>
    <w:rsid w:val="00BF6577"/>
    <w:rsid w:val="00C03710"/>
    <w:rsid w:val="00C07865"/>
    <w:rsid w:val="00C402D2"/>
    <w:rsid w:val="00C64E7E"/>
    <w:rsid w:val="00C67D84"/>
    <w:rsid w:val="00C955D6"/>
    <w:rsid w:val="00CC52E8"/>
    <w:rsid w:val="00CD666A"/>
    <w:rsid w:val="00CE030B"/>
    <w:rsid w:val="00CF444F"/>
    <w:rsid w:val="00D02D38"/>
    <w:rsid w:val="00D05CC8"/>
    <w:rsid w:val="00D06999"/>
    <w:rsid w:val="00D105F8"/>
    <w:rsid w:val="00D36951"/>
    <w:rsid w:val="00D40316"/>
    <w:rsid w:val="00D467B7"/>
    <w:rsid w:val="00D64773"/>
    <w:rsid w:val="00D75166"/>
    <w:rsid w:val="00D8093C"/>
    <w:rsid w:val="00D82B41"/>
    <w:rsid w:val="00DA4BD1"/>
    <w:rsid w:val="00DC3083"/>
    <w:rsid w:val="00DC6787"/>
    <w:rsid w:val="00DC7018"/>
    <w:rsid w:val="00DD4C34"/>
    <w:rsid w:val="00DE113E"/>
    <w:rsid w:val="00DE66CF"/>
    <w:rsid w:val="00DF6DFC"/>
    <w:rsid w:val="00E10E8E"/>
    <w:rsid w:val="00E30BB8"/>
    <w:rsid w:val="00E36D6E"/>
    <w:rsid w:val="00E60C1A"/>
    <w:rsid w:val="00E61C65"/>
    <w:rsid w:val="00E67B73"/>
    <w:rsid w:val="00E7339D"/>
    <w:rsid w:val="00E735DC"/>
    <w:rsid w:val="00E871A0"/>
    <w:rsid w:val="00E92E5A"/>
    <w:rsid w:val="00EB31A2"/>
    <w:rsid w:val="00EB7B99"/>
    <w:rsid w:val="00EC165B"/>
    <w:rsid w:val="00EE2EE7"/>
    <w:rsid w:val="00EE3BE5"/>
    <w:rsid w:val="00EE4AC0"/>
    <w:rsid w:val="00EF0DCA"/>
    <w:rsid w:val="00EF2882"/>
    <w:rsid w:val="00EF7A74"/>
    <w:rsid w:val="00F0723A"/>
    <w:rsid w:val="00F177A3"/>
    <w:rsid w:val="00F242A6"/>
    <w:rsid w:val="00F36BEB"/>
    <w:rsid w:val="00F36C2F"/>
    <w:rsid w:val="00F3714C"/>
    <w:rsid w:val="00F57634"/>
    <w:rsid w:val="00F77E63"/>
    <w:rsid w:val="00F8782E"/>
    <w:rsid w:val="00F9147A"/>
    <w:rsid w:val="00F925C4"/>
    <w:rsid w:val="00F93A90"/>
    <w:rsid w:val="00FA41A1"/>
    <w:rsid w:val="00FA7A74"/>
    <w:rsid w:val="00FB3D26"/>
    <w:rsid w:val="00FB4432"/>
    <w:rsid w:val="00FB4553"/>
    <w:rsid w:val="00FC6C53"/>
    <w:rsid w:val="00FD188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999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F5F4-BAB8-46D4-ADBA-7194559A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Илья</cp:lastModifiedBy>
  <cp:revision>71</cp:revision>
  <cp:lastPrinted>2020-10-27T19:20:00Z</cp:lastPrinted>
  <dcterms:created xsi:type="dcterms:W3CDTF">2020-10-13T15:03:00Z</dcterms:created>
  <dcterms:modified xsi:type="dcterms:W3CDTF">2021-05-13T18:23:00Z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