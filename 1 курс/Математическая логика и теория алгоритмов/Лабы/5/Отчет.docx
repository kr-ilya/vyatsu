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A6EAA16" w14:textId="1FEB2F60" w:rsidR="00746A53" w:rsidRPr="00BC1AEB" w:rsidRDefault="00BC1AEB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Схемы алгоритмов</w:t>
      </w:r>
    </w:p>
    <w:p w14:paraId="227FBEFF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9CF0E89" w14:textId="33106349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E871A0">
        <w:rPr>
          <w:sz w:val="28"/>
          <w:szCs w:val="28"/>
        </w:rPr>
        <w:t>5</w:t>
      </w:r>
      <w:r>
        <w:rPr>
          <w:sz w:val="28"/>
          <w:szCs w:val="28"/>
        </w:rPr>
        <w:t xml:space="preserve"> по дисциплине</w:t>
      </w:r>
    </w:p>
    <w:p w14:paraId="376D65B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«Математическая логика и теория алгоритмов»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7AA6F093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ИВТб-1302-04-00 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77777777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>
        <w:rPr>
          <w:sz w:val="28"/>
          <w:szCs w:val="28"/>
        </w:rPr>
        <w:t>Крутиков А.К.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20ADA575" w14:textId="62A6693F" w:rsidR="004A305D" w:rsidRDefault="005D06DC" w:rsidP="000F53B1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bookmarkEnd w:id="0"/>
    <w:p w14:paraId="165C5F56" w14:textId="616CCA92" w:rsidR="00BD2B71" w:rsidRPr="00E871A0" w:rsidRDefault="00E871A0" w:rsidP="000F53B1">
      <w:pPr>
        <w:pStyle w:val="1"/>
        <w:spacing w:before="1" w:line="322" w:lineRule="exact"/>
        <w:ind w:left="720"/>
        <w:jc w:val="both"/>
        <w:rPr>
          <w:b w:val="0"/>
          <w:bCs w:val="0"/>
        </w:rPr>
      </w:pPr>
      <w:r w:rsidRPr="00E871A0">
        <w:rPr>
          <w:b w:val="0"/>
          <w:bCs w:val="0"/>
        </w:rPr>
        <w:t>получить навыки построения графических, матричных и логических схем алгоритмов.</w:t>
      </w:r>
      <w:r w:rsidR="00BD2B71" w:rsidRPr="00E871A0">
        <w:rPr>
          <w:b w:val="0"/>
          <w:bCs w:val="0"/>
        </w:rPr>
        <w:t xml:space="preserve"> </w:t>
      </w:r>
    </w:p>
    <w:p w14:paraId="786420EA" w14:textId="320D5C36" w:rsidR="00412CA8" w:rsidRDefault="000902E7" w:rsidP="000F53B1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ind w:left="700"/>
        <w:jc w:val="both"/>
        <w:rPr>
          <w:sz w:val="28"/>
          <w:szCs w:val="28"/>
        </w:rPr>
      </w:pPr>
      <w:r w:rsidRPr="00E871A0">
        <w:rPr>
          <w:b/>
          <w:bCs/>
          <w:sz w:val="28"/>
          <w:szCs w:val="28"/>
        </w:rPr>
        <w:t>Задание:</w:t>
      </w:r>
      <w:r w:rsidR="00E871A0">
        <w:rPr>
          <w:b/>
          <w:bCs/>
          <w:sz w:val="28"/>
          <w:szCs w:val="28"/>
        </w:rPr>
        <w:br/>
      </w:r>
      <w:r w:rsidR="00E871A0">
        <w:rPr>
          <w:sz w:val="28"/>
          <w:szCs w:val="28"/>
        </w:rPr>
        <w:t>1) Построить графическую схему первого заданного алгоритма.</w:t>
      </w:r>
      <w:r w:rsidR="00E871A0">
        <w:rPr>
          <w:sz w:val="28"/>
          <w:szCs w:val="28"/>
        </w:rPr>
        <w:br/>
        <w:t>2) По граф-схеме построить матричную схему.</w:t>
      </w:r>
      <w:r w:rsidR="00E871A0">
        <w:rPr>
          <w:sz w:val="28"/>
          <w:szCs w:val="28"/>
        </w:rPr>
        <w:br/>
        <w:t>3) Преобразовать матричную схему алгоритма в эквивалентную графическую схему. В ходе преобразования выполнить минимизацию длины логической схемы</w:t>
      </w:r>
      <w:r w:rsidR="00E871A0">
        <w:rPr>
          <w:sz w:val="28"/>
          <w:szCs w:val="28"/>
        </w:rPr>
        <w:br/>
        <w:t>4) Проделать аналогичные действия для второго заданного алгоритма.</w:t>
      </w:r>
    </w:p>
    <w:p w14:paraId="29B6CDEA" w14:textId="55EA9988" w:rsidR="00E871A0" w:rsidRPr="00E871A0" w:rsidRDefault="00E871A0" w:rsidP="00E871A0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sz w:val="28"/>
          <w:szCs w:val="28"/>
        </w:rPr>
      </w:pPr>
      <w:r w:rsidRPr="00E871A0">
        <w:rPr>
          <w:b/>
          <w:bCs/>
          <w:sz w:val="28"/>
          <w:szCs w:val="28"/>
        </w:rPr>
        <w:t>Заданный алгоритм №</w:t>
      </w:r>
      <w:r w:rsidRPr="00E871A0">
        <w:rPr>
          <w:b/>
          <w:bCs/>
          <w:sz w:val="28"/>
          <w:szCs w:val="28"/>
          <w:lang w:val="en-US"/>
        </w:rPr>
        <w:t>88</w:t>
      </w:r>
      <w:r w:rsidRPr="00E871A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br/>
      </w:r>
      <w:r w:rsidRPr="00E871A0">
        <w:rPr>
          <w:sz w:val="28"/>
          <w:szCs w:val="28"/>
        </w:rPr>
        <w:t>from A0 to P5</w:t>
      </w:r>
    </w:p>
    <w:p w14:paraId="65065DC7" w14:textId="77777777" w:rsidR="00E871A0" w:rsidRPr="00E871A0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E871A0">
        <w:rPr>
          <w:sz w:val="28"/>
          <w:szCs w:val="28"/>
          <w:lang w:val="en-US"/>
        </w:rPr>
        <w:t>from P5 to P1 (if true) or to A6 (if false)</w:t>
      </w:r>
    </w:p>
    <w:p w14:paraId="404877FB" w14:textId="77777777" w:rsidR="00E871A0" w:rsidRPr="00E871A0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E871A0">
        <w:rPr>
          <w:sz w:val="28"/>
          <w:szCs w:val="28"/>
          <w:lang w:val="en-US"/>
        </w:rPr>
        <w:t>from P1 to A1 (if true) or to A5 (if false)</w:t>
      </w:r>
    </w:p>
    <w:p w14:paraId="372FA61C" w14:textId="77777777" w:rsidR="00E871A0" w:rsidRPr="00523093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523093">
        <w:rPr>
          <w:sz w:val="28"/>
          <w:szCs w:val="28"/>
          <w:lang w:val="en-US"/>
        </w:rPr>
        <w:t>from A1 to A2</w:t>
      </w:r>
    </w:p>
    <w:p w14:paraId="3A04566A" w14:textId="77777777" w:rsidR="00E871A0" w:rsidRPr="00523093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523093">
        <w:rPr>
          <w:sz w:val="28"/>
          <w:szCs w:val="28"/>
          <w:lang w:val="en-US"/>
        </w:rPr>
        <w:t>from A2 to P2</w:t>
      </w:r>
    </w:p>
    <w:p w14:paraId="5373FCF8" w14:textId="77777777" w:rsidR="00E871A0" w:rsidRPr="00E871A0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E871A0">
        <w:rPr>
          <w:sz w:val="28"/>
          <w:szCs w:val="28"/>
          <w:lang w:val="en-US"/>
        </w:rPr>
        <w:t>from P2 to P1 (if true) or to P4 (if false)</w:t>
      </w:r>
    </w:p>
    <w:p w14:paraId="23BC957B" w14:textId="77777777" w:rsidR="00E871A0" w:rsidRPr="00E871A0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E871A0">
        <w:rPr>
          <w:sz w:val="28"/>
          <w:szCs w:val="28"/>
          <w:lang w:val="en-US"/>
        </w:rPr>
        <w:t>from P4 to A2 (if true) or to P3 (if false)</w:t>
      </w:r>
    </w:p>
    <w:p w14:paraId="14BF4BEE" w14:textId="77777777" w:rsidR="00E871A0" w:rsidRPr="00E871A0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E871A0">
        <w:rPr>
          <w:sz w:val="28"/>
          <w:szCs w:val="28"/>
          <w:lang w:val="en-US"/>
        </w:rPr>
        <w:t>from P3 to A4 (if true) or to A2 (if false)</w:t>
      </w:r>
    </w:p>
    <w:p w14:paraId="09D09E70" w14:textId="77777777" w:rsidR="00E871A0" w:rsidRPr="00523093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523093">
        <w:rPr>
          <w:sz w:val="28"/>
          <w:szCs w:val="28"/>
          <w:lang w:val="en-US"/>
        </w:rPr>
        <w:t>from A4 to A3</w:t>
      </w:r>
    </w:p>
    <w:p w14:paraId="235AF246" w14:textId="77777777" w:rsidR="00E871A0" w:rsidRPr="00523093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523093">
        <w:rPr>
          <w:sz w:val="28"/>
          <w:szCs w:val="28"/>
          <w:lang w:val="en-US"/>
        </w:rPr>
        <w:t>from A3 to A6</w:t>
      </w:r>
    </w:p>
    <w:p w14:paraId="730D3B1F" w14:textId="77777777" w:rsidR="00E871A0" w:rsidRPr="00523093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523093">
        <w:rPr>
          <w:sz w:val="28"/>
          <w:szCs w:val="28"/>
          <w:lang w:val="en-US"/>
        </w:rPr>
        <w:t>from A6 to A5</w:t>
      </w:r>
    </w:p>
    <w:p w14:paraId="45974E52" w14:textId="1E40BBF8" w:rsidR="00E871A0" w:rsidRPr="00523093" w:rsidRDefault="00E871A0" w:rsidP="00E871A0">
      <w:pPr>
        <w:widowControl/>
        <w:tabs>
          <w:tab w:val="left" w:pos="340"/>
        </w:tabs>
        <w:suppressAutoHyphens/>
        <w:autoSpaceDE/>
        <w:autoSpaceDN/>
        <w:ind w:left="785"/>
        <w:rPr>
          <w:sz w:val="28"/>
          <w:szCs w:val="28"/>
          <w:lang w:val="en-US"/>
        </w:rPr>
      </w:pPr>
      <w:r w:rsidRPr="00523093">
        <w:rPr>
          <w:sz w:val="28"/>
          <w:szCs w:val="28"/>
          <w:lang w:val="en-US"/>
        </w:rPr>
        <w:t>from A5 to Ak</w:t>
      </w:r>
    </w:p>
    <w:p w14:paraId="27918E26" w14:textId="429FCCF2" w:rsidR="00DC6787" w:rsidRPr="00DC6787" w:rsidRDefault="00E871A0" w:rsidP="00DC6787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  <w:bookmarkStart w:id="1" w:name="_Hlk68806983"/>
      <w:r w:rsidRPr="009A45E4">
        <w:rPr>
          <w:b/>
          <w:bCs/>
          <w:sz w:val="28"/>
          <w:szCs w:val="28"/>
        </w:rPr>
        <w:t>Графи</w:t>
      </w:r>
      <w:r w:rsidR="009A45E4" w:rsidRPr="009A45E4">
        <w:rPr>
          <w:b/>
          <w:bCs/>
          <w:sz w:val="28"/>
          <w:szCs w:val="28"/>
        </w:rPr>
        <w:t>ческая схема алгоритма:</w:t>
      </w:r>
      <w:bookmarkEnd w:id="1"/>
      <w:r w:rsidR="009A45E4" w:rsidRPr="009A45E4">
        <w:rPr>
          <w:b/>
          <w:bCs/>
          <w:sz w:val="28"/>
          <w:szCs w:val="28"/>
        </w:rPr>
        <w:br/>
      </w:r>
      <w:r w:rsidR="00027EFD">
        <w:rPr>
          <w:b/>
          <w:bCs/>
          <w:noProof/>
          <w:sz w:val="28"/>
          <w:szCs w:val="28"/>
          <w:lang w:bidi="ar-SA"/>
        </w:rPr>
        <w:drawing>
          <wp:inline distT="0" distB="0" distL="0" distR="0" wp14:anchorId="7D7A978E" wp14:editId="64F914CC">
            <wp:extent cx="457200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787">
        <w:rPr>
          <w:b/>
          <w:bCs/>
          <w:sz w:val="28"/>
          <w:szCs w:val="28"/>
        </w:rPr>
        <w:br/>
      </w:r>
      <w:r w:rsidR="00DC6787">
        <w:rPr>
          <w:b/>
          <w:bCs/>
          <w:sz w:val="28"/>
          <w:szCs w:val="28"/>
        </w:rPr>
        <w:br/>
      </w:r>
      <w:r w:rsidR="00DC6787">
        <w:rPr>
          <w:b/>
          <w:bCs/>
          <w:sz w:val="28"/>
          <w:szCs w:val="28"/>
        </w:rPr>
        <w:br/>
      </w:r>
      <w:r w:rsidR="00DC6787">
        <w:rPr>
          <w:b/>
          <w:bCs/>
          <w:sz w:val="28"/>
          <w:szCs w:val="28"/>
        </w:rPr>
        <w:lastRenderedPageBreak/>
        <w:br/>
      </w:r>
    </w:p>
    <w:p w14:paraId="149C4882" w14:textId="04DBE510" w:rsidR="00DC6787" w:rsidRPr="00DC6787" w:rsidRDefault="00DC6787" w:rsidP="00DC6787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  <w:r w:rsidRPr="00DC6787">
        <w:rPr>
          <w:b/>
          <w:bCs/>
          <w:sz w:val="28"/>
          <w:szCs w:val="28"/>
        </w:rPr>
        <w:t>Матричная схема алгоритма</w:t>
      </w:r>
      <w:r w:rsidRPr="00DC6787">
        <w:rPr>
          <w:b/>
          <w:bCs/>
          <w:sz w:val="28"/>
          <w:szCs w:val="28"/>
        </w:rPr>
        <w:br/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834"/>
        <w:gridCol w:w="2799"/>
        <w:gridCol w:w="559"/>
        <w:gridCol w:w="1419"/>
        <w:gridCol w:w="1163"/>
        <w:gridCol w:w="670"/>
        <w:gridCol w:w="559"/>
      </w:tblGrid>
      <w:tr w:rsidR="00110DF0" w:rsidRPr="00DC6787" w14:paraId="1FB8B64D" w14:textId="05911735" w:rsidTr="00110DF0">
        <w:trPr>
          <w:trHeight w:val="321"/>
          <w:jc w:val="center"/>
        </w:trPr>
        <w:tc>
          <w:tcPr>
            <w:tcW w:w="999" w:type="dxa"/>
          </w:tcPr>
          <w:p w14:paraId="1DF7427C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834" w:type="dxa"/>
          </w:tcPr>
          <w:p w14:paraId="31BE41ED" w14:textId="0F811D16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2799" w:type="dxa"/>
          </w:tcPr>
          <w:p w14:paraId="6AF3E162" w14:textId="21A1734A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559" w:type="dxa"/>
          </w:tcPr>
          <w:p w14:paraId="291A66F6" w14:textId="639E6E7C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1419" w:type="dxa"/>
          </w:tcPr>
          <w:p w14:paraId="74ECB6AB" w14:textId="64A9FA8B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1163" w:type="dxa"/>
          </w:tcPr>
          <w:p w14:paraId="3828AD04" w14:textId="05D1D6A8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670" w:type="dxa"/>
          </w:tcPr>
          <w:p w14:paraId="0B8245B4" w14:textId="3D073CBA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559" w:type="dxa"/>
          </w:tcPr>
          <w:p w14:paraId="2A34016B" w14:textId="5232C88B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Ak</w:t>
            </w:r>
          </w:p>
        </w:tc>
      </w:tr>
      <w:tr w:rsidR="00110DF0" w:rsidRPr="00DC6787" w14:paraId="3D98C534" w14:textId="77777777" w:rsidTr="00110DF0">
        <w:trPr>
          <w:trHeight w:val="321"/>
          <w:jc w:val="center"/>
        </w:trPr>
        <w:tc>
          <w:tcPr>
            <w:tcW w:w="999" w:type="dxa"/>
          </w:tcPr>
          <w:p w14:paraId="7EEB4F49" w14:textId="2116D31F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A0</w:t>
            </w:r>
          </w:p>
        </w:tc>
        <w:tc>
          <w:tcPr>
            <w:tcW w:w="834" w:type="dxa"/>
          </w:tcPr>
          <w:p w14:paraId="244DAEF7" w14:textId="52AFAB39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P5P1</w:t>
            </w:r>
          </w:p>
        </w:tc>
        <w:tc>
          <w:tcPr>
            <w:tcW w:w="2799" w:type="dxa"/>
          </w:tcPr>
          <w:p w14:paraId="533DEE8E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09F5999A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</w:tcPr>
          <w:p w14:paraId="2E125E85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11C0E94A" w14:textId="0C85961D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P5</w:t>
            </w:r>
            <w:bookmarkStart w:id="2" w:name="_Hlk68707999"/>
            <w:r>
              <w:rPr>
                <w:sz w:val="28"/>
                <w:szCs w:val="28"/>
                <w:lang w:val="en-US"/>
              </w:rPr>
              <w:t>¬</w:t>
            </w:r>
            <w:bookmarkEnd w:id="2"/>
            <w:r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670" w:type="dxa"/>
          </w:tcPr>
          <w:p w14:paraId="30C26E9C" w14:textId="575BA535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jc w:val="both"/>
              <w:rPr>
                <w:sz w:val="28"/>
                <w:szCs w:val="28"/>
                <w:lang w:val="en-US"/>
              </w:rPr>
            </w:pPr>
            <w:bookmarkStart w:id="3" w:name="_Hlk68707041"/>
            <w:r>
              <w:rPr>
                <w:sz w:val="28"/>
                <w:szCs w:val="28"/>
                <w:lang w:val="en-US"/>
              </w:rPr>
              <w:t>¬</w:t>
            </w:r>
            <w:bookmarkEnd w:id="3"/>
            <w:r>
              <w:rPr>
                <w:sz w:val="28"/>
                <w:szCs w:val="28"/>
                <w:lang w:val="en-US"/>
              </w:rPr>
              <w:t>P5</w:t>
            </w:r>
          </w:p>
        </w:tc>
        <w:tc>
          <w:tcPr>
            <w:tcW w:w="559" w:type="dxa"/>
          </w:tcPr>
          <w:p w14:paraId="2E1A2F63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110DF0" w:rsidRPr="00DC6787" w14:paraId="08F4D377" w14:textId="282727B3" w:rsidTr="00110DF0">
        <w:trPr>
          <w:trHeight w:val="321"/>
          <w:jc w:val="center"/>
        </w:trPr>
        <w:tc>
          <w:tcPr>
            <w:tcW w:w="999" w:type="dxa"/>
          </w:tcPr>
          <w:p w14:paraId="0C366C63" w14:textId="785A0CF0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A1</w:t>
            </w:r>
          </w:p>
        </w:tc>
        <w:tc>
          <w:tcPr>
            <w:tcW w:w="834" w:type="dxa"/>
          </w:tcPr>
          <w:p w14:paraId="1EE8BF39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2799" w:type="dxa"/>
          </w:tcPr>
          <w:p w14:paraId="61FCBC74" w14:textId="38489E85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37D6AAAC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</w:tcPr>
          <w:p w14:paraId="415E5DFA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5C482353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56800962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012AB43E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110DF0" w:rsidRPr="00DC6787" w14:paraId="72C91604" w14:textId="5E515ED0" w:rsidTr="00110DF0">
        <w:trPr>
          <w:trHeight w:val="321"/>
          <w:jc w:val="center"/>
        </w:trPr>
        <w:tc>
          <w:tcPr>
            <w:tcW w:w="999" w:type="dxa"/>
          </w:tcPr>
          <w:p w14:paraId="33612E0F" w14:textId="2D80DC1D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A2</w:t>
            </w:r>
          </w:p>
        </w:tc>
        <w:tc>
          <w:tcPr>
            <w:tcW w:w="834" w:type="dxa"/>
          </w:tcPr>
          <w:p w14:paraId="3230C746" w14:textId="6A23E4D5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P2P1</w:t>
            </w:r>
          </w:p>
        </w:tc>
        <w:tc>
          <w:tcPr>
            <w:tcW w:w="2799" w:type="dxa"/>
          </w:tcPr>
          <w:p w14:paraId="14598965" w14:textId="01EBCCF4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¬P2P4 ˅ ¬P2¬P4¬P3</w:t>
            </w:r>
          </w:p>
        </w:tc>
        <w:tc>
          <w:tcPr>
            <w:tcW w:w="559" w:type="dxa"/>
          </w:tcPr>
          <w:p w14:paraId="49F8ADAD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</w:tcPr>
          <w:p w14:paraId="642B9259" w14:textId="16BF8AD9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¬P2¬P4P3</w:t>
            </w:r>
          </w:p>
        </w:tc>
        <w:tc>
          <w:tcPr>
            <w:tcW w:w="1163" w:type="dxa"/>
          </w:tcPr>
          <w:p w14:paraId="769A4BA0" w14:textId="59108C0A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P2¬P1</w:t>
            </w:r>
          </w:p>
        </w:tc>
        <w:tc>
          <w:tcPr>
            <w:tcW w:w="670" w:type="dxa"/>
          </w:tcPr>
          <w:p w14:paraId="18543D87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72AF412B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110DF0" w:rsidRPr="00DC6787" w14:paraId="2EC3E208" w14:textId="4863F606" w:rsidTr="00110DF0">
        <w:trPr>
          <w:trHeight w:val="337"/>
          <w:jc w:val="center"/>
        </w:trPr>
        <w:tc>
          <w:tcPr>
            <w:tcW w:w="999" w:type="dxa"/>
          </w:tcPr>
          <w:p w14:paraId="275E9D94" w14:textId="7DC6C166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A3</w:t>
            </w:r>
          </w:p>
        </w:tc>
        <w:tc>
          <w:tcPr>
            <w:tcW w:w="834" w:type="dxa"/>
          </w:tcPr>
          <w:p w14:paraId="73CFEFA2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2799" w:type="dxa"/>
          </w:tcPr>
          <w:p w14:paraId="0B2914E3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421305D5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</w:tcPr>
          <w:p w14:paraId="6ED38D26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44DAE3AA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1C5CCA26" w14:textId="3989834B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59" w:type="dxa"/>
          </w:tcPr>
          <w:p w14:paraId="3DE21122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110DF0" w:rsidRPr="00DC6787" w14:paraId="0AD1761B" w14:textId="24B80DBC" w:rsidTr="00110DF0">
        <w:trPr>
          <w:trHeight w:val="321"/>
          <w:jc w:val="center"/>
        </w:trPr>
        <w:tc>
          <w:tcPr>
            <w:tcW w:w="999" w:type="dxa"/>
          </w:tcPr>
          <w:p w14:paraId="2BC318A9" w14:textId="21E938BB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A4</w:t>
            </w:r>
          </w:p>
        </w:tc>
        <w:tc>
          <w:tcPr>
            <w:tcW w:w="834" w:type="dxa"/>
          </w:tcPr>
          <w:p w14:paraId="7695D75E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2799" w:type="dxa"/>
          </w:tcPr>
          <w:p w14:paraId="6D743864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1EA44F4A" w14:textId="6B7EAB16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9" w:type="dxa"/>
          </w:tcPr>
          <w:p w14:paraId="20828035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497D3F2E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64ED9DF4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43F3AA9B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  <w:tr w:rsidR="00110DF0" w:rsidRPr="00DC6787" w14:paraId="54AA97B4" w14:textId="75E4D6D2" w:rsidTr="00110DF0">
        <w:trPr>
          <w:trHeight w:val="321"/>
          <w:jc w:val="center"/>
        </w:trPr>
        <w:tc>
          <w:tcPr>
            <w:tcW w:w="999" w:type="dxa"/>
          </w:tcPr>
          <w:p w14:paraId="20ACA2D5" w14:textId="3A507E5B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834" w:type="dxa"/>
          </w:tcPr>
          <w:p w14:paraId="19EF81A0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2799" w:type="dxa"/>
          </w:tcPr>
          <w:p w14:paraId="144C8C1A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57A78508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</w:tcPr>
          <w:p w14:paraId="50A7579A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3ED884AA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670" w:type="dxa"/>
          </w:tcPr>
          <w:p w14:paraId="13663FCF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6712204F" w14:textId="757658D6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10DF0" w:rsidRPr="00DC6787" w14:paraId="2E3AE850" w14:textId="3D6E77CD" w:rsidTr="00110DF0">
        <w:trPr>
          <w:trHeight w:val="321"/>
          <w:jc w:val="center"/>
        </w:trPr>
        <w:tc>
          <w:tcPr>
            <w:tcW w:w="999" w:type="dxa"/>
          </w:tcPr>
          <w:p w14:paraId="2F8AB460" w14:textId="05D4919E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 w:rsidRPr="00DC6787">
              <w:rPr>
                <w:sz w:val="28"/>
                <w:szCs w:val="28"/>
                <w:lang w:val="en-US"/>
              </w:rPr>
              <w:t>A6</w:t>
            </w:r>
          </w:p>
        </w:tc>
        <w:tc>
          <w:tcPr>
            <w:tcW w:w="834" w:type="dxa"/>
          </w:tcPr>
          <w:p w14:paraId="7736947F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2799" w:type="dxa"/>
          </w:tcPr>
          <w:p w14:paraId="03EBD33D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09136B75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419" w:type="dxa"/>
          </w:tcPr>
          <w:p w14:paraId="490E25FE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3ED46DD8" w14:textId="583AEEAB" w:rsidR="00DC6787" w:rsidRPr="00DC6787" w:rsidRDefault="00110DF0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70" w:type="dxa"/>
          </w:tcPr>
          <w:p w14:paraId="7686D8DF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  <w:tc>
          <w:tcPr>
            <w:tcW w:w="559" w:type="dxa"/>
          </w:tcPr>
          <w:p w14:paraId="51F6CC0A" w14:textId="77777777" w:rsidR="00DC6787" w:rsidRPr="00DC6787" w:rsidRDefault="00DC6787" w:rsidP="00DC6787">
            <w:pPr>
              <w:widowControl/>
              <w:tabs>
                <w:tab w:val="left" w:pos="340"/>
              </w:tabs>
              <w:suppressAutoHyphens/>
              <w:autoSpaceDE/>
              <w:autoSpaceDN/>
              <w:rPr>
                <w:sz w:val="28"/>
                <w:szCs w:val="28"/>
                <w:lang w:val="en-US"/>
              </w:rPr>
            </w:pPr>
          </w:p>
        </w:tc>
      </w:tr>
    </w:tbl>
    <w:p w14:paraId="2C7064ED" w14:textId="77777777" w:rsidR="00AA1465" w:rsidRDefault="00AA1465" w:rsidP="00AA1465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</w:p>
    <w:p w14:paraId="0297A07D" w14:textId="7F8D0EFB" w:rsidR="00F36BEB" w:rsidRPr="00F36BEB" w:rsidRDefault="00E10E8E" w:rsidP="002D3A11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  <w:lang w:val="en-US"/>
        </w:rPr>
      </w:pPr>
      <w:r w:rsidRPr="002D3A11">
        <w:rPr>
          <w:b/>
          <w:bCs/>
          <w:sz w:val="28"/>
          <w:szCs w:val="28"/>
        </w:rPr>
        <w:t>Системы</w:t>
      </w:r>
      <w:r w:rsidRPr="00F36BEB">
        <w:rPr>
          <w:b/>
          <w:bCs/>
          <w:sz w:val="28"/>
          <w:szCs w:val="28"/>
          <w:lang w:val="en-US"/>
        </w:rPr>
        <w:t xml:space="preserve"> </w:t>
      </w:r>
      <w:r w:rsidRPr="002D3A11">
        <w:rPr>
          <w:b/>
          <w:bCs/>
          <w:sz w:val="28"/>
          <w:szCs w:val="28"/>
        </w:rPr>
        <w:t>формул</w:t>
      </w:r>
      <w:r w:rsidRPr="00F36BEB">
        <w:rPr>
          <w:b/>
          <w:bCs/>
          <w:sz w:val="28"/>
          <w:szCs w:val="28"/>
          <w:lang w:val="en-US"/>
        </w:rPr>
        <w:t xml:space="preserve"> </w:t>
      </w:r>
      <w:r w:rsidRPr="002D3A11">
        <w:rPr>
          <w:b/>
          <w:bCs/>
          <w:sz w:val="28"/>
          <w:szCs w:val="28"/>
        </w:rPr>
        <w:t>переходов</w:t>
      </w:r>
      <w:r w:rsidRPr="00F36BEB">
        <w:rPr>
          <w:b/>
          <w:bCs/>
          <w:sz w:val="28"/>
          <w:szCs w:val="28"/>
          <w:lang w:val="en-US"/>
        </w:rPr>
        <w:br/>
      </w:r>
      <w:r w:rsidRPr="002D3A11">
        <w:rPr>
          <w:sz w:val="28"/>
          <w:szCs w:val="28"/>
        </w:rPr>
        <w:t>Система</w:t>
      </w:r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</w:rPr>
        <w:t>переходов</w:t>
      </w:r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  <w:lang w:val="en-US"/>
        </w:rPr>
        <w:t>S</w:t>
      </w:r>
      <w:r w:rsidRPr="00F36BEB">
        <w:rPr>
          <w:sz w:val="28"/>
          <w:szCs w:val="28"/>
          <w:lang w:val="en-US"/>
        </w:rPr>
        <w:t>1</w:t>
      </w:r>
      <w:r w:rsidR="00716FC1" w:rsidRPr="00F36BEB">
        <w:rPr>
          <w:sz w:val="28"/>
          <w:szCs w:val="28"/>
          <w:lang w:val="en-US"/>
        </w:rPr>
        <w:t>:</w:t>
      </w:r>
      <w:r w:rsidRPr="00F36BEB">
        <w:rPr>
          <w:sz w:val="28"/>
          <w:szCs w:val="28"/>
          <w:lang w:val="en-US"/>
        </w:rPr>
        <w:br/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0 </w:t>
      </w:r>
      <w:bookmarkStart w:id="4" w:name="_Hlk68708025"/>
      <w:r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bookmarkEnd w:id="4"/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5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1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1 ˅ 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5¬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1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5 </w:t>
      </w:r>
      <w:bookmarkStart w:id="5" w:name="_Hlk68708059"/>
      <w:r w:rsidRPr="00F36BEB">
        <w:rPr>
          <w:sz w:val="28"/>
          <w:szCs w:val="28"/>
          <w:lang w:val="en-US"/>
        </w:rPr>
        <w:t>˅</w:t>
      </w:r>
      <w:bookmarkEnd w:id="5"/>
      <w:r w:rsidRPr="00F36BEB">
        <w:rPr>
          <w:sz w:val="28"/>
          <w:szCs w:val="28"/>
          <w:lang w:val="en-US"/>
        </w:rPr>
        <w:t xml:space="preserve"> </w:t>
      </w:r>
      <w:bookmarkStart w:id="6" w:name="_Hlk68708063"/>
      <w:r w:rsidRPr="00F36BEB">
        <w:rPr>
          <w:sz w:val="28"/>
          <w:szCs w:val="28"/>
          <w:lang w:val="en-US"/>
        </w:rPr>
        <w:t>¬</w:t>
      </w:r>
      <w:bookmarkEnd w:id="6"/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5</w:t>
      </w:r>
      <w:r w:rsidR="00E36D6E" w:rsidRPr="002D3A11">
        <w:rPr>
          <w:sz w:val="28"/>
          <w:szCs w:val="28"/>
          <w:lang w:val="en-US"/>
        </w:rPr>
        <w:t>A</w:t>
      </w:r>
      <w:r w:rsidR="00E36D6E" w:rsidRPr="00F36BEB">
        <w:rPr>
          <w:sz w:val="28"/>
          <w:szCs w:val="28"/>
          <w:lang w:val="en-US"/>
        </w:rPr>
        <w:t>6</w:t>
      </w:r>
      <w:r w:rsidRPr="00F36BEB">
        <w:rPr>
          <w:sz w:val="28"/>
          <w:szCs w:val="28"/>
          <w:lang w:val="en-US"/>
        </w:rPr>
        <w:br/>
      </w:r>
      <w:bookmarkStart w:id="7" w:name="_Hlk68708457"/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1 </w:t>
      </w:r>
      <w:r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>2</w:t>
      </w:r>
      <w:r w:rsidRPr="00F36BEB">
        <w:rPr>
          <w:sz w:val="28"/>
          <w:szCs w:val="28"/>
          <w:lang w:val="en-US"/>
        </w:rPr>
        <w:br/>
      </w:r>
      <w:bookmarkStart w:id="8" w:name="_Hlk68708218"/>
      <w:r w:rsidR="00F77E63"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2 </w:t>
      </w:r>
      <w:r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bookmarkEnd w:id="8"/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2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1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>1 ˅ ¬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2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4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>2 ˅ ¬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2¬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4¬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3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>2 ˅ ¬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2¬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4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3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4 ˅ 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2¬</w:t>
      </w:r>
      <w:r w:rsidRPr="002D3A11">
        <w:rPr>
          <w:sz w:val="28"/>
          <w:szCs w:val="28"/>
          <w:lang w:val="en-US"/>
        </w:rPr>
        <w:t>P</w:t>
      </w:r>
      <w:r w:rsidRPr="00F36BEB">
        <w:rPr>
          <w:sz w:val="28"/>
          <w:szCs w:val="28"/>
          <w:lang w:val="en-US"/>
        </w:rPr>
        <w:t>1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>5</w:t>
      </w:r>
      <w:r w:rsidRPr="00F36BEB">
        <w:rPr>
          <w:sz w:val="28"/>
          <w:szCs w:val="28"/>
          <w:lang w:val="en-US"/>
        </w:rPr>
        <w:br/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3 </w:t>
      </w:r>
      <w:r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>6</w:t>
      </w:r>
      <w:r w:rsidRPr="00F36BEB">
        <w:rPr>
          <w:sz w:val="28"/>
          <w:szCs w:val="28"/>
          <w:lang w:val="en-US"/>
        </w:rPr>
        <w:br/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4 </w:t>
      </w:r>
      <w:r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>3</w:t>
      </w:r>
      <w:r w:rsidRPr="00F36BEB">
        <w:rPr>
          <w:sz w:val="28"/>
          <w:szCs w:val="28"/>
          <w:lang w:val="en-US"/>
        </w:rPr>
        <w:br/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5 </w:t>
      </w:r>
      <w:r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  <w:lang w:val="en-US"/>
        </w:rPr>
        <w:t>Ak</w:t>
      </w:r>
      <w:r w:rsidRPr="00F36BEB">
        <w:rPr>
          <w:sz w:val="28"/>
          <w:szCs w:val="28"/>
          <w:lang w:val="en-US"/>
        </w:rPr>
        <w:br/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 xml:space="preserve">6 </w:t>
      </w:r>
      <w:r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Pr="00F36BEB">
        <w:rPr>
          <w:sz w:val="28"/>
          <w:szCs w:val="28"/>
          <w:lang w:val="en-US"/>
        </w:rPr>
        <w:t xml:space="preserve"> </w:t>
      </w:r>
      <w:r w:rsidRPr="002D3A11">
        <w:rPr>
          <w:sz w:val="28"/>
          <w:szCs w:val="28"/>
          <w:lang w:val="en-US"/>
        </w:rPr>
        <w:t>A</w:t>
      </w:r>
      <w:r w:rsidRPr="00F36BEB">
        <w:rPr>
          <w:sz w:val="28"/>
          <w:szCs w:val="28"/>
          <w:lang w:val="en-US"/>
        </w:rPr>
        <w:t>5</w:t>
      </w:r>
      <w:r w:rsidR="00E36D6E" w:rsidRPr="00F36BEB">
        <w:rPr>
          <w:sz w:val="28"/>
          <w:szCs w:val="28"/>
          <w:lang w:val="en-US"/>
        </w:rPr>
        <w:br/>
      </w:r>
      <w:bookmarkEnd w:id="7"/>
      <w:r w:rsidR="00E36D6E" w:rsidRPr="002D3A11">
        <w:rPr>
          <w:sz w:val="28"/>
          <w:szCs w:val="28"/>
        </w:rPr>
        <w:t>Система</w:t>
      </w:r>
      <w:r w:rsidR="00E36D6E" w:rsidRPr="00F36BEB">
        <w:rPr>
          <w:sz w:val="28"/>
          <w:szCs w:val="28"/>
          <w:lang w:val="en-US"/>
        </w:rPr>
        <w:t xml:space="preserve"> </w:t>
      </w:r>
      <w:r w:rsidR="00E36D6E" w:rsidRPr="002D3A11">
        <w:rPr>
          <w:sz w:val="28"/>
          <w:szCs w:val="28"/>
        </w:rPr>
        <w:t>переходов</w:t>
      </w:r>
      <w:r w:rsidR="00E36D6E" w:rsidRPr="00F36BEB">
        <w:rPr>
          <w:sz w:val="28"/>
          <w:szCs w:val="28"/>
          <w:lang w:val="en-US"/>
        </w:rPr>
        <w:t xml:space="preserve"> </w:t>
      </w:r>
      <w:r w:rsidR="00E36D6E" w:rsidRPr="002D3A11">
        <w:rPr>
          <w:sz w:val="28"/>
          <w:szCs w:val="28"/>
          <w:lang w:val="en-US"/>
        </w:rPr>
        <w:t>S</w:t>
      </w:r>
      <w:r w:rsidR="00E36D6E" w:rsidRPr="00F36BEB">
        <w:rPr>
          <w:sz w:val="28"/>
          <w:szCs w:val="28"/>
          <w:lang w:val="en-US"/>
        </w:rPr>
        <w:t>2</w:t>
      </w:r>
      <w:r w:rsidR="00716FC1" w:rsidRPr="00F36BEB">
        <w:rPr>
          <w:sz w:val="28"/>
          <w:szCs w:val="28"/>
          <w:lang w:val="en-US"/>
        </w:rPr>
        <w:t>:</w:t>
      </w:r>
      <w:r w:rsidR="00E36D6E" w:rsidRPr="00F36BEB">
        <w:rPr>
          <w:sz w:val="28"/>
          <w:szCs w:val="28"/>
          <w:lang w:val="en-US"/>
        </w:rPr>
        <w:br/>
      </w:r>
      <w:bookmarkStart w:id="9" w:name="_Hlk68709120"/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 xml:space="preserve">0 </w:t>
      </w:r>
      <w:r w:rsidR="00F77E63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F77E63" w:rsidRPr="00F36BEB">
        <w:rPr>
          <w:sz w:val="28"/>
          <w:szCs w:val="28"/>
          <w:lang w:val="en-US"/>
        </w:rPr>
        <w:t xml:space="preserve"> 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5(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1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1 ˅ ¬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1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5) ˅ ¬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5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6</w:t>
      </w:r>
      <w:r w:rsidR="00F77E63" w:rsidRPr="00F36BEB">
        <w:rPr>
          <w:sz w:val="28"/>
          <w:szCs w:val="28"/>
          <w:lang w:val="en-US"/>
        </w:rPr>
        <w:br/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 xml:space="preserve">1 </w:t>
      </w:r>
      <w:r w:rsidR="00F77E63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F77E63" w:rsidRPr="00F36BEB">
        <w:rPr>
          <w:sz w:val="28"/>
          <w:szCs w:val="28"/>
          <w:lang w:val="en-US"/>
        </w:rPr>
        <w:t xml:space="preserve"> 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2</w:t>
      </w:r>
      <w:r w:rsidR="00F77E63" w:rsidRPr="00F36BEB">
        <w:rPr>
          <w:sz w:val="28"/>
          <w:szCs w:val="28"/>
          <w:lang w:val="en-US"/>
        </w:rPr>
        <w:br/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 xml:space="preserve">2 </w:t>
      </w:r>
      <w:r w:rsidR="00F77E63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F77E63" w:rsidRPr="00F36BEB">
        <w:rPr>
          <w:sz w:val="28"/>
          <w:szCs w:val="28"/>
          <w:lang w:val="en-US"/>
        </w:rPr>
        <w:t xml:space="preserve"> 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2(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1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1</w:t>
      </w:r>
      <w:bookmarkStart w:id="10" w:name="_Hlk68708554"/>
      <w:r w:rsidR="00F77E63" w:rsidRPr="00F36BEB">
        <w:rPr>
          <w:sz w:val="28"/>
          <w:szCs w:val="28"/>
          <w:lang w:val="en-US"/>
        </w:rPr>
        <w:t xml:space="preserve"> ˅ ¬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1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5</w:t>
      </w:r>
      <w:bookmarkEnd w:id="10"/>
      <w:r w:rsidR="00F77E63" w:rsidRPr="00F36BEB">
        <w:rPr>
          <w:sz w:val="28"/>
          <w:szCs w:val="28"/>
          <w:lang w:val="en-US"/>
        </w:rPr>
        <w:t>) ˅ ¬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2(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4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2 ˅ ¬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4(</w:t>
      </w:r>
      <w:r w:rsidR="00F77E63" w:rsidRPr="002D3A11">
        <w:rPr>
          <w:sz w:val="28"/>
          <w:szCs w:val="28"/>
          <w:lang w:val="en-US"/>
        </w:rPr>
        <w:t>P</w:t>
      </w:r>
      <w:r w:rsidR="00F77E63" w:rsidRPr="00F36BEB">
        <w:rPr>
          <w:sz w:val="28"/>
          <w:szCs w:val="28"/>
          <w:lang w:val="en-US"/>
        </w:rPr>
        <w:t>3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4</w:t>
      </w:r>
      <w:r w:rsidR="00917A87" w:rsidRPr="00F36BEB">
        <w:rPr>
          <w:sz w:val="28"/>
          <w:szCs w:val="28"/>
          <w:lang w:val="en-US"/>
        </w:rPr>
        <w:t xml:space="preserve"> ˅ ¬</w:t>
      </w:r>
      <w:r w:rsidR="00917A87" w:rsidRPr="002D3A11">
        <w:rPr>
          <w:sz w:val="28"/>
          <w:szCs w:val="28"/>
          <w:lang w:val="en-US"/>
        </w:rPr>
        <w:t>P</w:t>
      </w:r>
      <w:r w:rsidR="00917A87" w:rsidRPr="00F36BEB">
        <w:rPr>
          <w:sz w:val="28"/>
          <w:szCs w:val="28"/>
          <w:lang w:val="en-US"/>
        </w:rPr>
        <w:t>3</w:t>
      </w:r>
      <w:r w:rsidR="00917A87" w:rsidRPr="002D3A11">
        <w:rPr>
          <w:sz w:val="28"/>
          <w:szCs w:val="28"/>
          <w:lang w:val="en-US"/>
        </w:rPr>
        <w:t>A</w:t>
      </w:r>
      <w:r w:rsidR="00917A87" w:rsidRPr="00F36BEB">
        <w:rPr>
          <w:sz w:val="28"/>
          <w:szCs w:val="28"/>
          <w:lang w:val="en-US"/>
        </w:rPr>
        <w:t>2</w:t>
      </w:r>
      <w:r w:rsidR="00F77E63" w:rsidRPr="00F36BEB">
        <w:rPr>
          <w:sz w:val="28"/>
          <w:szCs w:val="28"/>
          <w:lang w:val="en-US"/>
        </w:rPr>
        <w:t>))</w:t>
      </w:r>
      <w:r w:rsidR="00F77E63" w:rsidRPr="00F36BEB">
        <w:rPr>
          <w:sz w:val="28"/>
          <w:szCs w:val="28"/>
          <w:lang w:val="en-US"/>
        </w:rPr>
        <w:br/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 xml:space="preserve">3 </w:t>
      </w:r>
      <w:r w:rsidR="00F77E63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F77E63" w:rsidRPr="00F36BEB">
        <w:rPr>
          <w:sz w:val="28"/>
          <w:szCs w:val="28"/>
          <w:lang w:val="en-US"/>
        </w:rPr>
        <w:t xml:space="preserve"> 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6</w:t>
      </w:r>
      <w:r w:rsidR="00F77E63" w:rsidRPr="00F36BEB">
        <w:rPr>
          <w:sz w:val="28"/>
          <w:szCs w:val="28"/>
          <w:lang w:val="en-US"/>
        </w:rPr>
        <w:br/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 xml:space="preserve">4 </w:t>
      </w:r>
      <w:r w:rsidR="00F77E63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F77E63" w:rsidRPr="00F36BEB">
        <w:rPr>
          <w:sz w:val="28"/>
          <w:szCs w:val="28"/>
          <w:lang w:val="en-US"/>
        </w:rPr>
        <w:t xml:space="preserve"> 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3</w:t>
      </w:r>
      <w:r w:rsidR="00F77E63" w:rsidRPr="00F36BEB">
        <w:rPr>
          <w:sz w:val="28"/>
          <w:szCs w:val="28"/>
          <w:lang w:val="en-US"/>
        </w:rPr>
        <w:br/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 xml:space="preserve">5 </w:t>
      </w:r>
      <w:r w:rsidR="00F77E63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F77E63" w:rsidRPr="00F36BEB">
        <w:rPr>
          <w:sz w:val="28"/>
          <w:szCs w:val="28"/>
          <w:lang w:val="en-US"/>
        </w:rPr>
        <w:t xml:space="preserve"> </w:t>
      </w:r>
      <w:r w:rsidR="00F77E63" w:rsidRPr="002D3A11">
        <w:rPr>
          <w:sz w:val="28"/>
          <w:szCs w:val="28"/>
          <w:lang w:val="en-US"/>
        </w:rPr>
        <w:t>Ak</w:t>
      </w:r>
      <w:r w:rsidR="00F77E63" w:rsidRPr="00F36BEB">
        <w:rPr>
          <w:sz w:val="28"/>
          <w:szCs w:val="28"/>
          <w:lang w:val="en-US"/>
        </w:rPr>
        <w:br/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 xml:space="preserve">6 </w:t>
      </w:r>
      <w:r w:rsidR="00F77E63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F77E63" w:rsidRPr="00F36BEB">
        <w:rPr>
          <w:sz w:val="28"/>
          <w:szCs w:val="28"/>
          <w:lang w:val="en-US"/>
        </w:rPr>
        <w:t xml:space="preserve"> </w:t>
      </w:r>
      <w:r w:rsidR="00F77E63" w:rsidRPr="002D3A11">
        <w:rPr>
          <w:sz w:val="28"/>
          <w:szCs w:val="28"/>
          <w:lang w:val="en-US"/>
        </w:rPr>
        <w:t>A</w:t>
      </w:r>
      <w:r w:rsidR="00F77E63" w:rsidRPr="00F36BEB">
        <w:rPr>
          <w:sz w:val="28"/>
          <w:szCs w:val="28"/>
          <w:lang w:val="en-US"/>
        </w:rPr>
        <w:t>5</w:t>
      </w:r>
      <w:bookmarkEnd w:id="9"/>
      <w:r w:rsidR="00F77E63" w:rsidRPr="00F36BEB">
        <w:rPr>
          <w:rFonts w:ascii="Cambria Math" w:hAnsi="Cambria Math" w:cs="Cambria Math"/>
          <w:sz w:val="28"/>
          <w:szCs w:val="28"/>
          <w:lang w:val="en-US"/>
        </w:rPr>
        <w:br/>
      </w:r>
      <w:bookmarkStart w:id="11" w:name="_Hlk68776991"/>
      <w:r w:rsidR="00525327" w:rsidRPr="002D3A11">
        <w:rPr>
          <w:sz w:val="28"/>
          <w:szCs w:val="28"/>
        </w:rPr>
        <w:t>Система</w:t>
      </w:r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</w:rPr>
        <w:t>переходов</w:t>
      </w:r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S</w:t>
      </w:r>
      <w:r w:rsidR="00525327" w:rsidRPr="00F36BEB">
        <w:rPr>
          <w:sz w:val="28"/>
          <w:szCs w:val="28"/>
          <w:lang w:val="en-US"/>
        </w:rPr>
        <w:t>3</w:t>
      </w:r>
      <w:r w:rsidR="00716FC1" w:rsidRPr="00F36BEB">
        <w:rPr>
          <w:sz w:val="28"/>
          <w:szCs w:val="28"/>
          <w:lang w:val="en-US"/>
        </w:rPr>
        <w:t>:</w:t>
      </w:r>
      <w:bookmarkEnd w:id="11"/>
      <w:r w:rsidR="00525327" w:rsidRPr="00F36BEB">
        <w:rPr>
          <w:sz w:val="28"/>
          <w:szCs w:val="28"/>
          <w:lang w:val="en-US"/>
        </w:rPr>
        <w:br/>
      </w:r>
      <w:bookmarkStart w:id="12" w:name="_Hlk68777257"/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0 </w:t>
      </w:r>
      <w:r w:rsidR="00525327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P</w:t>
      </w:r>
      <w:r w:rsidR="00525327" w:rsidRPr="00F36BEB">
        <w:rPr>
          <w:sz w:val="28"/>
          <w:szCs w:val="28"/>
          <w:lang w:val="en-US"/>
        </w:rPr>
        <w:t>5</w:t>
      </w:r>
      <w:bookmarkStart w:id="13" w:name="_Hlk68709468"/>
      <w:bookmarkStart w:id="14" w:name="_Hlk68709349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bookmarkEnd w:id="13"/>
      <w:bookmarkEnd w:id="14"/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P</w:t>
      </w:r>
      <w:r w:rsidR="00525327" w:rsidRPr="00F36BEB">
        <w:rPr>
          <w:sz w:val="28"/>
          <w:szCs w:val="28"/>
          <w:lang w:val="en-US"/>
        </w:rPr>
        <w:t>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1 </w:t>
      </w:r>
      <w:r w:rsidR="003D5C22" w:rsidRPr="00F36BEB">
        <w:rPr>
          <w:sz w:val="28"/>
          <w:szCs w:val="28"/>
          <w:lang w:val="en-US"/>
        </w:rPr>
        <w:t xml:space="preserve">* </w:t>
      </w:r>
      <w:bookmarkStart w:id="15" w:name="_Hlk68709429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bookmarkEnd w:id="15"/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>5</w:t>
      </w:r>
      <w:r w:rsidR="003D5C22" w:rsidRPr="00F36BEB">
        <w:rPr>
          <w:sz w:val="28"/>
          <w:szCs w:val="28"/>
          <w:lang w:val="en-US"/>
        </w:rPr>
        <w:t xml:space="preserve"> *</w:t>
      </w:r>
      <w:r w:rsidR="00525327" w:rsidRPr="00F36BEB">
        <w:rPr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>6</w:t>
      </w:r>
      <w:r w:rsidR="00525327" w:rsidRPr="00F36BEB">
        <w:rPr>
          <w:sz w:val="28"/>
          <w:szCs w:val="28"/>
          <w:lang w:val="en-US"/>
        </w:rPr>
        <w:br/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1 </w:t>
      </w:r>
      <w:r w:rsidR="00525327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>2</w:t>
      </w:r>
      <w:r w:rsidR="00525327" w:rsidRPr="00F36BEB">
        <w:rPr>
          <w:sz w:val="28"/>
          <w:szCs w:val="28"/>
          <w:lang w:val="en-US"/>
        </w:rPr>
        <w:br/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2 </w:t>
      </w:r>
      <w:bookmarkStart w:id="16" w:name="_Hlk68776289"/>
      <w:r w:rsidR="00525327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bookmarkEnd w:id="16"/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P</w:t>
      </w:r>
      <w:r w:rsidR="00525327" w:rsidRPr="00F36BEB">
        <w:rPr>
          <w:sz w:val="28"/>
          <w:szCs w:val="28"/>
          <w:lang w:val="en-US"/>
        </w:rPr>
        <w:t>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="00525327" w:rsidRPr="002D3A11">
        <w:rPr>
          <w:sz w:val="28"/>
          <w:szCs w:val="28"/>
          <w:lang w:val="en-US"/>
        </w:rPr>
        <w:t>P</w:t>
      </w:r>
      <w:r w:rsidR="00525327" w:rsidRPr="00F36BEB">
        <w:rPr>
          <w:sz w:val="28"/>
          <w:szCs w:val="28"/>
          <w:lang w:val="en-US"/>
        </w:rPr>
        <w:t>1</w:t>
      </w:r>
      <w:r w:rsidR="003D5C22" w:rsidRPr="00F36BEB">
        <w:rPr>
          <w:sz w:val="28"/>
          <w:szCs w:val="28"/>
          <w:lang w:val="en-US"/>
        </w:rPr>
        <w:t xml:space="preserve"> </w:t>
      </w:r>
      <w:bookmarkStart w:id="17" w:name="_Hlk68709573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bookmarkEnd w:id="17"/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1 </w:t>
      </w:r>
      <w:r w:rsidR="003D5C22" w:rsidRPr="00F36BEB">
        <w:rPr>
          <w:sz w:val="28"/>
          <w:szCs w:val="28"/>
          <w:lang w:val="en-US"/>
        </w:rPr>
        <w:t>*</w:t>
      </w:r>
      <w:r w:rsidR="00525327" w:rsidRPr="00F36BEB">
        <w:rPr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5 </w:t>
      </w:r>
      <w:r w:rsidR="003D5C22" w:rsidRPr="00F36BEB">
        <w:rPr>
          <w:sz w:val="28"/>
          <w:szCs w:val="28"/>
          <w:lang w:val="en-US"/>
        </w:rPr>
        <w:t xml:space="preserve">*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="00525327" w:rsidRPr="002D3A11">
        <w:rPr>
          <w:sz w:val="28"/>
          <w:szCs w:val="28"/>
          <w:lang w:val="en-US"/>
        </w:rPr>
        <w:t>P</w:t>
      </w:r>
      <w:r w:rsidR="00525327" w:rsidRPr="00F36BEB">
        <w:rPr>
          <w:sz w:val="28"/>
          <w:szCs w:val="28"/>
          <w:lang w:val="en-US"/>
        </w:rPr>
        <w:t>4</w:t>
      </w:r>
      <w:bookmarkStart w:id="18" w:name="_Hlk68710335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</m:oMath>
      <w:bookmarkEnd w:id="18"/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2 </w:t>
      </w:r>
      <w:r w:rsidR="00493E99" w:rsidRPr="00493E99">
        <w:rPr>
          <w:sz w:val="28"/>
          <w:szCs w:val="28"/>
          <w:lang w:val="en-US"/>
        </w:rPr>
        <w:t>*</w:t>
      </w:r>
      <w:r w:rsidR="00525327" w:rsidRPr="00F36BEB">
        <w:rPr>
          <w:sz w:val="28"/>
          <w:szCs w:val="28"/>
          <w:lang w:val="en-US"/>
        </w:rPr>
        <w:t xml:space="preserve"> </w:t>
      </w:r>
      <w:bookmarkStart w:id="19" w:name="_Hlk68710345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</m:oMath>
      <w:bookmarkEnd w:id="19"/>
      <w:r w:rsidR="00525327" w:rsidRPr="002D3A11">
        <w:rPr>
          <w:sz w:val="28"/>
          <w:szCs w:val="28"/>
          <w:lang w:val="en-US"/>
        </w:rPr>
        <w:t>P</w:t>
      </w:r>
      <w:r w:rsidR="00525327" w:rsidRPr="00F36BEB">
        <w:rPr>
          <w:sz w:val="28"/>
          <w:szCs w:val="28"/>
          <w:lang w:val="en-US"/>
        </w:rPr>
        <w:t>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>4</w:t>
      </w:r>
      <w:r w:rsidR="00917A87" w:rsidRPr="00F36BEB">
        <w:rPr>
          <w:sz w:val="28"/>
          <w:szCs w:val="28"/>
          <w:lang w:val="en-US"/>
        </w:rPr>
        <w:t xml:space="preserve"> *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r w:rsidR="00917A87" w:rsidRPr="002D3A11">
        <w:rPr>
          <w:sz w:val="28"/>
          <w:szCs w:val="28"/>
          <w:lang w:val="en-US"/>
        </w:rPr>
        <w:t>A</w:t>
      </w:r>
      <w:r w:rsidR="00917A87" w:rsidRPr="00F36BEB">
        <w:rPr>
          <w:sz w:val="28"/>
          <w:szCs w:val="28"/>
          <w:lang w:val="en-US"/>
        </w:rPr>
        <w:t>2</w:t>
      </w:r>
      <w:r w:rsidR="00525327" w:rsidRPr="00F36BEB">
        <w:rPr>
          <w:sz w:val="28"/>
          <w:szCs w:val="28"/>
          <w:lang w:val="en-US"/>
        </w:rPr>
        <w:br/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3 </w:t>
      </w:r>
      <w:r w:rsidR="00525327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>6</w:t>
      </w:r>
      <w:r w:rsidR="00525327" w:rsidRPr="00F36BEB">
        <w:rPr>
          <w:sz w:val="28"/>
          <w:szCs w:val="28"/>
          <w:lang w:val="en-US"/>
        </w:rPr>
        <w:br/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4 </w:t>
      </w:r>
      <w:r w:rsidR="00525327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>3</w:t>
      </w:r>
      <w:r w:rsidR="00525327" w:rsidRPr="00F36BEB">
        <w:rPr>
          <w:sz w:val="28"/>
          <w:szCs w:val="28"/>
          <w:lang w:val="en-US"/>
        </w:rPr>
        <w:br/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5 </w:t>
      </w:r>
      <w:r w:rsidR="00525327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Ak</w:t>
      </w:r>
      <w:r w:rsidR="00525327" w:rsidRPr="00F36BEB">
        <w:rPr>
          <w:sz w:val="28"/>
          <w:szCs w:val="28"/>
          <w:lang w:val="en-US"/>
        </w:rPr>
        <w:br/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 xml:space="preserve">6 </w:t>
      </w:r>
      <w:r w:rsidR="00523093" w:rsidRPr="00F36BEB">
        <w:rPr>
          <w:rFonts w:ascii="Cambria Math" w:hAnsi="Cambria Math" w:cs="Cambria Math"/>
          <w:sz w:val="28"/>
          <w:szCs w:val="28"/>
          <w:lang w:val="en-US"/>
        </w:rPr>
        <w:t>⇁</w:t>
      </w:r>
      <w:r w:rsidR="00525327" w:rsidRPr="00F36BEB">
        <w:rPr>
          <w:sz w:val="28"/>
          <w:szCs w:val="28"/>
          <w:lang w:val="en-US"/>
        </w:rPr>
        <w:t xml:space="preserve"> </w:t>
      </w:r>
      <w:r w:rsidR="00525327" w:rsidRPr="002D3A11">
        <w:rPr>
          <w:sz w:val="28"/>
          <w:szCs w:val="28"/>
          <w:lang w:val="en-US"/>
        </w:rPr>
        <w:t>A</w:t>
      </w:r>
      <w:r w:rsidR="00525327" w:rsidRPr="00F36BEB">
        <w:rPr>
          <w:sz w:val="28"/>
          <w:szCs w:val="28"/>
          <w:lang w:val="en-US"/>
        </w:rPr>
        <w:t>5</w:t>
      </w:r>
      <w:bookmarkEnd w:id="12"/>
      <w:r w:rsidR="001F69D9" w:rsidRPr="00F36BEB">
        <w:rPr>
          <w:sz w:val="28"/>
          <w:szCs w:val="28"/>
          <w:lang w:val="en-US"/>
        </w:rPr>
        <w:br/>
      </w:r>
      <w:r w:rsidR="00E67B73" w:rsidRPr="002D3A11">
        <w:rPr>
          <w:sz w:val="28"/>
          <w:szCs w:val="28"/>
        </w:rPr>
        <w:t>Минимизированная</w:t>
      </w:r>
      <w:r w:rsidR="00E67B73" w:rsidRPr="00F36BEB">
        <w:rPr>
          <w:sz w:val="28"/>
          <w:szCs w:val="28"/>
          <w:lang w:val="en-US"/>
        </w:rPr>
        <w:t xml:space="preserve"> </w:t>
      </w:r>
      <w:r w:rsidR="00E67B73" w:rsidRPr="002D3A11">
        <w:rPr>
          <w:sz w:val="28"/>
          <w:szCs w:val="28"/>
        </w:rPr>
        <w:t>система</w:t>
      </w:r>
      <w:r w:rsidR="00E67B73" w:rsidRPr="00F36BEB">
        <w:rPr>
          <w:sz w:val="28"/>
          <w:szCs w:val="28"/>
          <w:lang w:val="en-US"/>
        </w:rPr>
        <w:t xml:space="preserve"> </w:t>
      </w:r>
      <w:r w:rsidR="00E67B73" w:rsidRPr="002D3A11">
        <w:rPr>
          <w:sz w:val="28"/>
          <w:szCs w:val="28"/>
        </w:rPr>
        <w:t>переходов</w:t>
      </w:r>
      <w:r w:rsidR="00E67B73" w:rsidRPr="00F36BEB">
        <w:rPr>
          <w:sz w:val="28"/>
          <w:szCs w:val="28"/>
          <w:lang w:val="en-US"/>
        </w:rPr>
        <w:t>:</w:t>
      </w:r>
      <w:r w:rsidR="00C402D2">
        <w:rPr>
          <w:sz w:val="28"/>
          <w:szCs w:val="28"/>
          <w:lang w:val="en-US"/>
        </w:rPr>
        <w:br/>
      </w:r>
      <w:r w:rsidR="00C402D2" w:rsidRPr="00495E38">
        <w:rPr>
          <w:sz w:val="28"/>
          <w:szCs w:val="28"/>
          <w:lang w:val="en-US"/>
        </w:rPr>
        <w:t xml:space="preserve">A0 </w:t>
      </w:r>
      <w:r w:rsidR="00C402D2" w:rsidRPr="00495E38">
        <w:rPr>
          <w:rFonts w:ascii="Cambria Math" w:hAnsi="Cambria Math" w:cs="Cambria Math"/>
          <w:sz w:val="28"/>
          <w:szCs w:val="28"/>
          <w:lang w:val="en-US"/>
        </w:rPr>
        <w:t>⇁</w:t>
      </w:r>
      <w:r w:rsidR="00C402D2" w:rsidRPr="00495E38">
        <w:rPr>
          <w:sz w:val="28"/>
          <w:szCs w:val="28"/>
          <w:lang w:val="en-US"/>
        </w:rPr>
        <w:t xml:space="preserve"> </w:t>
      </w:r>
      <w:bookmarkStart w:id="20" w:name="_Hlk68809933"/>
      <w:r w:rsidR="00C402D2" w:rsidRPr="00495E38">
        <w:rPr>
          <w:sz w:val="28"/>
          <w:szCs w:val="28"/>
          <w:lang w:val="en-US"/>
        </w:rPr>
        <w:t>P5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r w:rsidR="00C402D2" w:rsidRPr="00495E38">
        <w:rPr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bSup>
      </m:oMath>
      <w:r w:rsidR="00C402D2" w:rsidRPr="00495E38">
        <w:rPr>
          <w:sz w:val="28"/>
          <w:szCs w:val="28"/>
          <w:lang w:val="en-US"/>
        </w:rPr>
        <w:t>P1</w:t>
      </w:r>
      <w:bookmarkStart w:id="21" w:name="_Hlk68807463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bookmarkEnd w:id="21"/>
      <w:r w:rsidR="00C402D2" w:rsidRPr="00495E38">
        <w:rPr>
          <w:sz w:val="28"/>
          <w:szCs w:val="28"/>
          <w:lang w:val="en-US"/>
        </w:rPr>
        <w:t>A1</w:t>
      </w:r>
      <w:bookmarkEnd w:id="20"/>
      <w:r w:rsidR="00C402D2" w:rsidRPr="00495E38">
        <w:rPr>
          <w:sz w:val="28"/>
          <w:szCs w:val="28"/>
          <w:lang w:val="en-US"/>
        </w:rPr>
        <w:br/>
        <w:t xml:space="preserve">A1 </w:t>
      </w:r>
      <w:r w:rsidR="00C402D2" w:rsidRPr="00495E38">
        <w:rPr>
          <w:rFonts w:ascii="Cambria Math" w:hAnsi="Cambria Math" w:cs="Cambria Math"/>
          <w:sz w:val="28"/>
          <w:szCs w:val="28"/>
          <w:lang w:val="en-US"/>
        </w:rPr>
        <w:t>⇁</w:t>
      </w:r>
      <w:r w:rsidR="00C402D2" w:rsidRPr="00495E38">
        <w:rPr>
          <w:sz w:val="28"/>
          <w:szCs w:val="28"/>
          <w:lang w:val="en-US"/>
        </w:rPr>
        <w:t xml:space="preserve"> </w:t>
      </w:r>
      <w:bookmarkStart w:id="22" w:name="_Hlk68809942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r w:rsidR="00C402D2" w:rsidRPr="00495E38">
        <w:rPr>
          <w:sz w:val="28"/>
          <w:szCs w:val="28"/>
          <w:lang w:val="en-US"/>
        </w:rPr>
        <w:t>A2</w:t>
      </w:r>
      <w:bookmarkEnd w:id="22"/>
      <w:r w:rsidR="00C402D2" w:rsidRPr="00495E38">
        <w:rPr>
          <w:sz w:val="28"/>
          <w:szCs w:val="28"/>
          <w:lang w:val="en-US"/>
        </w:rPr>
        <w:br/>
        <w:t xml:space="preserve">A2 </w:t>
      </w:r>
      <w:r w:rsidR="00C402D2" w:rsidRPr="00495E38">
        <w:rPr>
          <w:rFonts w:ascii="Cambria Math" w:hAnsi="Cambria Math" w:cs="Cambria Math"/>
          <w:sz w:val="28"/>
          <w:szCs w:val="28"/>
          <w:lang w:val="en-US"/>
        </w:rPr>
        <w:t>⇁</w:t>
      </w:r>
      <w:r w:rsidR="00C402D2" w:rsidRPr="00495E38">
        <w:rPr>
          <w:sz w:val="28"/>
          <w:szCs w:val="28"/>
          <w:lang w:val="en-US"/>
        </w:rPr>
        <w:t xml:space="preserve"> </w:t>
      </w:r>
      <w:bookmarkStart w:id="23" w:name="_Hlk68809994"/>
      <w:bookmarkStart w:id="24" w:name="_Hlk68809949"/>
      <w:r w:rsidR="00C402D2" w:rsidRPr="00495E38">
        <w:rPr>
          <w:sz w:val="28"/>
          <w:szCs w:val="28"/>
          <w:lang w:val="en-US"/>
        </w:rPr>
        <w:t>P2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w:bookmarkStart w:id="25" w:name="_Hlk68807459"/>
        <w:bookmarkStart w:id="26" w:name="_Hlk68807481"/>
        <m:r>
          <w:rPr>
            <w:rFonts w:ascii="Cambria Math" w:hAnsi="Cambria Math"/>
            <w:sz w:val="28"/>
            <w:szCs w:val="28"/>
            <w:lang w:val="en-US"/>
          </w:rPr>
          <m:t>ω</m:t>
        </m:r>
        <w:bookmarkEnd w:id="25"/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bSup>
      </m:oMath>
      <w:bookmarkEnd w:id="23"/>
      <w:bookmarkEnd w:id="26"/>
      <w:r w:rsidR="00C402D2" w:rsidRPr="00495E38">
        <w:rPr>
          <w:sz w:val="28"/>
          <w:szCs w:val="28"/>
          <w:lang w:val="en-US"/>
        </w:rPr>
        <w:t xml:space="preserve"> </w:t>
      </w:r>
      <w:bookmarkEnd w:id="24"/>
      <w:r w:rsidR="00C402D2" w:rsidRPr="00495E38">
        <w:rPr>
          <w:sz w:val="28"/>
          <w:szCs w:val="28"/>
          <w:lang w:val="en-US"/>
        </w:rPr>
        <w:t xml:space="preserve">* </w:t>
      </w:r>
      <w:bookmarkStart w:id="27" w:name="_Hlk68891569"/>
      <w:bookmarkStart w:id="28" w:name="_Hlk68810063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="00C402D2" w:rsidRPr="00495E38">
        <w:rPr>
          <w:sz w:val="28"/>
          <w:szCs w:val="28"/>
          <w:lang w:val="en-US"/>
        </w:rPr>
        <w:t>P4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bookmarkEnd w:id="27"/>
      <w:r w:rsidR="00C402D2" w:rsidRPr="00495E38">
        <w:rPr>
          <w:sz w:val="28"/>
          <w:szCs w:val="28"/>
          <w:lang w:val="en-US"/>
        </w:rPr>
        <w:t xml:space="preserve"> </w:t>
      </w:r>
      <w:bookmarkEnd w:id="28"/>
      <w:r w:rsidR="00493E99" w:rsidRPr="00495E38">
        <w:rPr>
          <w:sz w:val="28"/>
          <w:szCs w:val="28"/>
          <w:lang w:val="en-US"/>
        </w:rPr>
        <w:t>*</w:t>
      </w:r>
      <w:r w:rsidR="00C402D2" w:rsidRPr="00495E38">
        <w:rPr>
          <w:sz w:val="28"/>
          <w:szCs w:val="28"/>
          <w:lang w:val="en-US"/>
        </w:rPr>
        <w:t xml:space="preserve"> </w:t>
      </w:r>
      <w:bookmarkStart w:id="29" w:name="_Hlk68810084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</m:oMath>
      <w:r w:rsidR="00C402D2" w:rsidRPr="00495E38">
        <w:rPr>
          <w:sz w:val="28"/>
          <w:szCs w:val="28"/>
          <w:lang w:val="en-US"/>
        </w:rPr>
        <w:t>P3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r w:rsidR="00C402D2" w:rsidRPr="00495E38">
        <w:rPr>
          <w:sz w:val="28"/>
          <w:szCs w:val="28"/>
          <w:lang w:val="en-US"/>
        </w:rPr>
        <w:t>A4</w:t>
      </w:r>
      <w:bookmarkEnd w:id="29"/>
      <w:r w:rsidR="00C402D2" w:rsidRPr="00495E38">
        <w:rPr>
          <w:sz w:val="28"/>
          <w:szCs w:val="28"/>
          <w:lang w:val="en-US"/>
        </w:rPr>
        <w:br/>
        <w:t xml:space="preserve">A3 </w:t>
      </w:r>
      <w:r w:rsidR="00C402D2" w:rsidRPr="00495E38">
        <w:rPr>
          <w:rFonts w:ascii="Cambria Math" w:hAnsi="Cambria Math" w:cs="Cambria Math"/>
          <w:sz w:val="28"/>
          <w:szCs w:val="28"/>
          <w:lang w:val="en-US"/>
        </w:rPr>
        <w:t>⇁</w:t>
      </w:r>
      <w:r w:rsidR="00C402D2" w:rsidRPr="00495E38">
        <w:rPr>
          <w:sz w:val="28"/>
          <w:szCs w:val="28"/>
          <w:lang w:val="en-US"/>
        </w:rPr>
        <w:t xml:space="preserve"> </w:t>
      </w:r>
      <w:bookmarkStart w:id="30" w:name="_Hlk68811133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r w:rsidR="00C67D84" w:rsidRPr="00495E38">
        <w:rPr>
          <w:sz w:val="28"/>
          <w:szCs w:val="28"/>
          <w:lang w:val="en-US"/>
        </w:rPr>
        <w:t>A6</w:t>
      </w:r>
      <w:bookmarkEnd w:id="30"/>
      <w:r w:rsidR="00C402D2" w:rsidRPr="00495E38">
        <w:rPr>
          <w:sz w:val="28"/>
          <w:szCs w:val="28"/>
          <w:lang w:val="en-US"/>
        </w:rPr>
        <w:br/>
        <w:t xml:space="preserve">A4 </w:t>
      </w:r>
      <w:r w:rsidR="00C402D2" w:rsidRPr="00495E38">
        <w:rPr>
          <w:rFonts w:ascii="Cambria Math" w:hAnsi="Cambria Math" w:cs="Cambria Math"/>
          <w:sz w:val="28"/>
          <w:szCs w:val="28"/>
          <w:lang w:val="en-US"/>
        </w:rPr>
        <w:t>⇁</w:t>
      </w:r>
      <w:r w:rsidR="00C402D2" w:rsidRPr="00495E38">
        <w:rPr>
          <w:sz w:val="28"/>
          <w:szCs w:val="28"/>
          <w:lang w:val="en-US"/>
        </w:rPr>
        <w:t xml:space="preserve"> </w:t>
      </w:r>
      <w:bookmarkStart w:id="31" w:name="_Hlk68810097"/>
      <w:r w:rsidR="00C402D2" w:rsidRPr="00495E38">
        <w:rPr>
          <w:sz w:val="28"/>
          <w:szCs w:val="28"/>
          <w:lang w:val="en-US"/>
        </w:rPr>
        <w:t>A3</w:t>
      </w:r>
      <w:bookmarkEnd w:id="31"/>
      <w:r w:rsidR="00C402D2" w:rsidRPr="00495E38">
        <w:rPr>
          <w:sz w:val="28"/>
          <w:szCs w:val="28"/>
          <w:lang w:val="en-US"/>
        </w:rPr>
        <w:br/>
        <w:t xml:space="preserve">A5 </w:t>
      </w:r>
      <w:r w:rsidR="00C402D2" w:rsidRPr="00495E38">
        <w:rPr>
          <w:rFonts w:ascii="Cambria Math" w:hAnsi="Cambria Math" w:cs="Cambria Math"/>
          <w:sz w:val="28"/>
          <w:szCs w:val="28"/>
          <w:lang w:val="en-US"/>
        </w:rPr>
        <w:t>⇁</w:t>
      </w:r>
      <w:r w:rsidR="00C402D2" w:rsidRPr="00495E38">
        <w:rPr>
          <w:sz w:val="28"/>
          <w:szCs w:val="28"/>
          <w:lang w:val="en-US"/>
        </w:rPr>
        <w:t xml:space="preserve"> </w:t>
      </w:r>
      <w:bookmarkStart w:id="32" w:name="_Hlk68810131"/>
      <w:r w:rsidR="00C402D2" w:rsidRPr="00495E38">
        <w:rPr>
          <w:sz w:val="28"/>
          <w:szCs w:val="28"/>
          <w:lang w:val="en-US"/>
        </w:rPr>
        <w:t>Ak</w:t>
      </w:r>
      <w:bookmarkEnd w:id="32"/>
      <w:r w:rsidR="00C402D2" w:rsidRPr="00495E38">
        <w:rPr>
          <w:sz w:val="28"/>
          <w:szCs w:val="28"/>
          <w:lang w:val="en-US"/>
        </w:rPr>
        <w:br/>
        <w:t xml:space="preserve">A6 </w:t>
      </w:r>
      <w:r w:rsidR="00C402D2" w:rsidRPr="00495E38">
        <w:rPr>
          <w:rFonts w:ascii="Cambria Math" w:hAnsi="Cambria Math" w:cs="Cambria Math"/>
          <w:sz w:val="28"/>
          <w:szCs w:val="28"/>
          <w:lang w:val="en-US"/>
        </w:rPr>
        <w:t>⇁</w:t>
      </w:r>
      <w:r w:rsidR="00C402D2" w:rsidRPr="00495E38">
        <w:rPr>
          <w:sz w:val="28"/>
          <w:szCs w:val="28"/>
          <w:lang w:val="en-US"/>
        </w:rPr>
        <w:t xml:space="preserve"> </w:t>
      </w:r>
      <w:bookmarkStart w:id="33" w:name="_Hlk68807375"/>
      <w:bookmarkStart w:id="34" w:name="_Hlk68809999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bookmarkEnd w:id="33"/>
      <w:r w:rsidR="00D105F8" w:rsidRPr="00495E38">
        <w:rPr>
          <w:sz w:val="28"/>
          <w:szCs w:val="28"/>
          <w:lang w:val="en-US"/>
        </w:rPr>
        <w:t>A5</w:t>
      </w:r>
      <w:bookmarkEnd w:id="34"/>
      <w:r w:rsidR="00133A7E">
        <w:rPr>
          <w:sz w:val="28"/>
          <w:szCs w:val="28"/>
          <w:lang w:val="en-US"/>
        </w:rPr>
        <w:br/>
      </w:r>
      <w:r w:rsidR="00E67B73" w:rsidRPr="00912927">
        <w:rPr>
          <w:sz w:val="28"/>
          <w:szCs w:val="28"/>
        </w:rPr>
        <w:lastRenderedPageBreak/>
        <w:t>Логическая</w:t>
      </w:r>
      <w:r w:rsidR="00E67B73" w:rsidRPr="00912927">
        <w:rPr>
          <w:sz w:val="28"/>
          <w:szCs w:val="28"/>
          <w:lang w:val="en-US"/>
        </w:rPr>
        <w:t xml:space="preserve"> </w:t>
      </w:r>
      <w:r w:rsidR="00E67B73" w:rsidRPr="00912927">
        <w:rPr>
          <w:sz w:val="28"/>
          <w:szCs w:val="28"/>
        </w:rPr>
        <w:t>схема</w:t>
      </w:r>
      <w:r w:rsidR="00E67B73" w:rsidRPr="00F36BEB">
        <w:rPr>
          <w:sz w:val="28"/>
          <w:szCs w:val="28"/>
          <w:lang w:val="en-US"/>
        </w:rPr>
        <w:t xml:space="preserve"> </w:t>
      </w:r>
      <w:r w:rsidR="00E67B73" w:rsidRPr="002D3A11">
        <w:rPr>
          <w:sz w:val="28"/>
          <w:szCs w:val="28"/>
        </w:rPr>
        <w:t>алгоритма</w:t>
      </w:r>
      <w:r w:rsidR="00E67B73" w:rsidRPr="00F36BEB">
        <w:rPr>
          <w:sz w:val="28"/>
          <w:szCs w:val="28"/>
          <w:lang w:val="en-US"/>
        </w:rPr>
        <w:t>:</w:t>
      </w:r>
      <w:r w:rsidR="00133A7E">
        <w:rPr>
          <w:sz w:val="28"/>
          <w:szCs w:val="28"/>
          <w:lang w:val="en-US"/>
        </w:rPr>
        <w:br/>
      </w:r>
      <w:bookmarkStart w:id="35" w:name="_Hlk68891525"/>
      <w:r w:rsidR="00BC451B">
        <w:rPr>
          <w:sz w:val="28"/>
          <w:szCs w:val="28"/>
          <w:lang w:val="en-US"/>
        </w:rPr>
        <w:t xml:space="preserve">U = </w:t>
      </w:r>
      <w:r w:rsidR="007B18B7">
        <w:rPr>
          <w:sz w:val="28"/>
          <w:szCs w:val="28"/>
          <w:lang w:val="en-US"/>
        </w:rPr>
        <w:t>A0</w:t>
      </w:r>
      <w:r w:rsidR="00BC451B" w:rsidRPr="00BC451B">
        <w:rPr>
          <w:sz w:val="28"/>
          <w:szCs w:val="28"/>
          <w:lang w:val="en-US"/>
        </w:rPr>
        <w:t>P5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r w:rsidR="00BC451B" w:rsidRPr="00BC451B">
        <w:rPr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bSup>
      </m:oMath>
      <w:r w:rsidR="00BC451B" w:rsidRPr="00BC451B">
        <w:rPr>
          <w:sz w:val="28"/>
          <w:szCs w:val="28"/>
          <w:lang w:val="en-US"/>
        </w:rPr>
        <w:t>P1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r w:rsidR="00BC451B" w:rsidRPr="00BC451B">
        <w:rPr>
          <w:sz w:val="28"/>
          <w:szCs w:val="28"/>
          <w:lang w:val="en-US"/>
        </w:rPr>
        <w:t>A1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r w:rsidR="00495E38" w:rsidRPr="00BC451B">
        <w:rPr>
          <w:sz w:val="28"/>
          <w:szCs w:val="28"/>
          <w:lang w:val="en-US"/>
        </w:rPr>
        <w:t>A2</w:t>
      </w:r>
      <w:bookmarkEnd w:id="35"/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P2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bSup>
      </m:oMath>
      <w:r w:rsidR="00495E38" w:rsidRPr="00BC451B">
        <w:rPr>
          <w:sz w:val="28"/>
          <w:szCs w:val="28"/>
          <w:lang w:val="en-US"/>
        </w:rPr>
        <w:t>P4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  <m:r>
          <w:rPr>
            <w:rFonts w:ascii="Cambria Math" w:hAnsi="Cambria Math"/>
            <w:sz w:val="28"/>
            <w:szCs w:val="28"/>
            <w:lang w:val="en-US"/>
          </w:rPr>
          <m:t>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p>
        </m:sSubSup>
      </m:oMath>
      <w:r w:rsidR="00495E38" w:rsidRPr="00BC451B">
        <w:rPr>
          <w:sz w:val="28"/>
          <w:szCs w:val="28"/>
          <w:lang w:val="en-US"/>
        </w:rPr>
        <w:t>P3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↑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bSup>
      </m:oMath>
      <w:r w:rsidR="00495E38" w:rsidRPr="00BC451B">
        <w:rPr>
          <w:sz w:val="28"/>
          <w:szCs w:val="28"/>
          <w:lang w:val="en-US"/>
        </w:rPr>
        <w:t>A4</w:t>
      </w:r>
      <w:r w:rsidR="00495E38" w:rsidRPr="00495E38">
        <w:rPr>
          <w:sz w:val="28"/>
          <w:szCs w:val="28"/>
          <w:lang w:val="en-US"/>
        </w:rPr>
        <w:t xml:space="preserve"> </w:t>
      </w:r>
      <w:r w:rsidR="00495E38" w:rsidRPr="00BC451B">
        <w:rPr>
          <w:sz w:val="28"/>
          <w:szCs w:val="28"/>
          <w:lang w:val="en-US"/>
        </w:rPr>
        <w:t>A3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sup>
        </m:sSubSup>
      </m:oMath>
      <w:r w:rsidR="00495E38" w:rsidRPr="00BC451B">
        <w:rPr>
          <w:sz w:val="28"/>
          <w:szCs w:val="28"/>
          <w:lang w:val="en-US"/>
        </w:rPr>
        <w:t>A6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↓</m:t>
            </m:r>
          </m:e>
          <m:sub/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bSup>
      </m:oMath>
      <w:r w:rsidR="00495E38" w:rsidRPr="00BC451B">
        <w:rPr>
          <w:sz w:val="28"/>
          <w:szCs w:val="28"/>
          <w:lang w:val="en-US"/>
        </w:rPr>
        <w:t>A5</w:t>
      </w:r>
      <w:r w:rsidR="00495E38" w:rsidRPr="00495E38">
        <w:rPr>
          <w:sz w:val="28"/>
          <w:szCs w:val="28"/>
          <w:lang w:val="en-US"/>
        </w:rPr>
        <w:t xml:space="preserve"> </w:t>
      </w:r>
      <w:r w:rsidR="00495E38" w:rsidRPr="00BC451B">
        <w:rPr>
          <w:sz w:val="28"/>
          <w:szCs w:val="28"/>
          <w:lang w:val="en-US"/>
        </w:rPr>
        <w:t>Ak</w:t>
      </w:r>
      <w:r w:rsidR="00D82B41" w:rsidRPr="00F36BEB">
        <w:rPr>
          <w:sz w:val="28"/>
          <w:szCs w:val="28"/>
          <w:lang w:val="en-US"/>
        </w:rPr>
        <w:br/>
      </w:r>
    </w:p>
    <w:p w14:paraId="02EF36BC" w14:textId="596B2E5D" w:rsidR="00DC6787" w:rsidRDefault="00EE3BE5" w:rsidP="000F53B1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2D3A11">
        <w:rPr>
          <w:b/>
          <w:sz w:val="28"/>
          <w:szCs w:val="28"/>
        </w:rPr>
        <w:t>Словесное описание процесса минимизации:</w:t>
      </w:r>
      <w:r w:rsidR="00493E99">
        <w:rPr>
          <w:b/>
          <w:sz w:val="28"/>
          <w:szCs w:val="28"/>
        </w:rPr>
        <w:br/>
      </w:r>
      <w:bookmarkStart w:id="36" w:name="_Hlk68808538"/>
      <w:r w:rsidRPr="002D3A11">
        <w:rPr>
          <w:sz w:val="28"/>
          <w:szCs w:val="28"/>
        </w:rPr>
        <w:t xml:space="preserve">В системе переходов </w:t>
      </w:r>
      <w:r w:rsidRPr="002D3A11">
        <w:rPr>
          <w:sz w:val="28"/>
          <w:szCs w:val="28"/>
          <w:lang w:val="en-US"/>
        </w:rPr>
        <w:t>S</w:t>
      </w:r>
      <w:r w:rsidRPr="002D3A11">
        <w:rPr>
          <w:sz w:val="28"/>
          <w:szCs w:val="28"/>
        </w:rPr>
        <w:t xml:space="preserve">3 </w:t>
      </w:r>
      <w:bookmarkEnd w:id="36"/>
      <w:r w:rsidRPr="002D3A11">
        <w:rPr>
          <w:sz w:val="28"/>
          <w:szCs w:val="28"/>
        </w:rPr>
        <w:t xml:space="preserve">повторяющиеся операторы </w:t>
      </w:r>
      <w:r w:rsidRPr="002D3A11">
        <w:rPr>
          <w:sz w:val="28"/>
          <w:szCs w:val="28"/>
          <w:lang w:val="en-US"/>
        </w:rPr>
        <w:t>A</w:t>
      </w:r>
      <w:r w:rsidRPr="002D3A11">
        <w:rPr>
          <w:sz w:val="28"/>
          <w:szCs w:val="28"/>
        </w:rPr>
        <w:t xml:space="preserve"> были </w:t>
      </w:r>
      <w:r w:rsidR="009A718C" w:rsidRPr="002D3A11">
        <w:rPr>
          <w:sz w:val="28"/>
          <w:szCs w:val="28"/>
        </w:rPr>
        <w:t>заменены на безусловный переход</w:t>
      </w:r>
      <w:r w:rsidR="00314D4B">
        <w:rPr>
          <w:sz w:val="28"/>
          <w:szCs w:val="28"/>
        </w:rPr>
        <w:t>, либо удалены с сохранением</w:t>
      </w:r>
      <w:r w:rsidR="00B43F65">
        <w:rPr>
          <w:sz w:val="28"/>
          <w:szCs w:val="28"/>
        </w:rPr>
        <w:t xml:space="preserve"> имеющегося</w:t>
      </w:r>
      <w:r w:rsidR="00314D4B">
        <w:rPr>
          <w:sz w:val="28"/>
          <w:szCs w:val="28"/>
        </w:rPr>
        <w:t xml:space="preserve"> конца стрелки у единственного оператора.</w:t>
      </w:r>
      <w:r w:rsidR="00C402D2">
        <w:rPr>
          <w:sz w:val="28"/>
          <w:szCs w:val="28"/>
        </w:rPr>
        <w:br/>
      </w:r>
      <w:r w:rsidR="00C402D2">
        <w:rPr>
          <w:sz w:val="28"/>
          <w:szCs w:val="28"/>
        </w:rPr>
        <w:br/>
      </w:r>
      <w:r w:rsidR="00684889" w:rsidRPr="009A45E4">
        <w:rPr>
          <w:b/>
          <w:bCs/>
          <w:sz w:val="28"/>
          <w:szCs w:val="28"/>
        </w:rPr>
        <w:t xml:space="preserve">Графическая схема </w:t>
      </w:r>
      <w:r w:rsidR="00684889">
        <w:rPr>
          <w:b/>
          <w:bCs/>
          <w:sz w:val="28"/>
          <w:szCs w:val="28"/>
        </w:rPr>
        <w:t xml:space="preserve">минимизированного </w:t>
      </w:r>
      <w:r w:rsidR="00684889" w:rsidRPr="009A45E4">
        <w:rPr>
          <w:b/>
          <w:bCs/>
          <w:sz w:val="28"/>
          <w:szCs w:val="28"/>
        </w:rPr>
        <w:t>алгоритма:</w:t>
      </w:r>
      <w:r w:rsidR="00684889">
        <w:rPr>
          <w:b/>
          <w:bCs/>
          <w:sz w:val="28"/>
          <w:szCs w:val="28"/>
        </w:rPr>
        <w:br/>
      </w:r>
      <w:r w:rsidR="00684889">
        <w:rPr>
          <w:b/>
          <w:bCs/>
          <w:noProof/>
          <w:sz w:val="28"/>
          <w:szCs w:val="28"/>
        </w:rPr>
        <w:drawing>
          <wp:inline distT="0" distB="0" distL="0" distR="0" wp14:anchorId="24580347" wp14:editId="45EF8BC2">
            <wp:extent cx="4572000" cy="467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8F48" w14:textId="68D66A15" w:rsidR="00634BC0" w:rsidRPr="002D3A11" w:rsidRDefault="00634BC0" w:rsidP="002D3A11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 w:rsidR="00CE030B">
        <w:rPr>
          <w:b/>
          <w:bCs/>
          <w:sz w:val="28"/>
          <w:szCs w:val="28"/>
        </w:rPr>
        <w:t xml:space="preserve"> </w:t>
      </w:r>
      <w:r w:rsidR="00CE030B">
        <w:rPr>
          <w:sz w:val="28"/>
          <w:szCs w:val="28"/>
        </w:rPr>
        <w:t xml:space="preserve">в ходе лабораторной работы были получены навыки построения графических, матричных и логических схем алгоритмов. Были составлены системы формул переходов </w:t>
      </w:r>
      <w:r w:rsidR="00CE030B">
        <w:rPr>
          <w:sz w:val="28"/>
          <w:szCs w:val="28"/>
          <w:lang w:val="en-US"/>
        </w:rPr>
        <w:t>s</w:t>
      </w:r>
      <w:r w:rsidR="00CE030B" w:rsidRPr="00CE030B">
        <w:rPr>
          <w:sz w:val="28"/>
          <w:szCs w:val="28"/>
        </w:rPr>
        <w:t xml:space="preserve">1, </w:t>
      </w:r>
      <w:r w:rsidR="00CE030B">
        <w:rPr>
          <w:sz w:val="28"/>
          <w:szCs w:val="28"/>
          <w:lang w:val="en-US"/>
        </w:rPr>
        <w:t>s</w:t>
      </w:r>
      <w:r w:rsidR="00CE030B" w:rsidRPr="00CE030B">
        <w:rPr>
          <w:sz w:val="28"/>
          <w:szCs w:val="28"/>
        </w:rPr>
        <w:t xml:space="preserve">2, </w:t>
      </w:r>
      <w:r w:rsidR="00CE030B">
        <w:rPr>
          <w:sz w:val="28"/>
          <w:szCs w:val="28"/>
          <w:lang w:val="en-US"/>
        </w:rPr>
        <w:t>s</w:t>
      </w:r>
      <w:r w:rsidR="00CE030B" w:rsidRPr="00CE030B">
        <w:rPr>
          <w:sz w:val="28"/>
          <w:szCs w:val="28"/>
        </w:rPr>
        <w:t>3</w:t>
      </w:r>
      <w:r w:rsidR="00CE030B">
        <w:rPr>
          <w:sz w:val="28"/>
          <w:szCs w:val="28"/>
        </w:rPr>
        <w:t xml:space="preserve"> и проведена их минимизация.</w:t>
      </w:r>
      <w:r w:rsidR="00CE030B">
        <w:rPr>
          <w:sz w:val="28"/>
          <w:szCs w:val="28"/>
        </w:rPr>
        <w:br/>
      </w:r>
      <w:r w:rsidR="00CE030B">
        <w:rPr>
          <w:sz w:val="28"/>
          <w:szCs w:val="28"/>
        </w:rPr>
        <w:br/>
        <w:t>Логической схемой алгоритма (ЛСА) будем называть конечную строку, состоящую из символов операторов А</w:t>
      </w:r>
      <w:r w:rsidR="00CE030B">
        <w:rPr>
          <w:sz w:val="28"/>
          <w:szCs w:val="28"/>
          <w:vertAlign w:val="subscript"/>
        </w:rPr>
        <w:t>1</w:t>
      </w:r>
      <w:r w:rsidR="00CE030B">
        <w:rPr>
          <w:sz w:val="28"/>
          <w:szCs w:val="28"/>
        </w:rPr>
        <w:t>, А</w:t>
      </w:r>
      <w:r w:rsidR="00CE030B">
        <w:rPr>
          <w:sz w:val="28"/>
          <w:szCs w:val="28"/>
          <w:vertAlign w:val="subscript"/>
        </w:rPr>
        <w:t>2</w:t>
      </w:r>
      <w:r w:rsidR="00CE030B">
        <w:rPr>
          <w:sz w:val="28"/>
          <w:szCs w:val="28"/>
        </w:rPr>
        <w:t>, …, А</w:t>
      </w:r>
      <w:r w:rsidR="00CE030B">
        <w:rPr>
          <w:sz w:val="28"/>
          <w:szCs w:val="28"/>
          <w:vertAlign w:val="subscript"/>
        </w:rPr>
        <w:t>n</w:t>
      </w:r>
      <w:r w:rsidR="00CE030B">
        <w:rPr>
          <w:sz w:val="28"/>
          <w:szCs w:val="28"/>
        </w:rPr>
        <w:t>, логических условий со стрелками α</w:t>
      </w:r>
      <w:r w:rsidR="00CE030B">
        <w:rPr>
          <w:sz w:val="28"/>
          <w:szCs w:val="28"/>
          <w:vertAlign w:val="subscript"/>
        </w:rPr>
        <w:t>1</w:t>
      </w:r>
      <w:r w:rsidR="00CE030B">
        <w:rPr>
          <w:rFonts w:ascii="Symbol" w:hAnsi="Symbol" w:cs="Symbol"/>
          <w:sz w:val="28"/>
          <w:szCs w:val="28"/>
        </w:rPr>
        <w:t></w:t>
      </w:r>
      <w:r w:rsidR="00CE030B">
        <w:rPr>
          <w:sz w:val="28"/>
          <w:szCs w:val="28"/>
          <w:vertAlign w:val="superscript"/>
        </w:rPr>
        <w:t>1</w:t>
      </w:r>
      <w:r w:rsidR="00CE030B">
        <w:rPr>
          <w:sz w:val="28"/>
          <w:szCs w:val="28"/>
        </w:rPr>
        <w:t>, α</w:t>
      </w:r>
      <w:r w:rsidR="00CE030B">
        <w:rPr>
          <w:sz w:val="28"/>
          <w:szCs w:val="28"/>
          <w:vertAlign w:val="subscript"/>
        </w:rPr>
        <w:t>2</w:t>
      </w:r>
      <w:r w:rsidR="00CE030B">
        <w:rPr>
          <w:rFonts w:ascii="Symbol" w:hAnsi="Symbol" w:cs="Symbol"/>
          <w:sz w:val="28"/>
          <w:szCs w:val="28"/>
        </w:rPr>
        <w:t></w:t>
      </w:r>
      <w:r w:rsidR="00CE030B">
        <w:rPr>
          <w:sz w:val="28"/>
          <w:szCs w:val="28"/>
          <w:vertAlign w:val="superscript"/>
        </w:rPr>
        <w:t>2</w:t>
      </w:r>
      <w:r w:rsidR="00CE030B">
        <w:rPr>
          <w:sz w:val="28"/>
          <w:szCs w:val="28"/>
        </w:rPr>
        <w:t>, … α</w:t>
      </w:r>
      <w:r w:rsidR="00CE030B">
        <w:rPr>
          <w:sz w:val="28"/>
          <w:szCs w:val="28"/>
          <w:vertAlign w:val="subscript"/>
        </w:rPr>
        <w:t>m</w:t>
      </w:r>
      <w:r w:rsidR="00CE030B">
        <w:rPr>
          <w:rFonts w:ascii="Symbol" w:hAnsi="Symbol" w:cs="Symbol"/>
          <w:sz w:val="28"/>
          <w:szCs w:val="28"/>
        </w:rPr>
        <w:t></w:t>
      </w:r>
      <w:r w:rsidR="00CE030B">
        <w:rPr>
          <w:sz w:val="28"/>
          <w:szCs w:val="28"/>
          <w:vertAlign w:val="superscript"/>
        </w:rPr>
        <w:t>m</w:t>
      </w:r>
      <w:r w:rsidR="00CE030B">
        <w:rPr>
          <w:sz w:val="28"/>
          <w:szCs w:val="28"/>
        </w:rPr>
        <w:t xml:space="preserve"> и концов стрелок </w:t>
      </w:r>
      <w:r w:rsidR="00CE030B">
        <w:rPr>
          <w:rFonts w:ascii="Symbol" w:hAnsi="Symbol" w:cs="Symbol"/>
          <w:sz w:val="28"/>
          <w:szCs w:val="28"/>
        </w:rPr>
        <w:t></w:t>
      </w:r>
      <w:r w:rsidR="00CE030B">
        <w:rPr>
          <w:sz w:val="28"/>
          <w:szCs w:val="28"/>
          <w:vertAlign w:val="superscript"/>
        </w:rPr>
        <w:t>1</w:t>
      </w:r>
      <w:r w:rsidR="00CE030B">
        <w:rPr>
          <w:sz w:val="28"/>
          <w:szCs w:val="28"/>
        </w:rPr>
        <w:t xml:space="preserve">, </w:t>
      </w:r>
      <w:r w:rsidR="00CE030B">
        <w:rPr>
          <w:rFonts w:ascii="Symbol" w:hAnsi="Symbol" w:cs="Symbol"/>
          <w:sz w:val="28"/>
          <w:szCs w:val="28"/>
        </w:rPr>
        <w:t></w:t>
      </w:r>
      <w:r w:rsidR="00CE030B">
        <w:rPr>
          <w:sz w:val="28"/>
          <w:szCs w:val="28"/>
          <w:vertAlign w:val="superscript"/>
        </w:rPr>
        <w:t>2</w:t>
      </w:r>
      <w:r w:rsidR="00CE030B">
        <w:rPr>
          <w:sz w:val="28"/>
          <w:szCs w:val="28"/>
        </w:rPr>
        <w:t xml:space="preserve">, … </w:t>
      </w:r>
      <w:r w:rsidR="00CE030B">
        <w:rPr>
          <w:rFonts w:ascii="Symbol" w:hAnsi="Symbol" w:cs="Symbol"/>
          <w:sz w:val="28"/>
          <w:szCs w:val="28"/>
        </w:rPr>
        <w:t></w:t>
      </w:r>
      <w:r w:rsidR="00CE030B">
        <w:rPr>
          <w:sz w:val="28"/>
          <w:szCs w:val="28"/>
          <w:vertAlign w:val="superscript"/>
        </w:rPr>
        <w:t>m</w:t>
      </w:r>
      <w:r w:rsidR="00CE030B">
        <w:rPr>
          <w:sz w:val="28"/>
          <w:szCs w:val="28"/>
        </w:rPr>
        <w:t xml:space="preserve"> такую, что для каждого начала стрелки c индексом i найдётся один и только один конец стрелки с тем же индексом.</w:t>
      </w:r>
      <w:r>
        <w:rPr>
          <w:b/>
          <w:bCs/>
          <w:sz w:val="28"/>
          <w:szCs w:val="28"/>
        </w:rPr>
        <w:br/>
      </w:r>
    </w:p>
    <w:sectPr w:rsidR="00634BC0" w:rsidRPr="002D3A11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2F764" w14:textId="77777777" w:rsidR="00EF0CC5" w:rsidRDefault="00EF0CC5" w:rsidP="0023189F">
      <w:r>
        <w:separator/>
      </w:r>
    </w:p>
  </w:endnote>
  <w:endnote w:type="continuationSeparator" w:id="0">
    <w:p w14:paraId="091B13D4" w14:textId="77777777" w:rsidR="00EF0CC5" w:rsidRDefault="00EF0CC5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5ED0B" w14:textId="77777777" w:rsidR="00EF0CC5" w:rsidRDefault="00EF0CC5" w:rsidP="0023189F">
      <w:r>
        <w:separator/>
      </w:r>
    </w:p>
  </w:footnote>
  <w:footnote w:type="continuationSeparator" w:id="0">
    <w:p w14:paraId="59969CCC" w14:textId="77777777" w:rsidR="00EF0CC5" w:rsidRDefault="00EF0CC5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5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12"/>
  </w:num>
  <w:num w:numId="9">
    <w:abstractNumId w:val="5"/>
  </w:num>
  <w:num w:numId="10">
    <w:abstractNumId w:val="2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176D1"/>
    <w:rsid w:val="000266BB"/>
    <w:rsid w:val="0002671B"/>
    <w:rsid w:val="00027EFD"/>
    <w:rsid w:val="00057199"/>
    <w:rsid w:val="000606E4"/>
    <w:rsid w:val="000902E7"/>
    <w:rsid w:val="000A10C7"/>
    <w:rsid w:val="000C20D7"/>
    <w:rsid w:val="000C5521"/>
    <w:rsid w:val="000F53B1"/>
    <w:rsid w:val="000F5888"/>
    <w:rsid w:val="000F5F0D"/>
    <w:rsid w:val="00110DF0"/>
    <w:rsid w:val="00133A7E"/>
    <w:rsid w:val="00156BB3"/>
    <w:rsid w:val="001665F8"/>
    <w:rsid w:val="00167866"/>
    <w:rsid w:val="001850F6"/>
    <w:rsid w:val="00185C41"/>
    <w:rsid w:val="00192E9A"/>
    <w:rsid w:val="00193D5E"/>
    <w:rsid w:val="001A13D5"/>
    <w:rsid w:val="001B79B3"/>
    <w:rsid w:val="001E56D2"/>
    <w:rsid w:val="001F6492"/>
    <w:rsid w:val="001F69D9"/>
    <w:rsid w:val="0023189F"/>
    <w:rsid w:val="0025253C"/>
    <w:rsid w:val="002548A5"/>
    <w:rsid w:val="00284E84"/>
    <w:rsid w:val="002C5073"/>
    <w:rsid w:val="002D3A11"/>
    <w:rsid w:val="00314205"/>
    <w:rsid w:val="00314D4B"/>
    <w:rsid w:val="00393426"/>
    <w:rsid w:val="003B5362"/>
    <w:rsid w:val="003B6BCA"/>
    <w:rsid w:val="003C1DE9"/>
    <w:rsid w:val="003D5C22"/>
    <w:rsid w:val="003F5A42"/>
    <w:rsid w:val="00402646"/>
    <w:rsid w:val="00412CA8"/>
    <w:rsid w:val="00441C91"/>
    <w:rsid w:val="00444219"/>
    <w:rsid w:val="0048442E"/>
    <w:rsid w:val="00493E99"/>
    <w:rsid w:val="00495E38"/>
    <w:rsid w:val="004A305D"/>
    <w:rsid w:val="004E3CAD"/>
    <w:rsid w:val="004E7487"/>
    <w:rsid w:val="004F3CC9"/>
    <w:rsid w:val="00510E36"/>
    <w:rsid w:val="00523093"/>
    <w:rsid w:val="00525327"/>
    <w:rsid w:val="00544919"/>
    <w:rsid w:val="00544CBC"/>
    <w:rsid w:val="00560A35"/>
    <w:rsid w:val="00562F0E"/>
    <w:rsid w:val="005830AC"/>
    <w:rsid w:val="00584C6D"/>
    <w:rsid w:val="005A2AF2"/>
    <w:rsid w:val="005B4353"/>
    <w:rsid w:val="005D06DC"/>
    <w:rsid w:val="0061640E"/>
    <w:rsid w:val="00634BC0"/>
    <w:rsid w:val="00646CDA"/>
    <w:rsid w:val="00655920"/>
    <w:rsid w:val="00684889"/>
    <w:rsid w:val="00700AC6"/>
    <w:rsid w:val="00716FC1"/>
    <w:rsid w:val="007269AC"/>
    <w:rsid w:val="00746A53"/>
    <w:rsid w:val="00767AF8"/>
    <w:rsid w:val="007B13E8"/>
    <w:rsid w:val="007B18B7"/>
    <w:rsid w:val="007F5139"/>
    <w:rsid w:val="007F7F1E"/>
    <w:rsid w:val="00830FE6"/>
    <w:rsid w:val="008319A7"/>
    <w:rsid w:val="008D015D"/>
    <w:rsid w:val="008D1D72"/>
    <w:rsid w:val="008E5AF4"/>
    <w:rsid w:val="008F2833"/>
    <w:rsid w:val="008F4988"/>
    <w:rsid w:val="00912927"/>
    <w:rsid w:val="0091493E"/>
    <w:rsid w:val="009166F0"/>
    <w:rsid w:val="00917A87"/>
    <w:rsid w:val="00943843"/>
    <w:rsid w:val="00946C6D"/>
    <w:rsid w:val="00952616"/>
    <w:rsid w:val="00975CD1"/>
    <w:rsid w:val="009A45E4"/>
    <w:rsid w:val="009A699D"/>
    <w:rsid w:val="009A718C"/>
    <w:rsid w:val="009B1E83"/>
    <w:rsid w:val="009B7E0A"/>
    <w:rsid w:val="009F5AE9"/>
    <w:rsid w:val="00A0472E"/>
    <w:rsid w:val="00A16B51"/>
    <w:rsid w:val="00A70A40"/>
    <w:rsid w:val="00A70C0B"/>
    <w:rsid w:val="00A7692D"/>
    <w:rsid w:val="00A9733C"/>
    <w:rsid w:val="00AA1465"/>
    <w:rsid w:val="00AA15D1"/>
    <w:rsid w:val="00AA34BA"/>
    <w:rsid w:val="00B0647D"/>
    <w:rsid w:val="00B15504"/>
    <w:rsid w:val="00B23F4E"/>
    <w:rsid w:val="00B32844"/>
    <w:rsid w:val="00B3640B"/>
    <w:rsid w:val="00B43F65"/>
    <w:rsid w:val="00B523C4"/>
    <w:rsid w:val="00B54E7E"/>
    <w:rsid w:val="00B66971"/>
    <w:rsid w:val="00BA2D9D"/>
    <w:rsid w:val="00BA6E92"/>
    <w:rsid w:val="00BB6A44"/>
    <w:rsid w:val="00BC1AEB"/>
    <w:rsid w:val="00BC451B"/>
    <w:rsid w:val="00BD2B71"/>
    <w:rsid w:val="00C402D2"/>
    <w:rsid w:val="00C67D84"/>
    <w:rsid w:val="00C955D6"/>
    <w:rsid w:val="00CE030B"/>
    <w:rsid w:val="00D02D38"/>
    <w:rsid w:val="00D105F8"/>
    <w:rsid w:val="00D36951"/>
    <w:rsid w:val="00D75166"/>
    <w:rsid w:val="00D82B41"/>
    <w:rsid w:val="00DC3083"/>
    <w:rsid w:val="00DC6787"/>
    <w:rsid w:val="00DF6DFC"/>
    <w:rsid w:val="00E10E8E"/>
    <w:rsid w:val="00E30BB8"/>
    <w:rsid w:val="00E36D6E"/>
    <w:rsid w:val="00E60C1A"/>
    <w:rsid w:val="00E67B73"/>
    <w:rsid w:val="00E7339D"/>
    <w:rsid w:val="00E871A0"/>
    <w:rsid w:val="00E92E5A"/>
    <w:rsid w:val="00EB31A2"/>
    <w:rsid w:val="00EE3BE5"/>
    <w:rsid w:val="00EF0CC5"/>
    <w:rsid w:val="00EF0DCA"/>
    <w:rsid w:val="00EF7A74"/>
    <w:rsid w:val="00F0723A"/>
    <w:rsid w:val="00F242A6"/>
    <w:rsid w:val="00F36BEB"/>
    <w:rsid w:val="00F3714C"/>
    <w:rsid w:val="00F77E63"/>
    <w:rsid w:val="00F8782E"/>
    <w:rsid w:val="00F9147A"/>
    <w:rsid w:val="00FD188F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F5F4-BAB8-46D4-ADBA-7194559AD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Илья</cp:lastModifiedBy>
  <cp:revision>18</cp:revision>
  <cp:lastPrinted>2020-10-27T19:20:00Z</cp:lastPrinted>
  <dcterms:created xsi:type="dcterms:W3CDTF">2020-10-13T15:03:00Z</dcterms:created>
  <dcterms:modified xsi:type="dcterms:W3CDTF">2021-04-22T11:49:00Z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