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B2B7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5DE65A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FEE2B62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5F030A2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«Вятский государственный университет»</w:t>
      </w:r>
    </w:p>
    <w:p w14:paraId="12A9FCF9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1E5A9EC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1589BBE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FF9E8E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167CB6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5F38CE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B7078B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24D4E52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6687BD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1648D93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62CE449" w14:textId="76C7CB4D" w:rsidR="00724795" w:rsidRDefault="000A2E6E" w:rsidP="0072479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  <w:r w:rsidR="0080228E">
        <w:rPr>
          <w:sz w:val="28"/>
          <w:szCs w:val="28"/>
        </w:rPr>
        <w:t>контрольной работе</w:t>
      </w:r>
      <w:r w:rsidR="00DA58B9">
        <w:rPr>
          <w:sz w:val="28"/>
          <w:szCs w:val="28"/>
        </w:rPr>
        <w:t xml:space="preserve"> №2</w:t>
      </w:r>
      <w:r w:rsidR="00724795">
        <w:rPr>
          <w:sz w:val="28"/>
          <w:szCs w:val="28"/>
        </w:rPr>
        <w:t xml:space="preserve"> по дисциплине</w:t>
      </w:r>
    </w:p>
    <w:p w14:paraId="633EA626" w14:textId="77777777" w:rsidR="00724795" w:rsidRDefault="00724795" w:rsidP="0072479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«Электротехника и электроника»</w:t>
      </w:r>
    </w:p>
    <w:p w14:paraId="31ECC472" w14:textId="57219F7F" w:rsidR="00015C32" w:rsidRDefault="00015C32" w:rsidP="00724795">
      <w:pPr>
        <w:spacing w:line="276" w:lineRule="auto"/>
        <w:jc w:val="center"/>
        <w:rPr>
          <w:sz w:val="28"/>
          <w:szCs w:val="28"/>
        </w:rPr>
      </w:pPr>
    </w:p>
    <w:p w14:paraId="7AE36C4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2179156" w14:textId="6A5E4DFA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EE25315" w14:textId="77777777" w:rsidR="00E871A0" w:rsidRDefault="00E871A0" w:rsidP="001E56D2">
      <w:pPr>
        <w:spacing w:line="276" w:lineRule="auto"/>
        <w:jc w:val="center"/>
        <w:rPr>
          <w:sz w:val="28"/>
          <w:szCs w:val="28"/>
        </w:rPr>
      </w:pPr>
    </w:p>
    <w:p w14:paraId="1D2F679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EA6B492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C6A2A4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2FE45BC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6A0C7E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1223CD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983EB7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4ED8116" w14:textId="3C88AA3A" w:rsidR="00746A53" w:rsidRPr="000609A1" w:rsidRDefault="00345F0E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Выполнил студент группы ИВТб-2</w:t>
      </w:r>
      <w:r w:rsidR="00746A53">
        <w:rPr>
          <w:sz w:val="28"/>
          <w:szCs w:val="28"/>
        </w:rPr>
        <w:t>302-04-00 ______________</w:t>
      </w:r>
      <w:r w:rsidR="00746A53" w:rsidRPr="000609A1">
        <w:rPr>
          <w:sz w:val="28"/>
          <w:szCs w:val="28"/>
        </w:rPr>
        <w:t>/</w:t>
      </w:r>
      <w:r w:rsidR="00746A53">
        <w:rPr>
          <w:sz w:val="28"/>
          <w:szCs w:val="28"/>
        </w:rPr>
        <w:t>Крючков И.С</w:t>
      </w:r>
    </w:p>
    <w:p w14:paraId="167DF3B3" w14:textId="77777777" w:rsidR="00746A53" w:rsidRDefault="00746A53" w:rsidP="001E56D2">
      <w:pPr>
        <w:spacing w:line="276" w:lineRule="auto"/>
        <w:ind w:firstLine="851"/>
        <w:jc w:val="center"/>
        <w:rPr>
          <w:sz w:val="28"/>
          <w:szCs w:val="28"/>
        </w:rPr>
      </w:pPr>
    </w:p>
    <w:p w14:paraId="78FAD12C" w14:textId="48BF1A64" w:rsidR="00746A53" w:rsidRPr="000609A1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Проверил преподаватель   ______________________________</w:t>
      </w:r>
      <w:r w:rsidRPr="000609A1">
        <w:rPr>
          <w:sz w:val="28"/>
          <w:szCs w:val="28"/>
        </w:rPr>
        <w:t>/</w:t>
      </w:r>
      <w:r w:rsidR="00345F0E">
        <w:rPr>
          <w:sz w:val="28"/>
          <w:szCs w:val="28"/>
        </w:rPr>
        <w:t>Семеновых В.И</w:t>
      </w:r>
      <w:r>
        <w:rPr>
          <w:sz w:val="28"/>
          <w:szCs w:val="28"/>
        </w:rPr>
        <w:t>.</w:t>
      </w:r>
    </w:p>
    <w:p w14:paraId="49377933" w14:textId="6422458A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1D29AB3" w14:textId="5785772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63900DD" w14:textId="43E2F521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29140E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2C66AA3F" w14:textId="77777777" w:rsidR="00E34180" w:rsidRDefault="00E34180" w:rsidP="001E56D2">
      <w:pPr>
        <w:spacing w:line="276" w:lineRule="auto"/>
        <w:jc w:val="center"/>
        <w:rPr>
          <w:sz w:val="28"/>
          <w:szCs w:val="28"/>
        </w:rPr>
      </w:pPr>
    </w:p>
    <w:p w14:paraId="799DFCB0" w14:textId="77777777" w:rsidR="00E34180" w:rsidRDefault="00E34180" w:rsidP="001E56D2">
      <w:pPr>
        <w:spacing w:line="276" w:lineRule="auto"/>
        <w:jc w:val="center"/>
        <w:rPr>
          <w:sz w:val="28"/>
          <w:szCs w:val="28"/>
        </w:rPr>
      </w:pPr>
    </w:p>
    <w:p w14:paraId="09749F2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042F6823" w14:textId="77777777" w:rsidR="00724795" w:rsidRDefault="00724795" w:rsidP="001E56D2">
      <w:pPr>
        <w:spacing w:line="276" w:lineRule="auto"/>
        <w:jc w:val="center"/>
        <w:rPr>
          <w:sz w:val="28"/>
          <w:szCs w:val="28"/>
        </w:rPr>
      </w:pPr>
    </w:p>
    <w:p w14:paraId="5A09CFC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Киров 2021</w:t>
      </w:r>
    </w:p>
    <w:p w14:paraId="6D0C1931" w14:textId="77777777" w:rsidR="00724795" w:rsidRDefault="00724795" w:rsidP="001E56D2">
      <w:pPr>
        <w:spacing w:line="276" w:lineRule="auto"/>
        <w:jc w:val="center"/>
        <w:rPr>
          <w:sz w:val="28"/>
          <w:szCs w:val="28"/>
        </w:rPr>
      </w:pPr>
    </w:p>
    <w:p w14:paraId="743B584F" w14:textId="77777777" w:rsidR="00E34180" w:rsidRDefault="00E34180" w:rsidP="001E56D2">
      <w:pPr>
        <w:spacing w:line="276" w:lineRule="auto"/>
        <w:jc w:val="center"/>
        <w:rPr>
          <w:sz w:val="28"/>
          <w:szCs w:val="28"/>
        </w:rPr>
      </w:pPr>
    </w:p>
    <w:p w14:paraId="6F92A7F8" w14:textId="77777777" w:rsidR="0080228E" w:rsidRDefault="0080228E" w:rsidP="001E56D2">
      <w:pPr>
        <w:spacing w:line="276" w:lineRule="auto"/>
        <w:jc w:val="center"/>
        <w:rPr>
          <w:sz w:val="28"/>
          <w:szCs w:val="28"/>
        </w:rPr>
      </w:pPr>
    </w:p>
    <w:p w14:paraId="632E5B1B" w14:textId="70D151ED" w:rsidR="00015C32" w:rsidRPr="00FA2F33" w:rsidRDefault="0080228E" w:rsidP="00E34180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Задание</w:t>
      </w:r>
    </w:p>
    <w:p w14:paraId="2940E709" w14:textId="338F20E9" w:rsidR="0080228E" w:rsidRDefault="004676CE" w:rsidP="00E34180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pict w14:anchorId="752F89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80pt;height:5in">
            <v:imagedata r:id="rId8" o:title="photo_2021-11-23_12-14-17"/>
          </v:shape>
        </w:pict>
      </w:r>
    </w:p>
    <w:p w14:paraId="4BF70253" w14:textId="77777777" w:rsidR="0080228E" w:rsidRDefault="0080228E" w:rsidP="00E34180">
      <w:pPr>
        <w:spacing w:line="276" w:lineRule="auto"/>
        <w:rPr>
          <w:b/>
          <w:sz w:val="28"/>
          <w:szCs w:val="28"/>
        </w:rPr>
      </w:pPr>
    </w:p>
    <w:p w14:paraId="14EE5653" w14:textId="77777777" w:rsidR="004676CE" w:rsidRDefault="004676CE" w:rsidP="00E34180">
      <w:pPr>
        <w:spacing w:line="276" w:lineRule="auto"/>
        <w:rPr>
          <w:b/>
          <w:sz w:val="28"/>
          <w:szCs w:val="28"/>
        </w:rPr>
      </w:pPr>
    </w:p>
    <w:p w14:paraId="1672732A" w14:textId="77777777" w:rsidR="004676CE" w:rsidRDefault="004676CE" w:rsidP="00E34180">
      <w:pPr>
        <w:spacing w:line="276" w:lineRule="auto"/>
        <w:rPr>
          <w:b/>
          <w:sz w:val="28"/>
          <w:szCs w:val="28"/>
        </w:rPr>
      </w:pPr>
    </w:p>
    <w:p w14:paraId="3FB8D0E6" w14:textId="77777777" w:rsidR="004676CE" w:rsidRDefault="004676CE" w:rsidP="00E34180">
      <w:pPr>
        <w:spacing w:line="276" w:lineRule="auto"/>
        <w:rPr>
          <w:b/>
          <w:sz w:val="28"/>
          <w:szCs w:val="28"/>
        </w:rPr>
      </w:pPr>
    </w:p>
    <w:p w14:paraId="3032DBB3" w14:textId="77777777" w:rsidR="004676CE" w:rsidRDefault="004676CE" w:rsidP="00E34180">
      <w:pPr>
        <w:spacing w:line="276" w:lineRule="auto"/>
        <w:rPr>
          <w:b/>
          <w:sz w:val="28"/>
          <w:szCs w:val="28"/>
        </w:rPr>
      </w:pPr>
    </w:p>
    <w:p w14:paraId="2A233B32" w14:textId="77777777" w:rsidR="004676CE" w:rsidRDefault="004676CE" w:rsidP="00E34180">
      <w:pPr>
        <w:spacing w:line="276" w:lineRule="auto"/>
        <w:rPr>
          <w:b/>
          <w:sz w:val="28"/>
          <w:szCs w:val="28"/>
        </w:rPr>
      </w:pPr>
    </w:p>
    <w:p w14:paraId="24A2A67C" w14:textId="77777777" w:rsidR="004676CE" w:rsidRDefault="004676CE" w:rsidP="00E34180">
      <w:pPr>
        <w:spacing w:line="276" w:lineRule="auto"/>
        <w:rPr>
          <w:b/>
          <w:sz w:val="28"/>
          <w:szCs w:val="28"/>
        </w:rPr>
      </w:pPr>
    </w:p>
    <w:p w14:paraId="0ED9BB2A" w14:textId="77777777" w:rsidR="004676CE" w:rsidRDefault="004676CE" w:rsidP="00E34180">
      <w:pPr>
        <w:spacing w:line="276" w:lineRule="auto"/>
        <w:rPr>
          <w:b/>
          <w:sz w:val="28"/>
          <w:szCs w:val="28"/>
        </w:rPr>
      </w:pPr>
    </w:p>
    <w:p w14:paraId="51EE051C" w14:textId="77777777" w:rsidR="004676CE" w:rsidRDefault="004676CE" w:rsidP="00E34180">
      <w:pPr>
        <w:spacing w:line="276" w:lineRule="auto"/>
        <w:rPr>
          <w:b/>
          <w:sz w:val="28"/>
          <w:szCs w:val="28"/>
        </w:rPr>
      </w:pPr>
    </w:p>
    <w:p w14:paraId="3346EE9F" w14:textId="77777777" w:rsidR="004676CE" w:rsidRDefault="004676CE" w:rsidP="00E34180">
      <w:pPr>
        <w:spacing w:line="276" w:lineRule="auto"/>
        <w:rPr>
          <w:b/>
          <w:sz w:val="28"/>
          <w:szCs w:val="28"/>
        </w:rPr>
      </w:pPr>
    </w:p>
    <w:p w14:paraId="433D0F5F" w14:textId="77777777" w:rsidR="004676CE" w:rsidRDefault="004676CE" w:rsidP="00E34180">
      <w:pPr>
        <w:spacing w:line="276" w:lineRule="auto"/>
        <w:rPr>
          <w:b/>
          <w:sz w:val="28"/>
          <w:szCs w:val="28"/>
        </w:rPr>
      </w:pPr>
    </w:p>
    <w:p w14:paraId="18837F8A" w14:textId="77777777" w:rsidR="004676CE" w:rsidRDefault="004676CE" w:rsidP="00E34180">
      <w:pPr>
        <w:spacing w:line="276" w:lineRule="auto"/>
        <w:rPr>
          <w:b/>
          <w:sz w:val="28"/>
          <w:szCs w:val="28"/>
        </w:rPr>
      </w:pPr>
    </w:p>
    <w:p w14:paraId="07C08450" w14:textId="77777777" w:rsidR="004676CE" w:rsidRDefault="004676CE" w:rsidP="00E34180">
      <w:pPr>
        <w:spacing w:line="276" w:lineRule="auto"/>
        <w:rPr>
          <w:b/>
          <w:sz w:val="28"/>
          <w:szCs w:val="28"/>
        </w:rPr>
      </w:pPr>
    </w:p>
    <w:p w14:paraId="7FA0A6DC" w14:textId="77777777" w:rsidR="004676CE" w:rsidRDefault="004676CE" w:rsidP="00E34180">
      <w:pPr>
        <w:spacing w:line="276" w:lineRule="auto"/>
        <w:rPr>
          <w:b/>
          <w:sz w:val="28"/>
          <w:szCs w:val="28"/>
        </w:rPr>
      </w:pPr>
    </w:p>
    <w:p w14:paraId="512E2FCB" w14:textId="77777777" w:rsidR="004676CE" w:rsidRDefault="004676CE" w:rsidP="00E34180">
      <w:pPr>
        <w:spacing w:line="276" w:lineRule="auto"/>
        <w:rPr>
          <w:b/>
          <w:sz w:val="28"/>
          <w:szCs w:val="28"/>
        </w:rPr>
      </w:pPr>
    </w:p>
    <w:p w14:paraId="73EC71E8" w14:textId="77777777" w:rsidR="004676CE" w:rsidRDefault="004676CE" w:rsidP="00E34180">
      <w:pPr>
        <w:spacing w:line="276" w:lineRule="auto"/>
        <w:rPr>
          <w:b/>
          <w:sz w:val="28"/>
          <w:szCs w:val="28"/>
        </w:rPr>
      </w:pPr>
    </w:p>
    <w:p w14:paraId="50DAD874" w14:textId="77777777" w:rsidR="004676CE" w:rsidRDefault="004676CE" w:rsidP="00E34180">
      <w:pPr>
        <w:spacing w:line="276" w:lineRule="auto"/>
        <w:rPr>
          <w:b/>
          <w:sz w:val="28"/>
          <w:szCs w:val="28"/>
        </w:rPr>
      </w:pPr>
    </w:p>
    <w:p w14:paraId="76AEA7B0" w14:textId="77777777" w:rsidR="004676CE" w:rsidRDefault="004676CE" w:rsidP="00E34180">
      <w:pPr>
        <w:spacing w:line="276" w:lineRule="auto"/>
        <w:rPr>
          <w:b/>
          <w:sz w:val="28"/>
          <w:szCs w:val="28"/>
        </w:rPr>
      </w:pPr>
    </w:p>
    <w:p w14:paraId="25640B11" w14:textId="77777777" w:rsidR="004676CE" w:rsidRDefault="004676CE" w:rsidP="00E34180">
      <w:pPr>
        <w:spacing w:line="276" w:lineRule="auto"/>
        <w:rPr>
          <w:b/>
          <w:sz w:val="28"/>
          <w:szCs w:val="28"/>
        </w:rPr>
      </w:pPr>
    </w:p>
    <w:p w14:paraId="4BAF06E5" w14:textId="77777777" w:rsidR="004676CE" w:rsidRDefault="004676CE" w:rsidP="00E34180">
      <w:pPr>
        <w:spacing w:line="276" w:lineRule="auto"/>
        <w:rPr>
          <w:b/>
          <w:sz w:val="28"/>
          <w:szCs w:val="28"/>
        </w:rPr>
      </w:pPr>
    </w:p>
    <w:p w14:paraId="3ECA0377" w14:textId="77777777" w:rsidR="00712FCB" w:rsidRDefault="00712FCB" w:rsidP="00E34180">
      <w:pPr>
        <w:spacing w:line="276" w:lineRule="auto"/>
        <w:rPr>
          <w:b/>
          <w:sz w:val="28"/>
          <w:szCs w:val="28"/>
        </w:rPr>
      </w:pPr>
    </w:p>
    <w:p w14:paraId="66F3B895" w14:textId="3C61E6B0" w:rsidR="00712FCB" w:rsidRDefault="00712FCB" w:rsidP="00E34180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Метод узловых потенциалов</w:t>
      </w:r>
    </w:p>
    <w:p w14:paraId="2D634295" w14:textId="53FE21E6" w:rsidR="00AD02C9" w:rsidRDefault="00AD02C9" w:rsidP="00E34180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pict w14:anchorId="12087CB9">
          <v:shape id="_x0000_i1042" type="#_x0000_t75" style="width:480pt;height:5in">
            <v:imagedata r:id="rId9" o:title="photo_2021-11-23_16-01-57"/>
          </v:shape>
        </w:pict>
      </w:r>
      <w:bookmarkStart w:id="0" w:name="_GoBack"/>
      <w:bookmarkEnd w:id="0"/>
    </w:p>
    <w:p w14:paraId="63DDC1D9" w14:textId="5A009B2F" w:rsidR="00243A96" w:rsidRDefault="00243A96" w:rsidP="00E34180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Проверка</w:t>
      </w:r>
    </w:p>
    <w:p w14:paraId="4D629525" w14:textId="3CED7714" w:rsidR="00243A96" w:rsidRPr="00E34180" w:rsidRDefault="0052630C" w:rsidP="00E34180">
      <w:pPr>
        <w:spacing w:line="276" w:lineRule="auto"/>
        <w:rPr>
          <w:b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7CFE1560" wp14:editId="3A86FF48">
            <wp:extent cx="4067175" cy="3362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A96" w:rsidRPr="00E34180" w:rsidSect="00746A53">
      <w:type w:val="continuous"/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84C172" w14:textId="77777777" w:rsidR="00131CEC" w:rsidRDefault="00131CEC" w:rsidP="0023189F">
      <w:r>
        <w:separator/>
      </w:r>
    </w:p>
  </w:endnote>
  <w:endnote w:type="continuationSeparator" w:id="0">
    <w:p w14:paraId="112B48A1" w14:textId="77777777" w:rsidR="00131CEC" w:rsidRDefault="00131CEC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36D4E5" w14:textId="77777777" w:rsidR="00131CEC" w:rsidRDefault="00131CEC" w:rsidP="0023189F">
      <w:r>
        <w:separator/>
      </w:r>
    </w:p>
  </w:footnote>
  <w:footnote w:type="continuationSeparator" w:id="0">
    <w:p w14:paraId="1D122F60" w14:textId="77777777" w:rsidR="00131CEC" w:rsidRDefault="00131CEC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2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abstractNum w:abstractNumId="3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4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5" w15:restartNumberingAfterBreak="0">
    <w:nsid w:val="25206976"/>
    <w:multiLevelType w:val="hybridMultilevel"/>
    <w:tmpl w:val="76809490"/>
    <w:lvl w:ilvl="0" w:tplc="24D200B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9042AF58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7" w15:restartNumberingAfterBreak="0">
    <w:nsid w:val="2FD82C66"/>
    <w:multiLevelType w:val="hybridMultilevel"/>
    <w:tmpl w:val="D0782C6A"/>
    <w:lvl w:ilvl="0" w:tplc="5C1AE06C">
      <w:start w:val="2"/>
      <w:numFmt w:val="decimal"/>
      <w:lvlText w:val="%1)"/>
      <w:lvlJc w:val="left"/>
      <w:pPr>
        <w:ind w:left="114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33DC4A99"/>
    <w:multiLevelType w:val="hybridMultilevel"/>
    <w:tmpl w:val="C1EE38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4676FC"/>
    <w:multiLevelType w:val="hybridMultilevel"/>
    <w:tmpl w:val="9A9CEE18"/>
    <w:lvl w:ilvl="0" w:tplc="9E7CAC1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1" w15:restartNumberingAfterBreak="0">
    <w:nsid w:val="5E1760A7"/>
    <w:multiLevelType w:val="hybridMultilevel"/>
    <w:tmpl w:val="61B4A6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FD18DF"/>
    <w:multiLevelType w:val="hybridMultilevel"/>
    <w:tmpl w:val="B414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752C5"/>
    <w:multiLevelType w:val="hybridMultilevel"/>
    <w:tmpl w:val="76809490"/>
    <w:lvl w:ilvl="0" w:tplc="24D200B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9042AF58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3"/>
  </w:num>
  <w:num w:numId="5">
    <w:abstractNumId w:val="1"/>
  </w:num>
  <w:num w:numId="6">
    <w:abstractNumId w:val="11"/>
  </w:num>
  <w:num w:numId="7">
    <w:abstractNumId w:val="8"/>
  </w:num>
  <w:num w:numId="8">
    <w:abstractNumId w:val="12"/>
  </w:num>
  <w:num w:numId="9">
    <w:abstractNumId w:val="5"/>
  </w:num>
  <w:num w:numId="10">
    <w:abstractNumId w:val="2"/>
  </w:num>
  <w:num w:numId="11">
    <w:abstractNumId w:val="7"/>
  </w:num>
  <w:num w:numId="12">
    <w:abstractNumId w:val="0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319A7"/>
    <w:rsid w:val="00002A3D"/>
    <w:rsid w:val="00015C32"/>
    <w:rsid w:val="000176D1"/>
    <w:rsid w:val="000266BB"/>
    <w:rsid w:val="0002671B"/>
    <w:rsid w:val="0004100F"/>
    <w:rsid w:val="00057199"/>
    <w:rsid w:val="000606E4"/>
    <w:rsid w:val="00074FA4"/>
    <w:rsid w:val="000902E7"/>
    <w:rsid w:val="000A10C7"/>
    <w:rsid w:val="000A2E6E"/>
    <w:rsid w:val="000C5521"/>
    <w:rsid w:val="000E0DA2"/>
    <w:rsid w:val="000F5888"/>
    <w:rsid w:val="000F5F0D"/>
    <w:rsid w:val="00110DF0"/>
    <w:rsid w:val="00131CEC"/>
    <w:rsid w:val="00146DEA"/>
    <w:rsid w:val="00156BB3"/>
    <w:rsid w:val="001665F8"/>
    <w:rsid w:val="00167866"/>
    <w:rsid w:val="001850F6"/>
    <w:rsid w:val="00185C41"/>
    <w:rsid w:val="00192E9A"/>
    <w:rsid w:val="00193D5E"/>
    <w:rsid w:val="001A13D5"/>
    <w:rsid w:val="001B79A3"/>
    <w:rsid w:val="001B79B3"/>
    <w:rsid w:val="001E56D2"/>
    <w:rsid w:val="001F6492"/>
    <w:rsid w:val="001F69D9"/>
    <w:rsid w:val="002206AC"/>
    <w:rsid w:val="0023189F"/>
    <w:rsid w:val="00243A96"/>
    <w:rsid w:val="0025253C"/>
    <w:rsid w:val="002548A5"/>
    <w:rsid w:val="00284E84"/>
    <w:rsid w:val="002C5073"/>
    <w:rsid w:val="002D3A11"/>
    <w:rsid w:val="002E1FEA"/>
    <w:rsid w:val="00314205"/>
    <w:rsid w:val="00336A96"/>
    <w:rsid w:val="00345F0E"/>
    <w:rsid w:val="00393426"/>
    <w:rsid w:val="00393DD8"/>
    <w:rsid w:val="003B5362"/>
    <w:rsid w:val="003B6BCA"/>
    <w:rsid w:val="003C1DE9"/>
    <w:rsid w:val="003D5C22"/>
    <w:rsid w:val="00402646"/>
    <w:rsid w:val="00412CA8"/>
    <w:rsid w:val="00441C91"/>
    <w:rsid w:val="00444219"/>
    <w:rsid w:val="004676CE"/>
    <w:rsid w:val="0048442E"/>
    <w:rsid w:val="004A305D"/>
    <w:rsid w:val="004C4070"/>
    <w:rsid w:val="004D7AAA"/>
    <w:rsid w:val="004E3CAD"/>
    <w:rsid w:val="004E7487"/>
    <w:rsid w:val="004F2312"/>
    <w:rsid w:val="00510E36"/>
    <w:rsid w:val="00523093"/>
    <w:rsid w:val="00525327"/>
    <w:rsid w:val="0052630C"/>
    <w:rsid w:val="00544919"/>
    <w:rsid w:val="00544CBC"/>
    <w:rsid w:val="00562F0E"/>
    <w:rsid w:val="005830AC"/>
    <w:rsid w:val="00584C6D"/>
    <w:rsid w:val="005A2AF2"/>
    <w:rsid w:val="005B4353"/>
    <w:rsid w:val="005D06DC"/>
    <w:rsid w:val="00604B16"/>
    <w:rsid w:val="00606804"/>
    <w:rsid w:val="0061640E"/>
    <w:rsid w:val="00646CDA"/>
    <w:rsid w:val="00655920"/>
    <w:rsid w:val="006A109F"/>
    <w:rsid w:val="006C5154"/>
    <w:rsid w:val="00700AC6"/>
    <w:rsid w:val="00712FCB"/>
    <w:rsid w:val="00716FC1"/>
    <w:rsid w:val="00724795"/>
    <w:rsid w:val="007269AC"/>
    <w:rsid w:val="00746A53"/>
    <w:rsid w:val="007540C3"/>
    <w:rsid w:val="00767AF8"/>
    <w:rsid w:val="007B13E8"/>
    <w:rsid w:val="007C4052"/>
    <w:rsid w:val="007F5139"/>
    <w:rsid w:val="007F7F1E"/>
    <w:rsid w:val="0080228E"/>
    <w:rsid w:val="00823D4D"/>
    <w:rsid w:val="008319A7"/>
    <w:rsid w:val="008C41FC"/>
    <w:rsid w:val="008D015D"/>
    <w:rsid w:val="008D1D72"/>
    <w:rsid w:val="008E5AF4"/>
    <w:rsid w:val="008F2833"/>
    <w:rsid w:val="008F4988"/>
    <w:rsid w:val="0091493E"/>
    <w:rsid w:val="009166F0"/>
    <w:rsid w:val="00917A87"/>
    <w:rsid w:val="00943843"/>
    <w:rsid w:val="00946C6D"/>
    <w:rsid w:val="00952616"/>
    <w:rsid w:val="00975CD1"/>
    <w:rsid w:val="009A45E4"/>
    <w:rsid w:val="009A699D"/>
    <w:rsid w:val="009A718C"/>
    <w:rsid w:val="009B7E0A"/>
    <w:rsid w:val="009C6850"/>
    <w:rsid w:val="009E66C8"/>
    <w:rsid w:val="009F5AE9"/>
    <w:rsid w:val="00A0472E"/>
    <w:rsid w:val="00A16B51"/>
    <w:rsid w:val="00A70A40"/>
    <w:rsid w:val="00A70C0B"/>
    <w:rsid w:val="00A7692D"/>
    <w:rsid w:val="00A9733C"/>
    <w:rsid w:val="00AA1465"/>
    <w:rsid w:val="00AA15D1"/>
    <w:rsid w:val="00AA34BA"/>
    <w:rsid w:val="00AD02C9"/>
    <w:rsid w:val="00AE1346"/>
    <w:rsid w:val="00B0647D"/>
    <w:rsid w:val="00B15504"/>
    <w:rsid w:val="00B23F4E"/>
    <w:rsid w:val="00B23FAC"/>
    <w:rsid w:val="00B32844"/>
    <w:rsid w:val="00B3640B"/>
    <w:rsid w:val="00B523C4"/>
    <w:rsid w:val="00B54E7E"/>
    <w:rsid w:val="00B66971"/>
    <w:rsid w:val="00B66AC9"/>
    <w:rsid w:val="00BA2D9D"/>
    <w:rsid w:val="00BB6A44"/>
    <w:rsid w:val="00BD2B71"/>
    <w:rsid w:val="00BF3901"/>
    <w:rsid w:val="00C10648"/>
    <w:rsid w:val="00C157B7"/>
    <w:rsid w:val="00C60032"/>
    <w:rsid w:val="00C9035A"/>
    <w:rsid w:val="00C955D6"/>
    <w:rsid w:val="00D02D38"/>
    <w:rsid w:val="00D36951"/>
    <w:rsid w:val="00D52E64"/>
    <w:rsid w:val="00D75166"/>
    <w:rsid w:val="00D75E9C"/>
    <w:rsid w:val="00D82B41"/>
    <w:rsid w:val="00DA58B9"/>
    <w:rsid w:val="00DC3083"/>
    <w:rsid w:val="00DC6787"/>
    <w:rsid w:val="00DF6DFC"/>
    <w:rsid w:val="00E05C9F"/>
    <w:rsid w:val="00E10E8E"/>
    <w:rsid w:val="00E24BB1"/>
    <w:rsid w:val="00E30BB8"/>
    <w:rsid w:val="00E336B5"/>
    <w:rsid w:val="00E34180"/>
    <w:rsid w:val="00E36D6E"/>
    <w:rsid w:val="00E53056"/>
    <w:rsid w:val="00E60C1A"/>
    <w:rsid w:val="00E61341"/>
    <w:rsid w:val="00E7339D"/>
    <w:rsid w:val="00E81663"/>
    <w:rsid w:val="00E871A0"/>
    <w:rsid w:val="00E92E5A"/>
    <w:rsid w:val="00EA5F2D"/>
    <w:rsid w:val="00EB31A2"/>
    <w:rsid w:val="00EE3BE5"/>
    <w:rsid w:val="00EF7A74"/>
    <w:rsid w:val="00F0723A"/>
    <w:rsid w:val="00F07D54"/>
    <w:rsid w:val="00F242A6"/>
    <w:rsid w:val="00F31C84"/>
    <w:rsid w:val="00F3714C"/>
    <w:rsid w:val="00F44A2F"/>
    <w:rsid w:val="00F77E63"/>
    <w:rsid w:val="00F9147A"/>
    <w:rsid w:val="00FA2F33"/>
    <w:rsid w:val="00FD188F"/>
    <w:rsid w:val="00FE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EE1F4D7"/>
  <w15:docId w15:val="{8F6C3606-DD9A-4E6D-ACFC-1BDFCE63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D38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82" w:hanging="282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1A13D5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DF6DF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F6DF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F6DF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b">
    <w:name w:val="Balloon Text"/>
    <w:basedOn w:val="a"/>
    <w:link w:val="ac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d">
    <w:name w:val="header"/>
    <w:basedOn w:val="a"/>
    <w:link w:val="ae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af1">
    <w:name w:val="caption"/>
    <w:basedOn w:val="a"/>
    <w:next w:val="a"/>
    <w:uiPriority w:val="35"/>
    <w:unhideWhenUsed/>
    <w:qFormat/>
    <w:rsid w:val="00057199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A69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9A699D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f2">
    <w:name w:val="Table Grid"/>
    <w:basedOn w:val="a1"/>
    <w:uiPriority w:val="39"/>
    <w:rsid w:val="00DC6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66B8C-DAF9-4AA8-A1AA-0667DB212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subject/>
  <dc:creator>Ali</dc:creator>
  <cp:keywords/>
  <dc:description/>
  <cp:lastModifiedBy>Студент</cp:lastModifiedBy>
  <cp:revision>56</cp:revision>
  <cp:lastPrinted>2020-10-27T19:20:00Z</cp:lastPrinted>
  <dcterms:created xsi:type="dcterms:W3CDTF">2020-10-13T15:03:00Z</dcterms:created>
  <dcterms:modified xsi:type="dcterms:W3CDTF">2021-11-23T13:02:00Z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